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0332" w14:textId="7513225E" w:rsidR="00CE0850" w:rsidRDefault="00CE0850" w:rsidP="00CE0850">
      <w:pPr>
        <w:pStyle w:val="1"/>
        <w:rPr>
          <w:rFonts w:eastAsia="Times New Roman"/>
          <w:lang w:eastAsia="ru-RU"/>
        </w:rPr>
      </w:pPr>
      <w:r w:rsidRPr="00CE0850">
        <w:rPr>
          <w:rFonts w:eastAsia="Times New Roman"/>
          <w:lang w:eastAsia="ru-RU"/>
        </w:rPr>
        <w:t>DevOps</w:t>
      </w:r>
    </w:p>
    <w:p w14:paraId="7A1A6F73" w14:textId="63327FFE" w:rsidR="006B48EA" w:rsidRDefault="006B48EA" w:rsidP="006B48EA"/>
    <w:p w14:paraId="23651ECC" w14:textId="795B44AF" w:rsidR="006B48EA" w:rsidRDefault="006B48EA" w:rsidP="006B48EA"/>
    <w:p w14:paraId="3D66DFD7" w14:textId="5743D7CA" w:rsidR="006B48EA" w:rsidRPr="006B48EA" w:rsidRDefault="006B48EA" w:rsidP="006B48EA">
      <w:r>
        <w:t>ДЗ</w:t>
      </w:r>
      <w:r w:rsidRPr="006B48EA">
        <w:t xml:space="preserve">: </w:t>
      </w:r>
      <w:r w:rsidRPr="006B48EA">
        <w:rPr>
          <w:lang w:val="en-US"/>
        </w:rPr>
        <w:t>https</w:t>
      </w:r>
      <w:r w:rsidRPr="006B48EA">
        <w:t>://</w:t>
      </w:r>
      <w:r w:rsidRPr="006B48EA">
        <w:rPr>
          <w:lang w:val="en-US"/>
        </w:rPr>
        <w:t>github</w:t>
      </w:r>
      <w:r w:rsidRPr="006B48EA">
        <w:t>.</w:t>
      </w:r>
      <w:r w:rsidRPr="006B48EA">
        <w:rPr>
          <w:lang w:val="en-US"/>
        </w:rPr>
        <w:t>com</w:t>
      </w:r>
      <w:r w:rsidRPr="006B48EA">
        <w:t>/</w:t>
      </w:r>
      <w:r w:rsidRPr="006B48EA">
        <w:rPr>
          <w:lang w:val="en-US"/>
        </w:rPr>
        <w:t>netology</w:t>
      </w:r>
      <w:r w:rsidRPr="006B48EA">
        <w:t>-</w:t>
      </w:r>
      <w:r w:rsidRPr="006B48EA">
        <w:rPr>
          <w:lang w:val="en-US"/>
        </w:rPr>
        <w:t>code</w:t>
      </w:r>
      <w:r w:rsidRPr="006B48EA">
        <w:t>/</w:t>
      </w:r>
      <w:r w:rsidRPr="006B48EA">
        <w:rPr>
          <w:lang w:val="en-US"/>
        </w:rPr>
        <w:t>sysadm</w:t>
      </w:r>
      <w:r w:rsidRPr="006B48EA">
        <w:t>-</w:t>
      </w:r>
      <w:r w:rsidRPr="006B48EA">
        <w:rPr>
          <w:lang w:val="en-US"/>
        </w:rPr>
        <w:t>homeworks</w:t>
      </w:r>
    </w:p>
    <w:p w14:paraId="1D48D0C9" w14:textId="77777777" w:rsidR="00CE0850" w:rsidRDefault="00CE0850" w:rsidP="00CE0850">
      <w:pPr>
        <w:rPr>
          <w:rFonts w:ascii="Arial" w:hAnsi="Arial" w:cs="Arial"/>
          <w:sz w:val="56"/>
          <w:szCs w:val="56"/>
        </w:rPr>
      </w:pPr>
    </w:p>
    <w:p w14:paraId="36C1581B" w14:textId="5DF20EB2" w:rsidR="00CE0850" w:rsidRDefault="00CE0850" w:rsidP="00CE0850">
      <w:r w:rsidRPr="00CE0850">
        <w:t>Главная задача DevOps инженера — максимально увеличить предсказуемость, эффективность и безопасность разработки ПО.</w:t>
      </w:r>
    </w:p>
    <w:p w14:paraId="2A2AB6E1" w14:textId="43B6A503" w:rsidR="001C2BFE" w:rsidRDefault="001C2BFE" w:rsidP="00CE0850"/>
    <w:p w14:paraId="50E544AC" w14:textId="3CEB8208" w:rsidR="001C2BFE" w:rsidRDefault="001C2BFE" w:rsidP="00CE0850">
      <w:r>
        <w:rPr>
          <w:lang w:val="en-US"/>
        </w:rPr>
        <w:t>Devops</w:t>
      </w:r>
      <w:r w:rsidRPr="001C2BFE">
        <w:t xml:space="preserve"> </w:t>
      </w:r>
      <w:r>
        <w:t>–</w:t>
      </w:r>
      <w:r w:rsidRPr="001C2BFE">
        <w:t xml:space="preserve"> </w:t>
      </w:r>
      <w:r>
        <w:t>работа на стыке нескольких должностей:</w:t>
      </w:r>
    </w:p>
    <w:p w14:paraId="31E84B9E" w14:textId="59C567C9" w:rsidR="001C2BFE" w:rsidRDefault="001C2BFE" w:rsidP="00CE0850">
      <w:pPr>
        <w:rPr>
          <w:lang w:val="en-US"/>
        </w:rPr>
      </w:pPr>
      <w:r>
        <w:rPr>
          <w:lang w:val="en-US"/>
        </w:rPr>
        <w:t>Software Engineering (</w:t>
      </w:r>
      <w:r>
        <w:t>Разработка</w:t>
      </w:r>
      <w:r w:rsidRPr="001C2BFE">
        <w:rPr>
          <w:lang w:val="en-US"/>
        </w:rPr>
        <w:t>)-</w:t>
      </w:r>
      <w:r>
        <w:rPr>
          <w:lang w:val="en-US"/>
        </w:rPr>
        <w:t>Quality Assurance</w:t>
      </w:r>
      <w:r w:rsidRPr="001C2BFE">
        <w:rPr>
          <w:lang w:val="en-US"/>
        </w:rPr>
        <w:t xml:space="preserve"> </w:t>
      </w:r>
      <w:r>
        <w:rPr>
          <w:lang w:val="en-US"/>
        </w:rPr>
        <w:t>(</w:t>
      </w:r>
      <w:r>
        <w:t>Тестирование</w:t>
      </w:r>
      <w:r w:rsidRPr="001C2BFE">
        <w:rPr>
          <w:lang w:val="en-US"/>
        </w:rPr>
        <w:t>)-T</w:t>
      </w:r>
      <w:r>
        <w:rPr>
          <w:lang w:val="en-US"/>
        </w:rPr>
        <w:t>echnology Operations</w:t>
      </w:r>
      <w:r w:rsidRPr="001C2BFE">
        <w:rPr>
          <w:lang w:val="en-US"/>
        </w:rPr>
        <w:t xml:space="preserve"> </w:t>
      </w:r>
      <w:r>
        <w:rPr>
          <w:lang w:val="en-US"/>
        </w:rPr>
        <w:t>(</w:t>
      </w:r>
      <w:r>
        <w:t>Эксплуатация</w:t>
      </w:r>
      <w:r w:rsidRPr="001C2BFE">
        <w:rPr>
          <w:lang w:val="en-US"/>
        </w:rPr>
        <w:t>)</w:t>
      </w:r>
    </w:p>
    <w:p w14:paraId="052B6EF4" w14:textId="70B7F37C" w:rsidR="00245DF5" w:rsidRDefault="00245DF5" w:rsidP="00CE0850">
      <w:r>
        <w:t xml:space="preserve">Также иногда в это понятие добавляют и ответственность за безопасность: </w:t>
      </w:r>
      <w:r>
        <w:rPr>
          <w:lang w:val="en-US"/>
        </w:rPr>
        <w:t>Security</w:t>
      </w:r>
      <w:r w:rsidRPr="00245DF5">
        <w:t xml:space="preserve"> (</w:t>
      </w:r>
      <w:r>
        <w:t>Безопасность)</w:t>
      </w:r>
    </w:p>
    <w:p w14:paraId="5C04DF2C" w14:textId="0D5A73B4" w:rsidR="00245DF5" w:rsidRPr="00946895" w:rsidRDefault="00245DF5" w:rsidP="00CE0850">
      <w:r>
        <w:t>В итоге специалист D</w:t>
      </w:r>
      <w:r>
        <w:rPr>
          <w:lang w:val="en-US"/>
        </w:rPr>
        <w:t>evOps</w:t>
      </w:r>
      <w:r w:rsidRPr="00245DF5">
        <w:t xml:space="preserve"> и</w:t>
      </w:r>
      <w:r>
        <w:t>меет достаточно большую ответственность</w:t>
      </w:r>
      <w:r w:rsidRPr="00245DF5">
        <w:t>:</w:t>
      </w:r>
      <w:r>
        <w:t xml:space="preserve"> D</w:t>
      </w:r>
      <w:r>
        <w:rPr>
          <w:lang w:val="en-US"/>
        </w:rPr>
        <w:t>evSecOps</w:t>
      </w:r>
    </w:p>
    <w:p w14:paraId="62157849" w14:textId="6CB475B0" w:rsidR="00245DF5" w:rsidRPr="00946895" w:rsidRDefault="00245DF5" w:rsidP="00CE0850"/>
    <w:p w14:paraId="7B110E53" w14:textId="77777777" w:rsidR="00245DF5" w:rsidRDefault="00245DF5" w:rsidP="00245DF5">
      <w:pPr>
        <w:pStyle w:val="2"/>
        <w:rPr>
          <w:rFonts w:eastAsia="Times New Roman"/>
          <w:lang w:eastAsia="ru-RU"/>
        </w:rPr>
      </w:pPr>
      <w:r w:rsidRPr="00245DF5">
        <w:rPr>
          <w:rFonts w:eastAsia="Times New Roman"/>
          <w:lang w:eastAsia="ru-RU"/>
        </w:rPr>
        <w:t>Разработка</w:t>
      </w:r>
    </w:p>
    <w:p w14:paraId="643EFC64" w14:textId="77777777" w:rsidR="00245DF5" w:rsidRDefault="00245DF5" w:rsidP="00245DF5">
      <w:r w:rsidRPr="00245DF5">
        <w:t>Особенности шага:</w:t>
      </w:r>
    </w:p>
    <w:p w14:paraId="539E4D50" w14:textId="77777777" w:rsidR="00245DF5" w:rsidRDefault="00245DF5" w:rsidP="00245DF5">
      <w:r w:rsidRPr="00245DF5">
        <w:t xml:space="preserve">●Все разработчики используют идентичную среду разработки </w:t>
      </w:r>
    </w:p>
    <w:p w14:paraId="1CE2F9AB" w14:textId="77777777" w:rsidR="00245DF5" w:rsidRDefault="00245DF5" w:rsidP="00245DF5">
      <w:r w:rsidRPr="00245DF5">
        <w:t>●Разработчики должны писать тесты (юнит, функциональные, приемочные)</w:t>
      </w:r>
    </w:p>
    <w:p w14:paraId="7EE2E91C" w14:textId="7B08D511" w:rsidR="00245DF5" w:rsidRPr="00245DF5" w:rsidRDefault="00245DF5" w:rsidP="00245DF5">
      <w:r w:rsidRPr="00245DF5">
        <w:t>●Необходимо иметь возможность проводить код-ревью и быстро получать результаты сложных тестов</w:t>
      </w:r>
    </w:p>
    <w:p w14:paraId="3CFE7EA2" w14:textId="77777777" w:rsidR="0098433A" w:rsidRDefault="0098433A" w:rsidP="0098433A">
      <w:pPr>
        <w:pStyle w:val="2"/>
        <w:rPr>
          <w:rFonts w:eastAsia="Times New Roman"/>
          <w:lang w:eastAsia="ru-RU"/>
        </w:rPr>
      </w:pPr>
    </w:p>
    <w:p w14:paraId="3D57CA32" w14:textId="72EB03D2" w:rsidR="00245DF5" w:rsidRDefault="00245DF5" w:rsidP="0098433A">
      <w:pPr>
        <w:pStyle w:val="2"/>
        <w:rPr>
          <w:rFonts w:eastAsia="Times New Roman"/>
          <w:lang w:eastAsia="ru-RU"/>
        </w:rPr>
      </w:pPr>
      <w:r w:rsidRPr="00245DF5">
        <w:rPr>
          <w:rFonts w:eastAsia="Times New Roman"/>
          <w:lang w:eastAsia="ru-RU"/>
        </w:rPr>
        <w:t>Тестирование</w:t>
      </w:r>
    </w:p>
    <w:p w14:paraId="26628C1B" w14:textId="77777777" w:rsidR="00245DF5" w:rsidRDefault="00245DF5" w:rsidP="00245DF5">
      <w:r w:rsidRPr="00245DF5">
        <w:t>Особенности шага:</w:t>
      </w:r>
    </w:p>
    <w:p w14:paraId="4959621E" w14:textId="77777777" w:rsidR="00245DF5" w:rsidRDefault="00245DF5" w:rsidP="00245DF5">
      <w:r w:rsidRPr="00245DF5">
        <w:t xml:space="preserve">●Тестирование должно быть автоматизировано </w:t>
      </w:r>
    </w:p>
    <w:p w14:paraId="356755D5" w14:textId="77777777" w:rsidR="00245DF5" w:rsidRDefault="00245DF5" w:rsidP="00245DF5">
      <w:r w:rsidRPr="00245DF5">
        <w:t>●В основную ветку не должен попасть нерабочий код</w:t>
      </w:r>
    </w:p>
    <w:p w14:paraId="1FF162F5" w14:textId="0515EE65" w:rsidR="00245DF5" w:rsidRPr="00245DF5" w:rsidRDefault="00245DF5" w:rsidP="00245DF5">
      <w:r w:rsidRPr="00245DF5">
        <w:t>●Новый код должен быть покрыт тестами</w:t>
      </w:r>
    </w:p>
    <w:p w14:paraId="6213D3BA" w14:textId="77777777" w:rsidR="00245DF5" w:rsidRPr="00245DF5" w:rsidRDefault="00245DF5" w:rsidP="00CE0850"/>
    <w:p w14:paraId="458914FA" w14:textId="77777777" w:rsidR="0098433A" w:rsidRDefault="0098433A" w:rsidP="0098433A">
      <w:pPr>
        <w:pStyle w:val="2"/>
        <w:rPr>
          <w:rFonts w:eastAsia="Times New Roman"/>
          <w:lang w:eastAsia="ru-RU"/>
        </w:rPr>
      </w:pPr>
      <w:r w:rsidRPr="0098433A">
        <w:rPr>
          <w:rFonts w:eastAsia="Times New Roman"/>
          <w:lang w:eastAsia="ru-RU"/>
        </w:rPr>
        <w:t>Безопасность</w:t>
      </w:r>
    </w:p>
    <w:p w14:paraId="2F86487A" w14:textId="77777777" w:rsidR="0098433A" w:rsidRDefault="0098433A" w:rsidP="0098433A">
      <w:r w:rsidRPr="0098433A">
        <w:t>Особенности шага:</w:t>
      </w:r>
    </w:p>
    <w:p w14:paraId="3F8C1E00" w14:textId="77777777" w:rsidR="0098433A" w:rsidRDefault="0098433A" w:rsidP="0098433A">
      <w:r w:rsidRPr="0098433A">
        <w:t>●Наличие контроля доступа для разных сотрудников</w:t>
      </w:r>
    </w:p>
    <w:p w14:paraId="0D578DE3" w14:textId="77777777" w:rsidR="0098433A" w:rsidRDefault="0098433A" w:rsidP="0098433A">
      <w:r w:rsidRPr="0098433A">
        <w:t>●Исключение известных уязвимостей в используемых библиотеках</w:t>
      </w:r>
    </w:p>
    <w:p w14:paraId="08B63345" w14:textId="7D67ACA7" w:rsidR="0098433A" w:rsidRPr="0098433A" w:rsidRDefault="0098433A" w:rsidP="0098433A">
      <w:r w:rsidRPr="0098433A">
        <w:t>●Наличие контроля доступа отдельных сервисов</w:t>
      </w:r>
    </w:p>
    <w:p w14:paraId="190FF889" w14:textId="0A4CE3B2" w:rsidR="00CE0850" w:rsidRDefault="00CE0850" w:rsidP="00CE0850">
      <w:pPr>
        <w:pStyle w:val="1"/>
        <w:rPr>
          <w:rFonts w:eastAsia="Times New Roman"/>
          <w:lang w:eastAsia="ru-RU"/>
        </w:rPr>
      </w:pPr>
    </w:p>
    <w:p w14:paraId="1BA71E16" w14:textId="77777777" w:rsidR="0098433A" w:rsidRDefault="0098433A" w:rsidP="0098433A">
      <w:pPr>
        <w:pStyle w:val="2"/>
        <w:rPr>
          <w:rFonts w:eastAsia="Times New Roman"/>
          <w:lang w:eastAsia="ru-RU"/>
        </w:rPr>
      </w:pPr>
      <w:r w:rsidRPr="0098433A">
        <w:rPr>
          <w:rFonts w:eastAsia="Times New Roman"/>
          <w:lang w:eastAsia="ru-RU"/>
        </w:rPr>
        <w:t>Создание песочницы, выкладка на стейдж</w:t>
      </w:r>
    </w:p>
    <w:p w14:paraId="4DBF893E" w14:textId="77777777" w:rsidR="0098433A" w:rsidRDefault="0098433A" w:rsidP="0098433A">
      <w:r w:rsidRPr="0098433A">
        <w:t>Особенности шага:</w:t>
      </w:r>
    </w:p>
    <w:p w14:paraId="1F7FB04B" w14:textId="77777777" w:rsidR="0098433A" w:rsidRDefault="0098433A" w:rsidP="0098433A">
      <w:r w:rsidRPr="0098433A">
        <w:t xml:space="preserve">●Каждая фича должна быть протестирована на изолированном окружении </w:t>
      </w:r>
    </w:p>
    <w:p w14:paraId="54915E00" w14:textId="77777777" w:rsidR="0098433A" w:rsidRDefault="0098433A" w:rsidP="0098433A">
      <w:r w:rsidRPr="0098433A">
        <w:t xml:space="preserve">●Все окружения должны быть идентичны </w:t>
      </w:r>
    </w:p>
    <w:p w14:paraId="647CB400" w14:textId="0A37A22A" w:rsidR="0098433A" w:rsidRDefault="0098433A" w:rsidP="0098433A">
      <w:r w:rsidRPr="0098433A">
        <w:t>●Процесс создания и уничтожения песочниц должен быть автоматизирован</w:t>
      </w:r>
    </w:p>
    <w:p w14:paraId="1354E6C0" w14:textId="3B24FDC9" w:rsidR="0098433A" w:rsidRDefault="0098433A" w:rsidP="0098433A"/>
    <w:p w14:paraId="7ADBB2EE" w14:textId="77777777" w:rsidR="0098433A" w:rsidRPr="0098433A" w:rsidRDefault="0098433A" w:rsidP="0098433A">
      <w:pPr>
        <w:pStyle w:val="2"/>
        <w:rPr>
          <w:rStyle w:val="10"/>
          <w:sz w:val="26"/>
          <w:szCs w:val="26"/>
        </w:rPr>
      </w:pPr>
      <w:r w:rsidRPr="0098433A">
        <w:rPr>
          <w:rStyle w:val="10"/>
          <w:sz w:val="26"/>
          <w:szCs w:val="26"/>
        </w:rPr>
        <w:t>Выкладка в продакшн</w:t>
      </w:r>
    </w:p>
    <w:p w14:paraId="289A764E" w14:textId="77777777" w:rsidR="0098433A" w:rsidRDefault="0098433A" w:rsidP="0098433A">
      <w:r>
        <w:t>Особенности шага:</w:t>
      </w:r>
    </w:p>
    <w:p w14:paraId="08661FFC" w14:textId="77777777" w:rsidR="0098433A" w:rsidRDefault="0098433A" w:rsidP="0098433A">
      <w:r>
        <w:t xml:space="preserve">●Выкладка в продакшн должна быть только после успешного прохождения тестов ●Выкладка и отклад изменений должны происходить автоматически </w:t>
      </w:r>
    </w:p>
    <w:p w14:paraId="6EE241CA" w14:textId="48B95106" w:rsidR="0098433A" w:rsidRDefault="0098433A" w:rsidP="0098433A">
      <w:r>
        <w:t>●Должна быть возможность откатки изменений</w:t>
      </w:r>
    </w:p>
    <w:p w14:paraId="1528DE0A" w14:textId="50E5C0FE" w:rsidR="0098433A" w:rsidRDefault="0098433A" w:rsidP="0098433A"/>
    <w:p w14:paraId="3CBF44BA" w14:textId="77777777" w:rsidR="0098433A" w:rsidRDefault="0098433A" w:rsidP="0098433A">
      <w:pPr>
        <w:pStyle w:val="2"/>
      </w:pPr>
      <w:r>
        <w:lastRenderedPageBreak/>
        <w:t>Мониторинг</w:t>
      </w:r>
    </w:p>
    <w:p w14:paraId="25963FA6" w14:textId="77777777" w:rsidR="0098433A" w:rsidRDefault="0098433A" w:rsidP="0098433A">
      <w:r>
        <w:t>Особенности шага:</w:t>
      </w:r>
    </w:p>
    <w:p w14:paraId="7FA43FB7" w14:textId="77777777" w:rsidR="0098433A" w:rsidRDefault="0098433A" w:rsidP="0098433A">
      <w:r>
        <w:t xml:space="preserve">●Все ошибки во время тестирования на стейдже и при работе приложения в продакшене должны стать известны </w:t>
      </w:r>
    </w:p>
    <w:p w14:paraId="75D22D3F" w14:textId="77777777" w:rsidR="0098433A" w:rsidRDefault="0098433A" w:rsidP="0098433A">
      <w:r>
        <w:t>●Должен быть простой доступ к логам всех составляющих системы</w:t>
      </w:r>
    </w:p>
    <w:p w14:paraId="222E6BF4" w14:textId="5B2D5992" w:rsidR="0098433A" w:rsidRDefault="0098433A" w:rsidP="0098433A">
      <w:r>
        <w:t>●Должно быть автоматическое оповещение об ошибках</w:t>
      </w:r>
    </w:p>
    <w:p w14:paraId="19299DD4" w14:textId="77777777" w:rsidR="0098433A" w:rsidRPr="0098433A" w:rsidRDefault="0098433A" w:rsidP="0098433A"/>
    <w:p w14:paraId="42C7EB25" w14:textId="1B1EC9B8" w:rsidR="0098433A" w:rsidRDefault="0098433A" w:rsidP="0098433A"/>
    <w:p w14:paraId="072D46D4" w14:textId="25E5F2B5" w:rsidR="0098433A" w:rsidRPr="00B7076F" w:rsidRDefault="0098433A" w:rsidP="00B7076F">
      <w:pPr>
        <w:pStyle w:val="1"/>
      </w:pPr>
      <w:r w:rsidRPr="00B7076F">
        <w:t>Настройка рабочей среды</w:t>
      </w:r>
    </w:p>
    <w:p w14:paraId="530396C3" w14:textId="77777777" w:rsidR="00B7076F" w:rsidRDefault="00B7076F" w:rsidP="00347656"/>
    <w:p w14:paraId="45C5A626" w14:textId="5A964C8D" w:rsidR="00347656" w:rsidRDefault="00347656" w:rsidP="00B7076F">
      <w:pPr>
        <w:pStyle w:val="2"/>
      </w:pPr>
      <w:r>
        <w:t>Выбор общих инструментов</w:t>
      </w:r>
    </w:p>
    <w:p w14:paraId="419185F9" w14:textId="77777777" w:rsidR="00347656" w:rsidRDefault="00347656" w:rsidP="00347656">
      <w:r>
        <w:t>Зачем использовать общие инструменты?</w:t>
      </w:r>
    </w:p>
    <w:p w14:paraId="1330ED99" w14:textId="77777777" w:rsidR="00347656" w:rsidRDefault="00347656" w:rsidP="00347656">
      <w:r>
        <w:t>●Будет проще понимать друг друга</w:t>
      </w:r>
    </w:p>
    <w:p w14:paraId="42B1757C" w14:textId="77777777" w:rsidR="00347656" w:rsidRDefault="00347656" w:rsidP="00347656">
      <w:r>
        <w:t>●Подсветка синтаксиса</w:t>
      </w:r>
    </w:p>
    <w:p w14:paraId="0BBFF5D2" w14:textId="4C98CDC7" w:rsidR="00347656" w:rsidRDefault="00347656" w:rsidP="00347656">
      <w:r>
        <w:t>●Автодополнение кода и команд</w:t>
      </w:r>
    </w:p>
    <w:p w14:paraId="1D1B268F" w14:textId="35A2F891" w:rsidR="00B7076F" w:rsidRDefault="00B7076F" w:rsidP="00347656"/>
    <w:p w14:paraId="24CD4B11" w14:textId="60EA129F" w:rsidR="00B7076F" w:rsidRPr="00412786" w:rsidRDefault="00B7076F" w:rsidP="00412786">
      <w:pPr>
        <w:pStyle w:val="2"/>
        <w:rPr>
          <w:rFonts w:cstheme="majorHAnsi"/>
          <w:lang w:val="en-US"/>
        </w:rPr>
      </w:pPr>
      <w:r w:rsidRPr="00412786">
        <w:rPr>
          <w:lang w:val="en-US"/>
        </w:rPr>
        <w:t xml:space="preserve">IDE PyCharm </w:t>
      </w:r>
      <w:r w:rsidRPr="00412786">
        <w:rPr>
          <w:rFonts w:cstheme="majorHAnsi"/>
          <w:lang w:val="en-US"/>
        </w:rPr>
        <w:t>Community</w:t>
      </w:r>
      <w:r w:rsidR="00412786" w:rsidRPr="00412786">
        <w:rPr>
          <w:rFonts w:cstheme="majorHAnsi"/>
          <w:lang w:val="en-US"/>
        </w:rPr>
        <w:t xml:space="preserve"> </w:t>
      </w:r>
      <w:r w:rsidR="00412786">
        <w:rPr>
          <w:rFonts w:cstheme="majorHAnsi"/>
          <w:lang w:val="en-US"/>
        </w:rPr>
        <w:t>Edition</w:t>
      </w:r>
    </w:p>
    <w:p w14:paraId="6F75E4B7" w14:textId="77777777" w:rsidR="00B7076F" w:rsidRPr="00412786" w:rsidRDefault="00B7076F" w:rsidP="00B7076F">
      <w:pPr>
        <w:rPr>
          <w:lang w:val="en-US"/>
        </w:rPr>
      </w:pPr>
      <w:r>
        <w:t>Почему</w:t>
      </w:r>
      <w:r w:rsidRPr="00412786">
        <w:rPr>
          <w:lang w:val="en-US"/>
        </w:rPr>
        <w:t xml:space="preserve"> IDE PyCharm?</w:t>
      </w:r>
    </w:p>
    <w:p w14:paraId="21C80B11" w14:textId="77777777" w:rsidR="00B7076F" w:rsidRDefault="00B7076F" w:rsidP="00B7076F">
      <w:r>
        <w:t>●Бесплатная редакция</w:t>
      </w:r>
    </w:p>
    <w:p w14:paraId="1DF74151" w14:textId="77777777" w:rsidR="00B7076F" w:rsidRDefault="00B7076F" w:rsidP="00B7076F">
      <w:r>
        <w:t>●Доступны все необходимые плагины</w:t>
      </w:r>
    </w:p>
    <w:p w14:paraId="7928DCF6" w14:textId="0ED93967" w:rsidR="00B7076F" w:rsidRDefault="00B7076F" w:rsidP="00B7076F">
      <w:r>
        <w:t>●На базе самого популярного решения от IDEA</w:t>
      </w:r>
    </w:p>
    <w:p w14:paraId="3E7BDD84" w14:textId="30EDD42A" w:rsidR="00412786" w:rsidRDefault="00412786" w:rsidP="00B7076F"/>
    <w:p w14:paraId="7B2CD008" w14:textId="77777777" w:rsidR="00412786" w:rsidRDefault="00412786" w:rsidP="00412786">
      <w:pPr>
        <w:pStyle w:val="2"/>
      </w:pPr>
      <w:r>
        <w:t>Консоль в разных ОС</w:t>
      </w:r>
    </w:p>
    <w:p w14:paraId="0787CF8B" w14:textId="77777777" w:rsidR="00412786" w:rsidRDefault="00412786" w:rsidP="00412786">
      <w:r>
        <w:t>Выбор терминала / консоли:</w:t>
      </w:r>
    </w:p>
    <w:p w14:paraId="0D3DF263" w14:textId="458EF626" w:rsidR="00412786" w:rsidRDefault="00412786" w:rsidP="00412786">
      <w:pPr>
        <w:rPr>
          <w:lang w:val="en-US"/>
        </w:rPr>
      </w:pPr>
      <w:r w:rsidRPr="00946895">
        <w:rPr>
          <w:lang w:val="en-US"/>
        </w:rPr>
        <w:t xml:space="preserve">●MacOS. </w:t>
      </w:r>
      <w:r w:rsidRPr="00412786">
        <w:rPr>
          <w:lang w:val="en-US"/>
        </w:rPr>
        <w:t>Iterm</w:t>
      </w:r>
      <w:r w:rsidRPr="00946895">
        <w:rPr>
          <w:lang w:val="en-US"/>
        </w:rPr>
        <w:t xml:space="preserve">. </w:t>
      </w:r>
      <w:hyperlink r:id="rId5" w:history="1">
        <w:r w:rsidRPr="00946895">
          <w:rPr>
            <w:lang w:val="en-US"/>
          </w:rPr>
          <w:t>https://www.iterm2.com/</w:t>
        </w:r>
      </w:hyperlink>
    </w:p>
    <w:p w14:paraId="641953D8" w14:textId="37EE5388" w:rsidR="00412786" w:rsidRDefault="00412786" w:rsidP="00412786">
      <w:pPr>
        <w:rPr>
          <w:lang w:val="en-US"/>
        </w:rPr>
      </w:pPr>
      <w:r w:rsidRPr="00412786">
        <w:rPr>
          <w:lang w:val="en-US"/>
        </w:rPr>
        <w:t>●Windows. WSL</w:t>
      </w:r>
      <w:r w:rsidRPr="00946895">
        <w:rPr>
          <w:lang w:val="en-US"/>
        </w:rPr>
        <w:t xml:space="preserve">: </w:t>
      </w:r>
      <w:hyperlink r:id="rId6" w:history="1">
        <w:r w:rsidRPr="00946895">
          <w:rPr>
            <w:lang w:val="en-US"/>
          </w:rPr>
          <w:t>https://docs.microsoft.com/ru-ru/windows/wsl/install-win10</w:t>
        </w:r>
      </w:hyperlink>
    </w:p>
    <w:p w14:paraId="2B83B6B0" w14:textId="1885E7C6" w:rsidR="00412786" w:rsidRDefault="00412786" w:rsidP="00412786">
      <w:r w:rsidRPr="00412786">
        <w:t>●</w:t>
      </w:r>
      <w:r w:rsidRPr="00412786">
        <w:rPr>
          <w:lang w:val="en-US"/>
        </w:rPr>
        <w:t>Linux</w:t>
      </w:r>
      <w:r w:rsidRPr="00412786">
        <w:t xml:space="preserve">. </w:t>
      </w:r>
      <w:r>
        <w:t>Стандартный или ваш любимый терминал</w:t>
      </w:r>
    </w:p>
    <w:p w14:paraId="2EF1267A" w14:textId="77777777" w:rsidR="00412786" w:rsidRPr="00B7076F" w:rsidRDefault="00412786" w:rsidP="00B7076F">
      <w:pPr>
        <w:rPr>
          <w:sz w:val="56"/>
          <w:szCs w:val="56"/>
        </w:rPr>
      </w:pPr>
    </w:p>
    <w:p w14:paraId="4826AA7E" w14:textId="066BBF31" w:rsidR="00B7076F" w:rsidRPr="00412786" w:rsidRDefault="00412786" w:rsidP="00412786">
      <w:pPr>
        <w:pStyle w:val="1"/>
      </w:pPr>
      <w:r w:rsidRPr="00946895">
        <w:t>Э</w:t>
      </w:r>
      <w:r>
        <w:t>тапы разработки ПО</w:t>
      </w:r>
    </w:p>
    <w:p w14:paraId="09A1F4F6" w14:textId="6E92813B" w:rsidR="0098433A" w:rsidRDefault="0098433A" w:rsidP="00347656">
      <w:pPr>
        <w:rPr>
          <w:lang w:eastAsia="en-US"/>
        </w:rPr>
      </w:pPr>
    </w:p>
    <w:p w14:paraId="1ABAA2C4" w14:textId="0502F1C7" w:rsidR="00412786" w:rsidRDefault="00412786" w:rsidP="00412786">
      <w:pPr>
        <w:pStyle w:val="2"/>
        <w:rPr>
          <w:sz w:val="19"/>
          <w:szCs w:val="19"/>
        </w:rPr>
      </w:pPr>
      <w:r>
        <w:t>Коммуникация</w:t>
      </w:r>
    </w:p>
    <w:p w14:paraId="3462F80F" w14:textId="77777777" w:rsidR="00412786" w:rsidRDefault="00412786" w:rsidP="00412786">
      <w:r>
        <w:t>Задача этапа - отлаженное взаимодействие:</w:t>
      </w:r>
    </w:p>
    <w:p w14:paraId="646ABFD8" w14:textId="77777777" w:rsidR="00412786" w:rsidRDefault="00412786" w:rsidP="00412786">
      <w:r>
        <w:t>●Между заказчиком и менеджером</w:t>
      </w:r>
    </w:p>
    <w:p w14:paraId="59528FBD" w14:textId="77777777" w:rsidR="00412786" w:rsidRDefault="00412786" w:rsidP="00412786">
      <w:r>
        <w:t>●Между менеджерами</w:t>
      </w:r>
    </w:p>
    <w:p w14:paraId="5FC257FA" w14:textId="77777777" w:rsidR="00412786" w:rsidRDefault="00412786" w:rsidP="00412786">
      <w:r>
        <w:t>●Между менеджером и разработчиками</w:t>
      </w:r>
    </w:p>
    <w:p w14:paraId="07BF7CD4" w14:textId="77777777" w:rsidR="00412786" w:rsidRDefault="00412786" w:rsidP="00412786">
      <w:r>
        <w:t>●Между разработчиками</w:t>
      </w:r>
    </w:p>
    <w:p w14:paraId="03C0E23C" w14:textId="3DB5EFDB" w:rsidR="00412786" w:rsidRDefault="00412786" w:rsidP="00412786">
      <w:r>
        <w:t>●И др.</w:t>
      </w:r>
    </w:p>
    <w:p w14:paraId="0574AAC0" w14:textId="58248371" w:rsidR="00412786" w:rsidRDefault="00412786" w:rsidP="00347656">
      <w:pPr>
        <w:rPr>
          <w:lang w:eastAsia="en-US"/>
        </w:rPr>
      </w:pPr>
    </w:p>
    <w:p w14:paraId="0E88674A" w14:textId="77777777" w:rsidR="00412786" w:rsidRPr="00E90E13" w:rsidRDefault="00412786" w:rsidP="00412786">
      <w:pPr>
        <w:pStyle w:val="2"/>
      </w:pPr>
      <w:r>
        <w:t>Разработка</w:t>
      </w:r>
    </w:p>
    <w:p w14:paraId="1B0F0608" w14:textId="77777777" w:rsidR="00412786" w:rsidRDefault="00412786" w:rsidP="00412786">
      <w:r>
        <w:t>Задачи этапа:</w:t>
      </w:r>
    </w:p>
    <w:p w14:paraId="52BEC028" w14:textId="77777777" w:rsidR="00412786" w:rsidRDefault="00412786" w:rsidP="00412786">
      <w:r>
        <w:t>●Выбор инструментов</w:t>
      </w:r>
    </w:p>
    <w:p w14:paraId="49711BB5" w14:textId="77777777" w:rsidR="00412786" w:rsidRDefault="00412786" w:rsidP="00412786">
      <w:r>
        <w:t>●Написание кода</w:t>
      </w:r>
    </w:p>
    <w:p w14:paraId="3905ADC0" w14:textId="77777777" w:rsidR="00412786" w:rsidRDefault="00412786" w:rsidP="00412786">
      <w:r>
        <w:t>●Внутреннее тестирование</w:t>
      </w:r>
    </w:p>
    <w:p w14:paraId="2BF678D2" w14:textId="222D017A" w:rsidR="00412786" w:rsidRDefault="00412786" w:rsidP="00412786">
      <w:r>
        <w:t>●И др</w:t>
      </w:r>
      <w:r w:rsidR="00E90E13">
        <w:t>.</w:t>
      </w:r>
    </w:p>
    <w:p w14:paraId="0BD36942" w14:textId="2F1935F3" w:rsidR="00412786" w:rsidRDefault="00412786" w:rsidP="00412786">
      <w:pPr>
        <w:rPr>
          <w:lang w:eastAsia="en-US"/>
        </w:rPr>
      </w:pPr>
    </w:p>
    <w:p w14:paraId="567C646E" w14:textId="77777777" w:rsidR="00E90E13" w:rsidRDefault="00E90E13" w:rsidP="00E90E13">
      <w:pPr>
        <w:pStyle w:val="2"/>
      </w:pPr>
      <w:r>
        <w:lastRenderedPageBreak/>
        <w:t>Внешние интеграции</w:t>
      </w:r>
    </w:p>
    <w:p w14:paraId="28B4EAD5" w14:textId="77777777" w:rsidR="00E90E13" w:rsidRDefault="00E90E13" w:rsidP="00E90E13">
      <w:r>
        <w:t>Общие задачи этапа:</w:t>
      </w:r>
    </w:p>
    <w:p w14:paraId="39A160D5" w14:textId="77777777" w:rsidR="00E90E13" w:rsidRDefault="00E90E13" w:rsidP="00E90E13">
      <w:r>
        <w:t>●Лицензирование</w:t>
      </w:r>
    </w:p>
    <w:p w14:paraId="1FCCCDD1" w14:textId="77777777" w:rsidR="00E90E13" w:rsidRDefault="00E90E13" w:rsidP="00E90E13">
      <w:r>
        <w:t>●Соглашение о модели взаимодействия</w:t>
      </w:r>
    </w:p>
    <w:p w14:paraId="223FF89C" w14:textId="77777777" w:rsidR="00E90E13" w:rsidRDefault="00E90E13" w:rsidP="00E90E13">
      <w:r>
        <w:t>●Поддержка изменений</w:t>
      </w:r>
    </w:p>
    <w:p w14:paraId="01144A58" w14:textId="339E6622" w:rsidR="00E90E13" w:rsidRDefault="00E90E13" w:rsidP="00E90E13">
      <w:r>
        <w:t>●И др.</w:t>
      </w:r>
    </w:p>
    <w:p w14:paraId="5EC104C2" w14:textId="2DE08196" w:rsidR="00E90E13" w:rsidRDefault="00E90E13" w:rsidP="00E90E13"/>
    <w:p w14:paraId="6EF005AE" w14:textId="77777777" w:rsidR="00E90E13" w:rsidRDefault="00E90E13" w:rsidP="00E90E13">
      <w:pPr>
        <w:pStyle w:val="2"/>
      </w:pPr>
      <w:r>
        <w:t>Инфраструктура</w:t>
      </w:r>
    </w:p>
    <w:p w14:paraId="4A297796" w14:textId="77777777" w:rsidR="00E90E13" w:rsidRDefault="00E90E13" w:rsidP="00E90E13">
      <w:r>
        <w:t>Задача этапа – создать отказоустойчивое решение:</w:t>
      </w:r>
    </w:p>
    <w:p w14:paraId="589C4159" w14:textId="77777777" w:rsidR="00E90E13" w:rsidRDefault="00E90E13" w:rsidP="00E90E13">
      <w:r>
        <w:t>●Выбор оптимального решения</w:t>
      </w:r>
    </w:p>
    <w:p w14:paraId="45C472C0" w14:textId="77777777" w:rsidR="00E90E13" w:rsidRDefault="00E90E13" w:rsidP="00E90E13">
      <w:r>
        <w:t>●Развертывание нескольких площадок</w:t>
      </w:r>
    </w:p>
    <w:p w14:paraId="02FC0646" w14:textId="77777777" w:rsidR="00E90E13" w:rsidRDefault="00E90E13" w:rsidP="00E90E13">
      <w:r>
        <w:t>●Дальнейшая поддержка</w:t>
      </w:r>
    </w:p>
    <w:p w14:paraId="1A0766CD" w14:textId="298012D2" w:rsidR="00E90E13" w:rsidRDefault="00E90E13" w:rsidP="00E90E13">
      <w:r>
        <w:t>●И др.</w:t>
      </w:r>
    </w:p>
    <w:p w14:paraId="315EBCCF" w14:textId="1A7E25B9" w:rsidR="00DA5070" w:rsidRDefault="00DA5070" w:rsidP="00E90E13"/>
    <w:p w14:paraId="632D81CF" w14:textId="77777777" w:rsidR="00DA5070" w:rsidRDefault="00DA5070" w:rsidP="00DA5070">
      <w:pPr>
        <w:pStyle w:val="2"/>
      </w:pPr>
      <w:r>
        <w:t>Тестирование</w:t>
      </w:r>
    </w:p>
    <w:p w14:paraId="343AA6DC" w14:textId="77777777" w:rsidR="00DA5070" w:rsidRDefault="00DA5070" w:rsidP="00DA5070">
      <w:r>
        <w:t>Задача этапа - прохождение тестирований:</w:t>
      </w:r>
    </w:p>
    <w:p w14:paraId="6E054950" w14:textId="77777777" w:rsidR="00DA5070" w:rsidRDefault="00DA5070" w:rsidP="00DA5070">
      <w:r>
        <w:t>●Юнит тестирование</w:t>
      </w:r>
    </w:p>
    <w:p w14:paraId="693FD6F6" w14:textId="77777777" w:rsidR="00DA5070" w:rsidRDefault="00DA5070" w:rsidP="00DA5070">
      <w:r>
        <w:t>●Функциональное тестирование</w:t>
      </w:r>
    </w:p>
    <w:p w14:paraId="4FA1336E" w14:textId="77777777" w:rsidR="00DA5070" w:rsidRDefault="00DA5070" w:rsidP="00DA5070">
      <w:r>
        <w:t>●Интеграционное тестирование</w:t>
      </w:r>
    </w:p>
    <w:p w14:paraId="26D63796" w14:textId="5126914E" w:rsidR="00DA5070" w:rsidRDefault="00DA5070" w:rsidP="00DA5070">
      <w:r>
        <w:t>●И др.</w:t>
      </w:r>
    </w:p>
    <w:p w14:paraId="7479D97C" w14:textId="763ED17C" w:rsidR="00DA5070" w:rsidRDefault="00DA5070" w:rsidP="00E90E13"/>
    <w:p w14:paraId="62F769AC" w14:textId="489DCD6A" w:rsidR="00DA5070" w:rsidRDefault="00DA5070" w:rsidP="00E90E13"/>
    <w:p w14:paraId="0C2957CE" w14:textId="77777777" w:rsidR="00DA5070" w:rsidRDefault="00DA5070" w:rsidP="00DA5070">
      <w:pPr>
        <w:pStyle w:val="1"/>
      </w:pPr>
      <w:r>
        <w:rPr>
          <w:shd w:val="clear" w:color="auto" w:fill="FFFFFF"/>
        </w:rPr>
        <w:t>Подходы к разработке.</w:t>
      </w:r>
    </w:p>
    <w:p w14:paraId="68DE44DB" w14:textId="77777777" w:rsidR="00DA5070" w:rsidRDefault="00DA5070" w:rsidP="00E90E13"/>
    <w:p w14:paraId="00FA4E2C" w14:textId="77777777" w:rsidR="00DA5070" w:rsidRDefault="00DA5070" w:rsidP="00DA5070">
      <w:pPr>
        <w:pStyle w:val="2"/>
      </w:pPr>
      <w:r>
        <w:t>Agile</w:t>
      </w:r>
    </w:p>
    <w:p w14:paraId="2139F1AE" w14:textId="77777777" w:rsidR="00DA5070" w:rsidRDefault="00DA5070" w:rsidP="00DA5070">
      <w:r>
        <w:t>Agile - гибкая методология, которая позволяет вашему проекту меняться легко и быстро. Обычно включает себя практики Scrum и Kanban. Работает по принципу: требования &gt; план &gt; работа &gt; ревью &gt; повтор.</w:t>
      </w:r>
    </w:p>
    <w:p w14:paraId="66401648" w14:textId="77777777" w:rsidR="00DA5070" w:rsidRDefault="00DA5070" w:rsidP="00DA5070">
      <w:r>
        <w:t>Как работать?</w:t>
      </w:r>
    </w:p>
    <w:p w14:paraId="77DB01AF" w14:textId="77777777" w:rsidR="00DA5070" w:rsidRDefault="00DA5070" w:rsidP="00DA5070">
      <w:r>
        <w:t>●оцените этапы работы по часам (часто оценка является приблизительной)</w:t>
      </w:r>
    </w:p>
    <w:p w14:paraId="54746355" w14:textId="77777777" w:rsidR="00DA5070" w:rsidRDefault="00DA5070" w:rsidP="00DA5070">
      <w:r>
        <w:t>●установите приоритетность задач (самые важные — в начало очереди)</w:t>
      </w:r>
    </w:p>
    <w:p w14:paraId="086EED7F" w14:textId="27DC9607" w:rsidR="00DA5070" w:rsidRDefault="00DA5070" w:rsidP="00DA5070">
      <w:r>
        <w:t>●проанализируйте уже выполненную работу (если вы не вписываетесь в план, увеличьте рабочую нагрузку над этим спринтом)</w:t>
      </w:r>
    </w:p>
    <w:p w14:paraId="18D81BAE" w14:textId="77777777" w:rsidR="00E90E13" w:rsidRDefault="00E90E13" w:rsidP="00E90E13"/>
    <w:p w14:paraId="3E51BAC6" w14:textId="77777777" w:rsidR="00797830" w:rsidRDefault="00797830" w:rsidP="00797830">
      <w:pPr>
        <w:pStyle w:val="2"/>
      </w:pPr>
      <w:r>
        <w:t>Agile манифест</w:t>
      </w:r>
    </w:p>
    <w:p w14:paraId="551833DB" w14:textId="77777777" w:rsidR="00797830" w:rsidRDefault="00797830" w:rsidP="00797830">
      <w:r>
        <w:t>Главное в Agile манифесте:</w:t>
      </w:r>
    </w:p>
    <w:p w14:paraId="7D51BE00" w14:textId="77777777" w:rsidR="00797830" w:rsidRDefault="00797830" w:rsidP="00797830">
      <w:r>
        <w:t>●Люди и взаимодействие важнее процессов и инструментов</w:t>
      </w:r>
    </w:p>
    <w:p w14:paraId="59D23236" w14:textId="77777777" w:rsidR="00797830" w:rsidRDefault="00797830" w:rsidP="00797830">
      <w:r>
        <w:t>●Работающий продукт важнее исчерпывающей документации</w:t>
      </w:r>
    </w:p>
    <w:p w14:paraId="10AF8677" w14:textId="77777777" w:rsidR="00797830" w:rsidRDefault="00797830" w:rsidP="00797830">
      <w:r>
        <w:t>●Сотрудничество с заказчиком важнее согласования условий контракта</w:t>
      </w:r>
    </w:p>
    <w:p w14:paraId="00C82AE8" w14:textId="38C62C84" w:rsidR="00797830" w:rsidRDefault="00797830" w:rsidP="00797830">
      <w:r>
        <w:t>●Готовность к изменениям важнее следования первоначальному плану</w:t>
      </w:r>
    </w:p>
    <w:p w14:paraId="25A6A104" w14:textId="047BE0DC" w:rsidR="00797830" w:rsidRDefault="00797830" w:rsidP="00797830"/>
    <w:p w14:paraId="58E9A75C" w14:textId="77777777" w:rsidR="00797830" w:rsidRDefault="00797830" w:rsidP="00797830">
      <w:pPr>
        <w:pStyle w:val="2"/>
      </w:pPr>
      <w:r>
        <w:t>Основные фреймворки</w:t>
      </w:r>
    </w:p>
    <w:p w14:paraId="36DDE3B3" w14:textId="77777777" w:rsidR="00797830" w:rsidRDefault="00797830" w:rsidP="00797830">
      <w:r>
        <w:t xml:space="preserve">Фреймворки, которые включает в себя методология Agile: </w:t>
      </w:r>
    </w:p>
    <w:p w14:paraId="1F04A0C7" w14:textId="77777777" w:rsidR="00797830" w:rsidRDefault="00797830" w:rsidP="00797830">
      <w:r>
        <w:t>●Scrum</w:t>
      </w:r>
    </w:p>
    <w:p w14:paraId="3924E266" w14:textId="79752B22" w:rsidR="00797830" w:rsidRDefault="00797830" w:rsidP="00797830">
      <w:r>
        <w:t>●Kanban</w:t>
      </w:r>
    </w:p>
    <w:p w14:paraId="1F6E1990" w14:textId="0F98BBA7" w:rsidR="00797830" w:rsidRDefault="00797830" w:rsidP="00797830"/>
    <w:p w14:paraId="201538D8" w14:textId="77777777" w:rsidR="00797830" w:rsidRDefault="00797830" w:rsidP="00797830">
      <w:pPr>
        <w:rPr>
          <w:rStyle w:val="20"/>
        </w:rPr>
      </w:pPr>
      <w:r w:rsidRPr="00797830">
        <w:rPr>
          <w:rStyle w:val="20"/>
        </w:rPr>
        <w:t>Пример организации процесса</w:t>
      </w:r>
    </w:p>
    <w:p w14:paraId="508CBE43" w14:textId="77777777" w:rsidR="00797830" w:rsidRDefault="00797830" w:rsidP="00797830">
      <w:r>
        <w:t>●Деление работы на части - спринты (1-2 недели)</w:t>
      </w:r>
    </w:p>
    <w:p w14:paraId="43ACF9BC" w14:textId="77777777" w:rsidR="00797830" w:rsidRDefault="00797830" w:rsidP="00797830">
      <w:r>
        <w:t>●Спринты планируются исходя из требований для этого конкретного момента времени</w:t>
      </w:r>
    </w:p>
    <w:p w14:paraId="2ACCFE8E" w14:textId="77777777" w:rsidR="00797830" w:rsidRDefault="00797830" w:rsidP="00797830">
      <w:r>
        <w:lastRenderedPageBreak/>
        <w:t>●Относительная оценка времени выполнения работ</w:t>
      </w:r>
    </w:p>
    <w:p w14:paraId="7B2D7A6A" w14:textId="77777777" w:rsidR="00797830" w:rsidRDefault="00797830" w:rsidP="00797830">
      <w:r>
        <w:t>●Ревью каждого спринта, чтобы понять, как он прошёл и что можно было бы улучшить</w:t>
      </w:r>
    </w:p>
    <w:p w14:paraId="0C91AC1C" w14:textId="77777777" w:rsidR="00797830" w:rsidRDefault="00797830" w:rsidP="00797830">
      <w:r>
        <w:t>●Фидбек по поставляемому продукту</w:t>
      </w:r>
    </w:p>
    <w:p w14:paraId="509FA67B" w14:textId="4B84592E" w:rsidR="00797830" w:rsidRDefault="00797830" w:rsidP="00797830">
      <w:r>
        <w:t>●Ежедневные собрания (очень короткие)</w:t>
      </w:r>
    </w:p>
    <w:p w14:paraId="38595103" w14:textId="77777777" w:rsidR="00797830" w:rsidRDefault="00797830" w:rsidP="00797830">
      <w:r>
        <w:t>●Еженедельные собрания</w:t>
      </w:r>
    </w:p>
    <w:p w14:paraId="0260BD7F" w14:textId="77777777" w:rsidR="00797830" w:rsidRDefault="00797830" w:rsidP="00797830">
      <w:r>
        <w:t>●Непрерывная разработка</w:t>
      </w:r>
    </w:p>
    <w:p w14:paraId="76F657B3" w14:textId="77777777" w:rsidR="00797830" w:rsidRDefault="00797830" w:rsidP="00797830">
      <w:r>
        <w:t>●Визуализация процесса на доске</w:t>
      </w:r>
    </w:p>
    <w:p w14:paraId="0EE6B1CE" w14:textId="77777777" w:rsidR="00797830" w:rsidRDefault="00797830" w:rsidP="00797830">
      <w:r>
        <w:t>●Решение сначала самых важных задач</w:t>
      </w:r>
    </w:p>
    <w:p w14:paraId="2D0315B7" w14:textId="638F6370" w:rsidR="00797830" w:rsidRDefault="00797830" w:rsidP="00797830">
      <w:r>
        <w:t>●Поэтапные улучшения</w:t>
      </w:r>
    </w:p>
    <w:p w14:paraId="2F5E1D97" w14:textId="77777777" w:rsidR="00797830" w:rsidRDefault="00797830" w:rsidP="00797830"/>
    <w:p w14:paraId="7163A279" w14:textId="77777777" w:rsidR="00797830" w:rsidRDefault="00797830" w:rsidP="00797830"/>
    <w:p w14:paraId="7537827E" w14:textId="77777777" w:rsidR="00E90E13" w:rsidRPr="0098433A" w:rsidRDefault="00E90E13" w:rsidP="00412786">
      <w:pPr>
        <w:rPr>
          <w:lang w:eastAsia="en-US"/>
        </w:rPr>
      </w:pPr>
    </w:p>
    <w:p w14:paraId="0A3555D9" w14:textId="1894A1CD" w:rsidR="00CE0850" w:rsidRDefault="00CE0850" w:rsidP="00CE0850">
      <w:pPr>
        <w:pStyle w:val="1"/>
        <w:rPr>
          <w:rFonts w:eastAsia="Times New Roman"/>
          <w:lang w:eastAsia="ru-RU"/>
        </w:rPr>
      </w:pPr>
      <w:r>
        <w:rPr>
          <w:rFonts w:eastAsia="Times New Roman"/>
          <w:lang w:eastAsia="ru-RU"/>
        </w:rPr>
        <w:t>Работа в Терминале</w:t>
      </w:r>
    </w:p>
    <w:p w14:paraId="12A3453F" w14:textId="77777777" w:rsidR="00CE0850" w:rsidRPr="00CE0850" w:rsidRDefault="00CE0850" w:rsidP="00CE0850"/>
    <w:p w14:paraId="3D030448" w14:textId="73511F94" w:rsidR="00CE0850" w:rsidRDefault="00CE0850" w:rsidP="00CE0850">
      <w:pPr>
        <w:pStyle w:val="2"/>
        <w:rPr>
          <w:rFonts w:eastAsia="Times New Roman"/>
          <w:lang w:eastAsia="ru-RU"/>
        </w:rPr>
      </w:pPr>
      <w:r w:rsidRPr="00CE0850">
        <w:rPr>
          <w:rFonts w:eastAsia="Times New Roman"/>
          <w:lang w:eastAsia="ru-RU"/>
        </w:rPr>
        <w:t>Общие цели модуля</w:t>
      </w:r>
    </w:p>
    <w:p w14:paraId="12B7C9FE" w14:textId="77777777" w:rsidR="00CE0850" w:rsidRPr="00CE0850" w:rsidRDefault="00CE0850" w:rsidP="00CE0850"/>
    <w:p w14:paraId="5D1ECC5A" w14:textId="77777777" w:rsidR="00CE0850" w:rsidRDefault="00CE0850" w:rsidP="00CE0850">
      <w:r w:rsidRPr="00CE0850">
        <w:t>●Научиться работать в командной строке Linux – на серверах графической оболочки не будет :)</w:t>
      </w:r>
    </w:p>
    <w:p w14:paraId="6E73D312" w14:textId="12D53666" w:rsidR="00CE0850" w:rsidRDefault="00CE0850" w:rsidP="00CE0850">
      <w:r w:rsidRPr="00CE0850">
        <w:t>●Понять</w:t>
      </w:r>
      <w:r>
        <w:t>,</w:t>
      </w:r>
      <w:r w:rsidRPr="00CE0850">
        <w:t xml:space="preserve"> как подходить к возникающим проблемам.</w:t>
      </w:r>
    </w:p>
    <w:p w14:paraId="6BECB7B9" w14:textId="77777777" w:rsidR="00CE0850" w:rsidRDefault="00CE0850" w:rsidP="00CE0850">
      <w:r w:rsidRPr="00CE0850">
        <w:t>●Углубить знания о ресурсах операционной системы Linux и оценке их потребления.</w:t>
      </w:r>
    </w:p>
    <w:p w14:paraId="5E4468D5" w14:textId="1CA447F2" w:rsidR="00CE0850" w:rsidRDefault="00CE0850" w:rsidP="00CE0850">
      <w:r w:rsidRPr="00CE0850">
        <w:t>●Узнать, понимать сетевые протоколы разных уровней, получить навыки взаимодействия с ними на уровне администратора.</w:t>
      </w:r>
    </w:p>
    <w:p w14:paraId="6568E262" w14:textId="03C1B0C8" w:rsidR="00CE0850" w:rsidRDefault="00CE0850" w:rsidP="00CE0850"/>
    <w:p w14:paraId="39128F0C" w14:textId="291CD7B3" w:rsidR="00CE0850" w:rsidRDefault="00CE0850" w:rsidP="00CE0850">
      <w:pPr>
        <w:pStyle w:val="2"/>
        <w:rPr>
          <w:rFonts w:eastAsia="Times New Roman"/>
          <w:lang w:eastAsia="ru-RU"/>
        </w:rPr>
      </w:pPr>
      <w:r w:rsidRPr="00CE0850">
        <w:rPr>
          <w:rFonts w:eastAsia="Times New Roman"/>
          <w:lang w:eastAsia="ru-RU"/>
        </w:rPr>
        <w:t>Для чего основы администрирования полезны DevOps в теории...</w:t>
      </w:r>
    </w:p>
    <w:p w14:paraId="528BA506" w14:textId="77777777" w:rsidR="00CE0850" w:rsidRPr="00CE0850" w:rsidRDefault="00CE0850" w:rsidP="00CE0850"/>
    <w:p w14:paraId="7EDF0904" w14:textId="77777777" w:rsidR="00CE0850" w:rsidRDefault="00CE0850" w:rsidP="00CE0850">
      <w:r w:rsidRPr="00CE0850">
        <w:t>●Подготовиться к самостоятельному развертыванию сервисов при необходимости. Нередко функциональности облачных managed-сервисов не хватает, или из-за особенностей ПО их нельзя использовать в нужном режиме.Пример: в GCP до сих пор нет MySQL 8, Huawei Cloud застрял на Kubernetes годовалой давности без cri-containerd (недоступен gVisor и т.п.)</w:t>
      </w:r>
    </w:p>
    <w:p w14:paraId="72759A6E" w14:textId="77777777" w:rsidR="00CE0850" w:rsidRDefault="00CE0850" w:rsidP="00CE0850">
      <w:r w:rsidRPr="00CE0850">
        <w:t>●Научиться экономить денежные средства при самостоятельном развертывании по сравнению с managed-сервисами. Часто с разумными затратами усилий можно сделать инфраструктуру существенно дешевле и не хуже (а может быть – даже и лучше, см. SLA на переключение в отказоустойчивых Google Cloud SQLHA инстансах), чем предлагают облачные провайдеры.</w:t>
      </w:r>
    </w:p>
    <w:p w14:paraId="5AF1FABF" w14:textId="4D69E4A6" w:rsidR="00CE0850" w:rsidRPr="00CE0850" w:rsidRDefault="00CE0850" w:rsidP="00CE0850">
      <w:r w:rsidRPr="00CE0850">
        <w:t>●Научиться поддерживать самостоятельно развернутые сервисы. Очень часть DevOps – про облака. Однако много компаний используют собственное железо или имеют гибридную инфраструктуру, а значит спрятаться только лишь за абстракции terraform'а не получится.</w:t>
      </w:r>
    </w:p>
    <w:p w14:paraId="38A7A0B4" w14:textId="43C5E8AC" w:rsidR="00CE0850" w:rsidRDefault="00CE0850" w:rsidP="00CE0850"/>
    <w:p w14:paraId="31D742D4" w14:textId="77777777" w:rsidR="0079124D" w:rsidRDefault="0079124D" w:rsidP="0079124D">
      <w:pPr>
        <w:pStyle w:val="2"/>
      </w:pPr>
      <w:r>
        <w:t>и на практике</w:t>
      </w:r>
    </w:p>
    <w:p w14:paraId="1D4E8778" w14:textId="77777777" w:rsidR="0079124D" w:rsidRDefault="0079124D" w:rsidP="0079124D">
      <w:r>
        <w:t>●Научиться разбираться с ПО, которое работает не так, как заявлено в документации.</w:t>
      </w:r>
    </w:p>
    <w:p w14:paraId="3B4DED03" w14:textId="1DF7DCCD" w:rsidR="0079124D" w:rsidRDefault="0079124D" w:rsidP="0079124D">
      <w:r>
        <w:t>●Научиться управляться с внутренними разработками. Авторы давно уволились, времени/знаний разбираться в исходниках нет, надо срочно починить, на stackoverflow ответов по понятным причинам нет.</w:t>
      </w:r>
    </w:p>
    <w:p w14:paraId="537AECE0" w14:textId="77777777" w:rsidR="0079124D" w:rsidRDefault="0079124D" w:rsidP="0079124D">
      <w:r>
        <w:t>●Научиться строить системы с пониманием компромиссов. Часто необходимо создать оптимизированную по заданным параметрам архитектуру: отказоустойчивость/стоимость/производительность. Не бывает все и сразу.</w:t>
      </w:r>
    </w:p>
    <w:p w14:paraId="18857C72" w14:textId="378A6614" w:rsidR="0079124D" w:rsidRDefault="0079124D" w:rsidP="0079124D">
      <w:r>
        <w:lastRenderedPageBreak/>
        <w:t>●Научиться оценивать производительность и влиять на нее с пониманием. Разобраться в недостаточной производительности в продакшене того, что работает нормально в других средах, а не просто “увеличить инстанс в Амазоне”.</w:t>
      </w:r>
    </w:p>
    <w:p w14:paraId="1A7BE87A" w14:textId="77777777" w:rsidR="0079124D" w:rsidRPr="00CE0850" w:rsidRDefault="0079124D" w:rsidP="0079124D"/>
    <w:p w14:paraId="625E40D5" w14:textId="77777777" w:rsidR="005531E7" w:rsidRDefault="005531E7" w:rsidP="005531E7">
      <w:pPr>
        <w:pStyle w:val="1"/>
      </w:pPr>
      <w:r>
        <w:t>Немного о структуре директорий Linux</w:t>
      </w:r>
    </w:p>
    <w:p w14:paraId="0FF584EA" w14:textId="54EA0A3D" w:rsidR="00CE0850" w:rsidRDefault="00CE0850" w:rsidP="00DE51E5">
      <w:pPr>
        <w:tabs>
          <w:tab w:val="num" w:pos="720"/>
        </w:tabs>
        <w:spacing w:before="60" w:after="100" w:afterAutospacing="1"/>
        <w:ind w:left="720" w:hanging="360"/>
      </w:pPr>
    </w:p>
    <w:p w14:paraId="156AA4E0" w14:textId="77777777" w:rsidR="005531E7" w:rsidRDefault="005531E7" w:rsidP="005531E7">
      <w:pPr>
        <w:pStyle w:val="2"/>
      </w:pPr>
      <w:r>
        <w:t xml:space="preserve">FHS (filesystem hierarchy standard). </w:t>
      </w:r>
    </w:p>
    <w:p w14:paraId="424A44B4" w14:textId="77777777" w:rsidR="005531E7" w:rsidRDefault="005531E7" w:rsidP="005531E7">
      <w:r>
        <w:t>Некоторые характеристики:</w:t>
      </w:r>
    </w:p>
    <w:p w14:paraId="7BDBF133" w14:textId="77777777" w:rsidR="005531E7" w:rsidRDefault="005531E7" w:rsidP="005531E7">
      <w:r>
        <w:t>●единый корень всей файловой системы , ‘/’, forward slash</w:t>
      </w:r>
    </w:p>
    <w:p w14:paraId="72867A21" w14:textId="77777777" w:rsidR="005531E7" w:rsidRDefault="005531E7" w:rsidP="005531E7">
      <w:r>
        <w:t>●все директории в дереве внутри относительно корня</w:t>
      </w:r>
    </w:p>
    <w:p w14:paraId="5013ACD3" w14:textId="77777777" w:rsidR="005531E7" w:rsidRDefault="005531E7" w:rsidP="005531E7">
      <w:r>
        <w:t>●если вы из мира Windows – большое отличие в том, что разделы также находятся внутри относительно единого корня</w:t>
      </w:r>
    </w:p>
    <w:p w14:paraId="50BE5254" w14:textId="77777777" w:rsidR="005531E7" w:rsidRPr="00946895" w:rsidRDefault="005531E7" w:rsidP="005531E7">
      <w:pPr>
        <w:rPr>
          <w:lang w:val="en-US"/>
        </w:rPr>
      </w:pPr>
      <w:r w:rsidRPr="00946895">
        <w:rPr>
          <w:lang w:val="en-US"/>
        </w:rPr>
        <w:t>●</w:t>
      </w:r>
      <w:r>
        <w:t>стандарт</w:t>
      </w:r>
      <w:r w:rsidRPr="00946895">
        <w:rPr>
          <w:lang w:val="en-US"/>
        </w:rPr>
        <w:t xml:space="preserve"> Filesystem Hierarchy Standard○/bin, /sbin, /etc...</w:t>
      </w:r>
    </w:p>
    <w:p w14:paraId="41D924D9" w14:textId="2C5B77A5" w:rsidR="005531E7" w:rsidRDefault="005531E7" w:rsidP="005531E7">
      <w:pPr>
        <w:rPr>
          <w:sz w:val="19"/>
          <w:szCs w:val="19"/>
        </w:rPr>
      </w:pPr>
      <w:r>
        <w:t>●многие директория называются понятно:○/home для домашних каталогов пользователей○/root для домашнего каталога аккаунта администратора○/tmp для временных, temporary, файлов</w:t>
      </w:r>
    </w:p>
    <w:p w14:paraId="4C09C2A4" w14:textId="2D7CF548" w:rsidR="007B22D6" w:rsidRDefault="007B22D6" w:rsidP="005531E7">
      <w:pPr>
        <w:rPr>
          <w:sz w:val="19"/>
          <w:szCs w:val="19"/>
        </w:rPr>
      </w:pPr>
    </w:p>
    <w:p w14:paraId="3DC559F7" w14:textId="77777777" w:rsidR="007B22D6" w:rsidRDefault="007B22D6" w:rsidP="007B22D6">
      <w:pPr>
        <w:rPr>
          <w:rStyle w:val="20"/>
        </w:rPr>
      </w:pPr>
      <w:r w:rsidRPr="007B22D6">
        <w:rPr>
          <w:rStyle w:val="20"/>
        </w:rPr>
        <w:t>Что мы видим при открытии терминала?</w:t>
      </w:r>
    </w:p>
    <w:p w14:paraId="7EC9A4C8" w14:textId="77777777" w:rsidR="007B22D6" w:rsidRDefault="007B22D6" w:rsidP="007B22D6">
      <w:r>
        <w:t>Один из командных интерпретаторов:</w:t>
      </w:r>
    </w:p>
    <w:p w14:paraId="3CD1158F" w14:textId="77777777" w:rsidR="007B22D6" w:rsidRDefault="007B22D6" w:rsidP="007B22D6">
      <w:r>
        <w:t xml:space="preserve">●sh, bash, zsh, fish, и т.д. </w:t>
      </w:r>
    </w:p>
    <w:p w14:paraId="34651D7D" w14:textId="77777777" w:rsidR="007B22D6" w:rsidRDefault="007B22D6" w:rsidP="007B22D6"/>
    <w:p w14:paraId="74C0B8E5" w14:textId="11E90B59" w:rsidR="007B22D6" w:rsidRDefault="007B22D6" w:rsidP="007B22D6">
      <w:r>
        <w:t>Стартует сессия, элементы которой мы сразу наблюдаем:</w:t>
      </w:r>
    </w:p>
    <w:p w14:paraId="5485C28C" w14:textId="77777777" w:rsidR="007B22D6" w:rsidRDefault="007B22D6" w:rsidP="007B22D6">
      <w:r>
        <w:t>●имя пользователя</w:t>
      </w:r>
    </w:p>
    <w:p w14:paraId="56852212" w14:textId="77777777" w:rsidR="007B22D6" w:rsidRDefault="007B22D6" w:rsidP="007B22D6">
      <w:r>
        <w:t>●имя хоста</w:t>
      </w:r>
    </w:p>
    <w:p w14:paraId="55CEC18A" w14:textId="6BC223EC" w:rsidR="007B22D6" w:rsidRDefault="007B22D6" w:rsidP="007B22D6">
      <w:r>
        <w:t>●тильда – сокращенное представление домашнего каталога,</w:t>
      </w:r>
      <w:r w:rsidRPr="007B22D6">
        <w:t xml:space="preserve"> </w:t>
      </w:r>
      <w:r>
        <w:t>home directory</w:t>
      </w:r>
    </w:p>
    <w:p w14:paraId="72765F0D" w14:textId="26291B2E" w:rsidR="007B22D6" w:rsidRDefault="007B22D6" w:rsidP="007B22D6">
      <w:r>
        <w:t>●приглашение ко вводу</w:t>
      </w:r>
    </w:p>
    <w:p w14:paraId="1204743A" w14:textId="77777777" w:rsidR="007B22D6" w:rsidRDefault="007B22D6" w:rsidP="007B22D6"/>
    <w:p w14:paraId="482E3E6B" w14:textId="77777777" w:rsidR="007B22D6" w:rsidRDefault="007B22D6" w:rsidP="007B22D6">
      <w:r>
        <w:t>Как еще посмотреть имя пользователя?</w:t>
      </w:r>
    </w:p>
    <w:p w14:paraId="377004E7" w14:textId="61AE0351" w:rsidR="007B22D6" w:rsidRPr="007B22D6" w:rsidRDefault="007B22D6" w:rsidP="007B22D6">
      <w:pPr>
        <w:pStyle w:val="a5"/>
        <w:rPr>
          <w:b/>
          <w:bCs/>
        </w:rPr>
      </w:pPr>
      <w:r w:rsidRPr="00946895">
        <w:rPr>
          <w:rFonts w:ascii="Courier New" w:hAnsi="Courier New" w:cs="Courier New"/>
          <w:b/>
          <w:bCs/>
        </w:rPr>
        <w:t>$</w:t>
      </w:r>
      <w:r w:rsidRPr="007B22D6">
        <w:rPr>
          <w:rFonts w:ascii="Courier New" w:hAnsi="Courier New" w:cs="Courier New"/>
          <w:b/>
          <w:bCs/>
        </w:rPr>
        <w:t>whoami</w:t>
      </w:r>
    </w:p>
    <w:p w14:paraId="31979E5A" w14:textId="6B09FBA0" w:rsidR="005531E7" w:rsidRDefault="005531E7" w:rsidP="00DE51E5">
      <w:pPr>
        <w:tabs>
          <w:tab w:val="num" w:pos="720"/>
        </w:tabs>
        <w:spacing w:before="60" w:after="100" w:afterAutospacing="1"/>
        <w:ind w:left="720" w:hanging="360"/>
      </w:pPr>
    </w:p>
    <w:p w14:paraId="205C6933" w14:textId="71BC4834" w:rsidR="007B22D6" w:rsidRDefault="007B22D6" w:rsidP="007B22D6">
      <w:pPr>
        <w:pStyle w:val="2"/>
      </w:pPr>
      <w:r>
        <w:t>В каком формате shell ожидает ввод?</w:t>
      </w:r>
    </w:p>
    <w:p w14:paraId="79071924" w14:textId="77777777" w:rsidR="007B22D6" w:rsidRDefault="007B22D6" w:rsidP="00DE51E5">
      <w:pPr>
        <w:tabs>
          <w:tab w:val="num" w:pos="720"/>
        </w:tabs>
        <w:spacing w:before="60" w:after="100" w:afterAutospacing="1"/>
        <w:ind w:left="720" w:hanging="360"/>
      </w:pPr>
    </w:p>
    <w:p w14:paraId="7185C1F7" w14:textId="77777777" w:rsidR="007B22D6" w:rsidRDefault="007B22D6" w:rsidP="007B22D6">
      <w:r>
        <w:t>Базовая структура интерактивного взаимодействия – команда, аргументы этой команды. Начинаем знакомиться с некоторыми командами и действиями в терминале Linux:</w:t>
      </w:r>
    </w:p>
    <w:p w14:paraId="45D42AA9" w14:textId="77777777" w:rsidR="007B22D6" w:rsidRPr="00946895" w:rsidRDefault="007B22D6" w:rsidP="007B22D6">
      <w:pPr>
        <w:rPr>
          <w:rFonts w:ascii="Courier New" w:hAnsi="Courier New" w:cs="Courier New"/>
          <w:lang w:val="en-US"/>
        </w:rPr>
      </w:pPr>
      <w:r w:rsidRPr="00946895">
        <w:rPr>
          <w:lang w:val="en-US"/>
        </w:rPr>
        <w:t>●</w:t>
      </w:r>
      <w:r w:rsidRPr="00946895">
        <w:rPr>
          <w:rFonts w:ascii="Courier New" w:hAnsi="Courier New" w:cs="Courier New"/>
          <w:lang w:val="en-US"/>
        </w:rPr>
        <w:t>echo Hello world</w:t>
      </w:r>
    </w:p>
    <w:p w14:paraId="71EDE34C" w14:textId="77777777" w:rsidR="007B22D6" w:rsidRPr="00946895" w:rsidRDefault="007B22D6" w:rsidP="007B22D6">
      <w:pPr>
        <w:rPr>
          <w:rFonts w:ascii="Courier New" w:hAnsi="Courier New" w:cs="Courier New"/>
          <w:lang w:val="en-US"/>
        </w:rPr>
      </w:pPr>
      <w:r w:rsidRPr="00946895">
        <w:rPr>
          <w:lang w:val="en-US"/>
        </w:rPr>
        <w:t>●</w:t>
      </w:r>
      <w:r w:rsidRPr="00946895">
        <w:rPr>
          <w:rFonts w:ascii="Courier New" w:hAnsi="Courier New" w:cs="Courier New"/>
          <w:lang w:val="en-US"/>
        </w:rPr>
        <w:t>echo $USER</w:t>
      </w:r>
    </w:p>
    <w:p w14:paraId="03ADA897" w14:textId="599ECC45" w:rsidR="007B22D6" w:rsidRPr="00946895" w:rsidRDefault="007B22D6" w:rsidP="007B22D6">
      <w:pPr>
        <w:rPr>
          <w:rFonts w:ascii="Courier New" w:hAnsi="Courier New" w:cs="Courier New"/>
          <w:lang w:val="en-US"/>
        </w:rPr>
      </w:pPr>
      <w:r w:rsidRPr="00946895">
        <w:rPr>
          <w:lang w:val="en-US"/>
        </w:rPr>
        <w:t>●</w:t>
      </w:r>
      <w:r w:rsidRPr="00946895">
        <w:rPr>
          <w:rFonts w:ascii="Courier New" w:hAnsi="Courier New" w:cs="Courier New"/>
          <w:lang w:val="en-US"/>
        </w:rPr>
        <w:t>$SHELL –</w:t>
      </w:r>
      <w:r w:rsidR="002D32DF">
        <w:rPr>
          <w:rFonts w:ascii="Courier New" w:hAnsi="Courier New" w:cs="Courier New"/>
          <w:lang w:val="en-US"/>
        </w:rPr>
        <w:t>-</w:t>
      </w:r>
      <w:r w:rsidRPr="00946895">
        <w:rPr>
          <w:rFonts w:ascii="Courier New" w:hAnsi="Courier New" w:cs="Courier New"/>
          <w:lang w:val="en-US"/>
        </w:rPr>
        <w:t>version</w:t>
      </w:r>
    </w:p>
    <w:p w14:paraId="16AEB613" w14:textId="77777777" w:rsidR="007B22D6" w:rsidRPr="00946895" w:rsidRDefault="007B22D6" w:rsidP="007B22D6">
      <w:pPr>
        <w:rPr>
          <w:rFonts w:ascii="Courier New" w:hAnsi="Courier New" w:cs="Courier New"/>
          <w:lang w:val="en-US"/>
        </w:rPr>
      </w:pPr>
      <w:r w:rsidRPr="00946895">
        <w:rPr>
          <w:lang w:val="en-US"/>
        </w:rPr>
        <w:t>●</w:t>
      </w:r>
      <w:r w:rsidRPr="00946895">
        <w:rPr>
          <w:rFonts w:ascii="Courier New" w:hAnsi="Courier New" w:cs="Courier New"/>
          <w:lang w:val="en-US"/>
        </w:rPr>
        <w:t>new_variable=new_text</w:t>
      </w:r>
    </w:p>
    <w:p w14:paraId="552530A0" w14:textId="77777777" w:rsidR="007B22D6" w:rsidRPr="00946895" w:rsidRDefault="007B22D6" w:rsidP="007B22D6">
      <w:pPr>
        <w:rPr>
          <w:rFonts w:ascii="Courier New" w:hAnsi="Courier New" w:cs="Courier New"/>
          <w:lang w:val="en-US"/>
        </w:rPr>
      </w:pPr>
      <w:r w:rsidRPr="00946895">
        <w:rPr>
          <w:lang w:val="en-US"/>
        </w:rPr>
        <w:t>●</w:t>
      </w:r>
      <w:r w:rsidRPr="00946895">
        <w:rPr>
          <w:rFonts w:ascii="Courier New" w:hAnsi="Courier New" w:cs="Courier New"/>
          <w:lang w:val="en-US"/>
        </w:rPr>
        <w:t>read</w:t>
      </w:r>
    </w:p>
    <w:p w14:paraId="0C481AC3" w14:textId="77777777" w:rsidR="007B22D6" w:rsidRPr="00946895" w:rsidRDefault="007B22D6" w:rsidP="007B22D6">
      <w:pPr>
        <w:rPr>
          <w:rFonts w:ascii="Courier New" w:hAnsi="Courier New" w:cs="Courier New"/>
          <w:lang w:val="en-US"/>
        </w:rPr>
      </w:pPr>
      <w:r w:rsidRPr="00946895">
        <w:rPr>
          <w:lang w:val="en-US"/>
        </w:rPr>
        <w:t>●</w:t>
      </w:r>
      <w:r w:rsidRPr="00946895">
        <w:rPr>
          <w:rFonts w:ascii="Courier New" w:hAnsi="Courier New" w:cs="Courier New"/>
          <w:lang w:val="en-US"/>
        </w:rPr>
        <w:t>history</w:t>
      </w:r>
    </w:p>
    <w:p w14:paraId="77A8C0EA" w14:textId="77777777" w:rsidR="007B22D6" w:rsidRPr="00946895" w:rsidRDefault="007B22D6" w:rsidP="007B22D6">
      <w:pPr>
        <w:rPr>
          <w:lang w:val="en-US"/>
        </w:rPr>
      </w:pPr>
      <w:r w:rsidRPr="00946895">
        <w:rPr>
          <w:lang w:val="en-US"/>
        </w:rPr>
        <w:t>●</w:t>
      </w:r>
      <w:r w:rsidRPr="00946895">
        <w:rPr>
          <w:rFonts w:ascii="Courier New" w:hAnsi="Courier New" w:cs="Courier New"/>
          <w:lang w:val="en-US"/>
        </w:rPr>
        <w:t>clear</w:t>
      </w:r>
      <w:r w:rsidRPr="00946895">
        <w:rPr>
          <w:lang w:val="en-US"/>
        </w:rPr>
        <w:t xml:space="preserve">, </w:t>
      </w:r>
      <w:r w:rsidRPr="00946895">
        <w:rPr>
          <w:rFonts w:ascii="Courier New" w:hAnsi="Courier New" w:cs="Courier New"/>
          <w:lang w:val="en-US"/>
        </w:rPr>
        <w:t>reset</w:t>
      </w:r>
      <w:r w:rsidRPr="00946895">
        <w:rPr>
          <w:lang w:val="en-US"/>
        </w:rPr>
        <w:t xml:space="preserve"> (</w:t>
      </w:r>
      <w:r w:rsidRPr="00946895">
        <w:rPr>
          <w:rFonts w:ascii="Courier New" w:hAnsi="Courier New" w:cs="Courier New"/>
          <w:lang w:val="en-US"/>
        </w:rPr>
        <w:t>aafire</w:t>
      </w:r>
      <w:r w:rsidRPr="00946895">
        <w:rPr>
          <w:lang w:val="en-US"/>
        </w:rPr>
        <w:t>)</w:t>
      </w:r>
    </w:p>
    <w:p w14:paraId="664A420E" w14:textId="77777777" w:rsidR="007B22D6" w:rsidRPr="00946895" w:rsidRDefault="007B22D6" w:rsidP="007B22D6">
      <w:pPr>
        <w:rPr>
          <w:lang w:val="en-US"/>
        </w:rPr>
      </w:pPr>
      <w:r w:rsidRPr="00946895">
        <w:rPr>
          <w:lang w:val="en-US"/>
        </w:rPr>
        <w:t>●</w:t>
      </w:r>
      <w:r>
        <w:t>управление</w:t>
      </w:r>
      <w:r w:rsidRPr="00946895">
        <w:rPr>
          <w:lang w:val="en-US"/>
        </w:rPr>
        <w:t xml:space="preserve"> </w:t>
      </w:r>
      <w:r>
        <w:t>с</w:t>
      </w:r>
      <w:r w:rsidRPr="00946895">
        <w:rPr>
          <w:lang w:val="en-US"/>
        </w:rPr>
        <w:t xml:space="preserve"> </w:t>
      </w:r>
      <w:r>
        <w:t>клавиатуры</w:t>
      </w:r>
      <w:r w:rsidRPr="00946895">
        <w:rPr>
          <w:lang w:val="en-US"/>
        </w:rPr>
        <w:t xml:space="preserve">: </w:t>
      </w:r>
      <w:r>
        <w:t>С</w:t>
      </w:r>
      <w:r w:rsidRPr="00946895">
        <w:rPr>
          <w:lang w:val="en-US"/>
        </w:rPr>
        <w:t>trl + L, Up/Down, Ctrl + R</w:t>
      </w:r>
    </w:p>
    <w:p w14:paraId="0CF5FF35" w14:textId="77777777" w:rsidR="007B22D6" w:rsidRPr="00946895" w:rsidRDefault="007B22D6" w:rsidP="007B22D6">
      <w:pPr>
        <w:rPr>
          <w:lang w:val="en-US"/>
        </w:rPr>
      </w:pPr>
      <w:r w:rsidRPr="00946895">
        <w:rPr>
          <w:lang w:val="en-US"/>
        </w:rPr>
        <w:t>●</w:t>
      </w:r>
      <w:r>
        <w:t>автодополнение</w:t>
      </w:r>
      <w:r w:rsidRPr="00946895">
        <w:rPr>
          <w:lang w:val="en-US"/>
        </w:rPr>
        <w:t xml:space="preserve"> </w:t>
      </w:r>
      <w:r>
        <w:t>по</w:t>
      </w:r>
      <w:r w:rsidRPr="00946895">
        <w:rPr>
          <w:lang w:val="en-US"/>
        </w:rPr>
        <w:t xml:space="preserve"> Tab: bash autocompletion (‘\ ‘)</w:t>
      </w:r>
    </w:p>
    <w:p w14:paraId="0D548384" w14:textId="77777777" w:rsidR="007B22D6" w:rsidRDefault="007B22D6" w:rsidP="007B22D6">
      <w:r>
        <w:t>●# и пробел</w:t>
      </w:r>
    </w:p>
    <w:p w14:paraId="722893B6" w14:textId="544C4734" w:rsidR="007B22D6" w:rsidRDefault="007B22D6" w:rsidP="007B22D6">
      <w:r>
        <w:t>●env – переменные окружения (environment)</w:t>
      </w:r>
    </w:p>
    <w:p w14:paraId="19B7B424" w14:textId="77777777" w:rsidR="007B22D6" w:rsidRDefault="007B22D6" w:rsidP="007B22D6">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09547E6C" w14:textId="1C303D09" w:rsidR="006914B3" w:rsidRDefault="006914B3" w:rsidP="006914B3">
      <w:pPr>
        <w:pStyle w:val="2"/>
      </w:pPr>
      <w:r>
        <w:lastRenderedPageBreak/>
        <w:t>Команды просмотра директорийи переходов между ними</w:t>
      </w:r>
    </w:p>
    <w:p w14:paraId="2593FB4A" w14:textId="77777777" w:rsidR="009E3B28" w:rsidRPr="00946895" w:rsidRDefault="009E3B28" w:rsidP="009E3B28">
      <w:pPr>
        <w:rPr>
          <w:lang w:val="en-US"/>
        </w:rPr>
      </w:pPr>
      <w:r w:rsidRPr="00946895">
        <w:rPr>
          <w:lang w:val="en-US"/>
        </w:rPr>
        <w:t>●</w:t>
      </w:r>
      <w:r w:rsidRPr="00946895">
        <w:rPr>
          <w:rFonts w:ascii="Courier New" w:hAnsi="Courier New" w:cs="Courier New"/>
          <w:lang w:val="en-US"/>
        </w:rPr>
        <w:t>pwd</w:t>
      </w:r>
      <w:r w:rsidRPr="00946895">
        <w:rPr>
          <w:lang w:val="en-US"/>
        </w:rPr>
        <w:t xml:space="preserve"> – </w:t>
      </w:r>
      <w:r>
        <w:t>текущая</w:t>
      </w:r>
      <w:r w:rsidRPr="00946895">
        <w:rPr>
          <w:lang w:val="en-US"/>
        </w:rPr>
        <w:t xml:space="preserve"> </w:t>
      </w:r>
      <w:r>
        <w:t>директория</w:t>
      </w:r>
      <w:r w:rsidRPr="00946895">
        <w:rPr>
          <w:lang w:val="en-US"/>
        </w:rPr>
        <w:t xml:space="preserve"> (present working directory)</w:t>
      </w:r>
    </w:p>
    <w:p w14:paraId="68262403" w14:textId="77777777" w:rsidR="009E3B28" w:rsidRDefault="009E3B28" w:rsidP="009E3B28">
      <w:r>
        <w:t>●</w:t>
      </w:r>
      <w:r>
        <w:rPr>
          <w:rFonts w:ascii="Courier New" w:hAnsi="Courier New" w:cs="Courier New"/>
        </w:rPr>
        <w:t>cd</w:t>
      </w:r>
      <w:r>
        <w:t xml:space="preserve"> – изменить директорию (change directory)</w:t>
      </w:r>
    </w:p>
    <w:p w14:paraId="37232A79" w14:textId="77777777" w:rsidR="009E3B28" w:rsidRDefault="009E3B28" w:rsidP="009E3B28">
      <w:pPr>
        <w:ind w:firstLine="708"/>
      </w:pPr>
      <w:r>
        <w:t>○. / ..</w:t>
      </w:r>
    </w:p>
    <w:p w14:paraId="04D4C696" w14:textId="1A407DB4" w:rsidR="009E3B28" w:rsidRDefault="009E3B28" w:rsidP="009E3B28">
      <w:pPr>
        <w:ind w:firstLine="708"/>
      </w:pPr>
      <w:r>
        <w:t>○-</w:t>
      </w:r>
    </w:p>
    <w:p w14:paraId="23CB5E1D" w14:textId="77777777" w:rsidR="009E3B28" w:rsidRDefault="009E3B28" w:rsidP="009E3B28">
      <w:r>
        <w:t>●</w:t>
      </w:r>
      <w:r>
        <w:rPr>
          <w:rFonts w:ascii="Courier New" w:hAnsi="Courier New" w:cs="Courier New"/>
        </w:rPr>
        <w:t>ls</w:t>
      </w:r>
      <w:r>
        <w:t xml:space="preserve"> – показать содержимое (list)</w:t>
      </w:r>
    </w:p>
    <w:p w14:paraId="5B4CD56A" w14:textId="77777777" w:rsidR="009E3B28" w:rsidRDefault="009E3B28" w:rsidP="009E3B28">
      <w:pPr>
        <w:ind w:firstLine="708"/>
      </w:pPr>
      <w:r>
        <w:t>○-l</w:t>
      </w:r>
    </w:p>
    <w:p w14:paraId="0BA4F568" w14:textId="77777777" w:rsidR="009E3B28" w:rsidRDefault="009E3B28" w:rsidP="009E3B28">
      <w:pPr>
        <w:ind w:firstLine="708"/>
      </w:pPr>
      <w:r>
        <w:t>○-a</w:t>
      </w:r>
    </w:p>
    <w:p w14:paraId="480D8B7C" w14:textId="2DA41ACD" w:rsidR="009E3B28" w:rsidRDefault="009E3B28" w:rsidP="009E3B28">
      <w:pPr>
        <w:ind w:firstLine="708"/>
      </w:pPr>
      <w:r>
        <w:t>○-la, сочетание опций</w:t>
      </w:r>
    </w:p>
    <w:p w14:paraId="5A090379" w14:textId="71D30902" w:rsidR="009E3B28" w:rsidRDefault="009E3B28" w:rsidP="009E3B28">
      <w:r>
        <w:t>●скрытые объекты с точкой</w:t>
      </w:r>
    </w:p>
    <w:p w14:paraId="01A24E53" w14:textId="77777777" w:rsidR="009E3B28" w:rsidRPr="009E3B28" w:rsidRDefault="009E3B28" w:rsidP="009E3B28">
      <w:pPr>
        <w:rPr>
          <w:lang w:eastAsia="en-US"/>
        </w:rPr>
      </w:pPr>
    </w:p>
    <w:p w14:paraId="1C23FA8A" w14:textId="2C400CF7" w:rsidR="007B22D6" w:rsidRPr="00946895" w:rsidRDefault="00EA69FF" w:rsidP="00EA69FF">
      <w:pPr>
        <w:pStyle w:val="2"/>
      </w:pPr>
      <w:r>
        <w:rPr>
          <w:lang w:val="en-US"/>
        </w:rPr>
        <w:t>Alias</w:t>
      </w:r>
    </w:p>
    <w:p w14:paraId="2EAF7F04" w14:textId="77777777" w:rsidR="00EA69FF" w:rsidRDefault="00EA69FF" w:rsidP="00EA69FF">
      <w:r>
        <w:t>Удобный инструмент для сокращения длины вводимых команд – alias.</w:t>
      </w:r>
    </w:p>
    <w:p w14:paraId="674A1089" w14:textId="77777777" w:rsidR="00EA69FF" w:rsidRPr="00946895" w:rsidRDefault="00EA69FF" w:rsidP="00EA69FF">
      <w:pPr>
        <w:rPr>
          <w:rFonts w:ascii="Courier New" w:hAnsi="Courier New" w:cs="Courier New"/>
          <w:lang w:val="en-US"/>
        </w:rPr>
      </w:pPr>
      <w:r w:rsidRPr="00946895">
        <w:rPr>
          <w:lang w:val="en-US"/>
        </w:rPr>
        <w:t>●</w:t>
      </w:r>
      <w:r w:rsidRPr="00946895">
        <w:rPr>
          <w:rFonts w:ascii="Courier New" w:hAnsi="Courier New" w:cs="Courier New"/>
          <w:lang w:val="en-US"/>
        </w:rPr>
        <w:t>ll</w:t>
      </w:r>
      <w:r w:rsidRPr="00946895">
        <w:rPr>
          <w:lang w:val="en-US"/>
        </w:rPr>
        <w:t xml:space="preserve">, </w:t>
      </w:r>
      <w:r>
        <w:t>алиас</w:t>
      </w:r>
      <w:r w:rsidRPr="00946895">
        <w:rPr>
          <w:lang w:val="en-US"/>
        </w:rPr>
        <w:t xml:space="preserve"> </w:t>
      </w:r>
      <w:r>
        <w:t>для</w:t>
      </w:r>
      <w:r w:rsidRPr="00946895">
        <w:rPr>
          <w:lang w:val="en-US"/>
        </w:rPr>
        <w:t xml:space="preserve"> </w:t>
      </w:r>
      <w:r w:rsidRPr="00946895">
        <w:rPr>
          <w:rFonts w:ascii="Courier New" w:hAnsi="Courier New" w:cs="Courier New"/>
          <w:lang w:val="en-US"/>
        </w:rPr>
        <w:t>ls -alF</w:t>
      </w:r>
    </w:p>
    <w:p w14:paraId="275AFD64" w14:textId="77777777" w:rsidR="00EA69FF" w:rsidRPr="00946895" w:rsidRDefault="00EA69FF" w:rsidP="00EA69FF">
      <w:pPr>
        <w:rPr>
          <w:rFonts w:ascii="Courier New" w:hAnsi="Courier New" w:cs="Courier New"/>
          <w:lang w:val="en-US"/>
        </w:rPr>
      </w:pPr>
      <w:r w:rsidRPr="00946895">
        <w:rPr>
          <w:lang w:val="en-US"/>
        </w:rPr>
        <w:t>●</w:t>
      </w:r>
      <w:r w:rsidRPr="00946895">
        <w:rPr>
          <w:rFonts w:ascii="Courier New" w:hAnsi="Courier New" w:cs="Courier New"/>
          <w:lang w:val="en-US"/>
        </w:rPr>
        <w:t>alias my_new_shiny_alis="ll -t"</w:t>
      </w:r>
    </w:p>
    <w:p w14:paraId="748E7C18" w14:textId="77777777" w:rsidR="00EA69FF" w:rsidRPr="00946895" w:rsidRDefault="00EA69FF" w:rsidP="00EA69FF">
      <w:pPr>
        <w:rPr>
          <w:lang w:val="en-US"/>
        </w:rPr>
      </w:pPr>
    </w:p>
    <w:p w14:paraId="6798DB0E" w14:textId="35DCD970" w:rsidR="00EA69FF" w:rsidRDefault="00EA69FF" w:rsidP="00EA69FF">
      <w:r>
        <w:t>Посмотреть список всех присутствующих alias,</w:t>
      </w:r>
    </w:p>
    <w:p w14:paraId="41EEBCB6" w14:textId="77777777" w:rsidR="00EA69FF" w:rsidRDefault="00EA69FF" w:rsidP="00EA69FF">
      <w:r>
        <w:t>●</w:t>
      </w:r>
      <w:r>
        <w:rPr>
          <w:rFonts w:ascii="Courier New" w:hAnsi="Courier New" w:cs="Courier New"/>
        </w:rPr>
        <w:t>alias</w:t>
      </w:r>
      <w:r>
        <w:t xml:space="preserve"> без параметров</w:t>
      </w:r>
    </w:p>
    <w:p w14:paraId="371AE1FC" w14:textId="77777777" w:rsidR="00EA69FF" w:rsidRDefault="00EA69FF" w:rsidP="00EA69FF">
      <w:r>
        <w:t>Не только сокращения: один из способов подмены команд (alias docker='podman')</w:t>
      </w:r>
    </w:p>
    <w:p w14:paraId="1F6F4C47" w14:textId="77777777" w:rsidR="00EA69FF" w:rsidRDefault="00EA69FF" w:rsidP="00EA69FF"/>
    <w:p w14:paraId="0657DCBD" w14:textId="193B9FD4" w:rsidR="00EA69FF" w:rsidRDefault="00EA69FF" w:rsidP="00EA69FF">
      <w:r>
        <w:t>Как сделать изменения алиасов</w:t>
      </w:r>
      <w:r w:rsidRPr="00EA69FF">
        <w:t xml:space="preserve"> </w:t>
      </w:r>
      <w:r>
        <w:t>постоянными (персистентными)?</w:t>
      </w:r>
    </w:p>
    <w:p w14:paraId="0C6D3894" w14:textId="77777777" w:rsidR="00EA69FF" w:rsidRDefault="00EA69FF" w:rsidP="00EA69FF">
      <w:r>
        <w:t>●~/.bashrc</w:t>
      </w:r>
    </w:p>
    <w:p w14:paraId="5309B11F" w14:textId="77777777" w:rsidR="00EA69FF" w:rsidRDefault="00EA69FF" w:rsidP="00EA69FF">
      <w:r>
        <w:t>●редактирование файлов в nano</w:t>
      </w:r>
    </w:p>
    <w:p w14:paraId="03C0D0AD" w14:textId="55204BD3" w:rsidR="00EA69FF" w:rsidRDefault="00EA69FF" w:rsidP="00EA69FF">
      <w:r>
        <w:t>●символ ^ как Ctr</w:t>
      </w:r>
    </w:p>
    <w:p w14:paraId="0BC57D19" w14:textId="3E28D70A" w:rsidR="00EA69FF" w:rsidRPr="00EA69FF" w:rsidRDefault="00EA69FF" w:rsidP="00EA69FF">
      <w:pPr>
        <w:pStyle w:val="2"/>
      </w:pPr>
      <w:r>
        <w:t>Команды для просмотров файлов</w:t>
      </w:r>
    </w:p>
    <w:p w14:paraId="002971B6" w14:textId="77777777" w:rsidR="00EA69FF" w:rsidRDefault="00EA69FF" w:rsidP="00EA69FF">
      <w:r w:rsidRPr="00EA69FF">
        <w:t>... и поиска содержимого в них.</w:t>
      </w:r>
    </w:p>
    <w:p w14:paraId="6E9E9203" w14:textId="77777777" w:rsidR="00EA69FF" w:rsidRDefault="00EA69FF" w:rsidP="00EA69FF">
      <w:r w:rsidRPr="00EA69FF">
        <w:t>Простейший просмотр содержимого:</w:t>
      </w:r>
    </w:p>
    <w:p w14:paraId="460D1260" w14:textId="77777777" w:rsidR="00EA69FF" w:rsidRDefault="00EA69FF" w:rsidP="00EA69FF">
      <w:r w:rsidRPr="00EA69FF">
        <w:t>●cat – conCATenate</w:t>
      </w:r>
    </w:p>
    <w:p w14:paraId="13FDC698" w14:textId="77777777" w:rsidR="00EA69FF" w:rsidRDefault="00EA69FF" w:rsidP="00EA69FF">
      <w:r w:rsidRPr="00EA69FF">
        <w:t>●head / tail – начало и конец файла</w:t>
      </w:r>
    </w:p>
    <w:p w14:paraId="04B76DC5" w14:textId="77777777" w:rsidR="00EA69FF" w:rsidRDefault="00EA69FF" w:rsidP="00EA69FF">
      <w:pPr>
        <w:ind w:firstLine="360"/>
      </w:pPr>
      <w:r w:rsidRPr="00EA69FF">
        <w:t>○-n</w:t>
      </w:r>
    </w:p>
    <w:p w14:paraId="2DEBDD9B" w14:textId="77777777" w:rsidR="00EA69FF" w:rsidRDefault="00EA69FF" w:rsidP="00EA69FF">
      <w:pPr>
        <w:ind w:firstLine="360"/>
      </w:pPr>
      <w:r w:rsidRPr="00EA69FF">
        <w:t>○&lt;число&gt;, -/+&lt;число&gt;</w:t>
      </w:r>
    </w:p>
    <w:p w14:paraId="1F020966" w14:textId="77777777" w:rsidR="00EA69FF" w:rsidRDefault="00EA69FF" w:rsidP="00EA69FF"/>
    <w:p w14:paraId="2F9AE5EB" w14:textId="77777777" w:rsidR="00EA69FF" w:rsidRDefault="00EA69FF" w:rsidP="00EA69FF">
      <w:r w:rsidRPr="00EA69FF">
        <w:t>Просмотр содержимого в режиме пейджера (постранично):</w:t>
      </w:r>
    </w:p>
    <w:p w14:paraId="3491E55C" w14:textId="3DE4B369" w:rsidR="00EA69FF" w:rsidRDefault="00EA69FF" w:rsidP="00EA69FF">
      <w:r w:rsidRPr="00EA69FF">
        <w:t>●less vs. More</w:t>
      </w:r>
    </w:p>
    <w:p w14:paraId="30FFBA7F" w14:textId="77777777" w:rsidR="00EA69FF" w:rsidRDefault="00EA69FF" w:rsidP="00EA69FF">
      <w:pPr>
        <w:ind w:firstLine="360"/>
      </w:pPr>
      <w:r w:rsidRPr="00EA69FF">
        <w:t>○-i</w:t>
      </w:r>
    </w:p>
    <w:p w14:paraId="38D87711" w14:textId="77777777" w:rsidR="00EA69FF" w:rsidRDefault="00EA69FF" w:rsidP="00EA69FF">
      <w:pPr>
        <w:ind w:firstLine="360"/>
      </w:pPr>
      <w:r w:rsidRPr="00EA69FF">
        <w:t>○-N</w:t>
      </w:r>
    </w:p>
    <w:p w14:paraId="72CAF16F" w14:textId="77777777" w:rsidR="00EA69FF" w:rsidRDefault="00EA69FF" w:rsidP="00EA69FF"/>
    <w:p w14:paraId="1D9CF228" w14:textId="77777777" w:rsidR="00EA69FF" w:rsidRDefault="00EA69FF" w:rsidP="00EA69FF">
      <w:r w:rsidRPr="00EA69FF">
        <w:t>Некоторые ключи grep для фильтрации (поиска) содержимого файлов:</w:t>
      </w:r>
    </w:p>
    <w:p w14:paraId="669A6E34" w14:textId="77777777" w:rsidR="00EA69FF" w:rsidRDefault="00EA69FF" w:rsidP="00EA69FF">
      <w:pPr>
        <w:ind w:firstLine="360"/>
        <w:rPr>
          <w:lang w:val="en-US"/>
        </w:rPr>
      </w:pPr>
      <w:r w:rsidRPr="00EA69FF">
        <w:rPr>
          <w:lang w:val="en-US"/>
        </w:rPr>
        <w:t>○-c</w:t>
      </w:r>
    </w:p>
    <w:p w14:paraId="29BE23D8" w14:textId="77777777" w:rsidR="00EA69FF" w:rsidRDefault="00EA69FF" w:rsidP="00EA69FF">
      <w:pPr>
        <w:ind w:firstLine="360"/>
        <w:rPr>
          <w:lang w:val="en-US"/>
        </w:rPr>
      </w:pPr>
      <w:r w:rsidRPr="00EA69FF">
        <w:rPr>
          <w:lang w:val="en-US"/>
        </w:rPr>
        <w:t>○-i</w:t>
      </w:r>
    </w:p>
    <w:p w14:paraId="71C8D475" w14:textId="77777777" w:rsidR="00EA69FF" w:rsidRDefault="00EA69FF" w:rsidP="00EA69FF">
      <w:pPr>
        <w:ind w:firstLine="360"/>
        <w:rPr>
          <w:lang w:val="en-US"/>
        </w:rPr>
      </w:pPr>
      <w:r w:rsidRPr="00EA69FF">
        <w:rPr>
          <w:lang w:val="en-US"/>
        </w:rPr>
        <w:t>○-v</w:t>
      </w:r>
    </w:p>
    <w:p w14:paraId="4F4B7140" w14:textId="7E71E0C5" w:rsidR="00EA69FF" w:rsidRPr="00EA69FF" w:rsidRDefault="00EA69FF" w:rsidP="00EA69FF">
      <w:pPr>
        <w:ind w:firstLine="360"/>
        <w:rPr>
          <w:lang w:val="en-US"/>
        </w:rPr>
      </w:pPr>
      <w:r w:rsidRPr="00EA69FF">
        <w:rPr>
          <w:lang w:val="en-US"/>
        </w:rPr>
        <w:t>○-f (diff, diff -u + sha256sum)</w:t>
      </w:r>
    </w:p>
    <w:p w14:paraId="3E5E05F3" w14:textId="1D6FF184" w:rsidR="00015561" w:rsidRDefault="00015561" w:rsidP="00015561">
      <w:pPr>
        <w:pStyle w:val="2"/>
      </w:pPr>
      <w:r>
        <w:t>Команды для создания, перемещения и удаления директорий и файлов</w:t>
      </w:r>
    </w:p>
    <w:p w14:paraId="30510EF5" w14:textId="77777777" w:rsidR="00015561" w:rsidRDefault="00015561" w:rsidP="00015561">
      <w:pPr>
        <w:rPr>
          <w:lang w:val="en-US"/>
        </w:rPr>
      </w:pPr>
      <w:r w:rsidRPr="00015561">
        <w:rPr>
          <w:rFonts w:ascii="Arial" w:hAnsi="Arial" w:cs="Arial"/>
          <w:lang w:val="en-US"/>
        </w:rPr>
        <w:t>●</w:t>
      </w:r>
      <w:r w:rsidRPr="00015561">
        <w:rPr>
          <w:lang w:val="en-US"/>
        </w:rPr>
        <w:t>mkdir – make directory</w:t>
      </w:r>
    </w:p>
    <w:p w14:paraId="0EB1135A" w14:textId="77777777" w:rsidR="00015561" w:rsidRDefault="00015561" w:rsidP="00015561">
      <w:pPr>
        <w:ind w:firstLine="708"/>
        <w:rPr>
          <w:lang w:val="en-US"/>
        </w:rPr>
      </w:pPr>
      <w:r w:rsidRPr="00015561">
        <w:rPr>
          <w:rFonts w:ascii="Arial" w:hAnsi="Arial" w:cs="Arial"/>
          <w:lang w:val="en-US"/>
        </w:rPr>
        <w:t>○</w:t>
      </w:r>
      <w:r w:rsidRPr="00015561">
        <w:rPr>
          <w:lang w:val="en-US"/>
        </w:rPr>
        <w:t>-p</w:t>
      </w:r>
    </w:p>
    <w:p w14:paraId="4B40DC91" w14:textId="77777777" w:rsidR="00015561" w:rsidRDefault="00015561" w:rsidP="00015561">
      <w:pPr>
        <w:rPr>
          <w:lang w:val="en-US"/>
        </w:rPr>
      </w:pPr>
      <w:r w:rsidRPr="00015561">
        <w:rPr>
          <w:rFonts w:ascii="Arial" w:hAnsi="Arial" w:cs="Arial"/>
          <w:lang w:val="en-US"/>
        </w:rPr>
        <w:t>●</w:t>
      </w:r>
      <w:r w:rsidRPr="00015561">
        <w:rPr>
          <w:lang w:val="en-US"/>
        </w:rPr>
        <w:t>touch</w:t>
      </w:r>
    </w:p>
    <w:p w14:paraId="33352E51" w14:textId="77777777" w:rsidR="00015561" w:rsidRDefault="00015561" w:rsidP="00015561">
      <w:pPr>
        <w:rPr>
          <w:rFonts w:ascii="Arial" w:hAnsi="Arial" w:cs="Arial"/>
          <w:lang w:val="en-US"/>
        </w:rPr>
      </w:pPr>
      <w:r w:rsidRPr="00015561">
        <w:rPr>
          <w:rFonts w:ascii="Arial" w:hAnsi="Arial" w:cs="Arial"/>
          <w:lang w:val="en-US"/>
        </w:rPr>
        <w:t>●</w:t>
      </w:r>
      <w:r w:rsidRPr="00015561">
        <w:rPr>
          <w:lang w:val="en-US"/>
        </w:rPr>
        <w:t>cp</w:t>
      </w:r>
      <w:r w:rsidRPr="00015561">
        <w:rPr>
          <w:rFonts w:ascii="Arial" w:hAnsi="Arial" w:cs="Arial"/>
          <w:lang w:val="en-US"/>
        </w:rPr>
        <w:t xml:space="preserve"> – copy</w:t>
      </w:r>
    </w:p>
    <w:p w14:paraId="7372BDBC" w14:textId="77777777" w:rsidR="00015561" w:rsidRDefault="00015561" w:rsidP="00015561">
      <w:pPr>
        <w:ind w:firstLine="708"/>
        <w:rPr>
          <w:rFonts w:ascii="Arial" w:hAnsi="Arial" w:cs="Arial"/>
          <w:lang w:val="en-US"/>
        </w:rPr>
      </w:pPr>
      <w:r w:rsidRPr="00015561">
        <w:rPr>
          <w:rFonts w:ascii="Arial" w:hAnsi="Arial" w:cs="Arial"/>
          <w:lang w:val="en-US"/>
        </w:rPr>
        <w:t>○-v</w:t>
      </w:r>
    </w:p>
    <w:p w14:paraId="6F540E40" w14:textId="77777777" w:rsidR="00015561" w:rsidRDefault="00015561" w:rsidP="00015561">
      <w:pPr>
        <w:ind w:firstLine="708"/>
        <w:rPr>
          <w:rFonts w:ascii="Arial" w:hAnsi="Arial" w:cs="Arial"/>
          <w:lang w:val="en-US"/>
        </w:rPr>
      </w:pPr>
      <w:r w:rsidRPr="00015561">
        <w:rPr>
          <w:rFonts w:ascii="Arial" w:hAnsi="Arial" w:cs="Arial"/>
          <w:lang w:val="en-US"/>
        </w:rPr>
        <w:t>○-r</w:t>
      </w:r>
    </w:p>
    <w:p w14:paraId="337FCA94" w14:textId="77777777" w:rsidR="00015561" w:rsidRDefault="00015561" w:rsidP="00015561">
      <w:pPr>
        <w:ind w:firstLine="708"/>
        <w:rPr>
          <w:rFonts w:ascii="Arial" w:hAnsi="Arial" w:cs="Arial"/>
          <w:lang w:val="en-US"/>
        </w:rPr>
      </w:pPr>
      <w:r w:rsidRPr="00015561">
        <w:rPr>
          <w:rFonts w:ascii="Arial" w:hAnsi="Arial" w:cs="Arial"/>
          <w:lang w:val="en-US"/>
        </w:rPr>
        <w:t>○* (</w:t>
      </w:r>
      <w:r w:rsidRPr="00015561">
        <w:rPr>
          <w:lang w:val="en-US"/>
        </w:rPr>
        <w:t>strace git add *</w:t>
      </w:r>
      <w:r w:rsidRPr="00015561">
        <w:rPr>
          <w:rFonts w:ascii="Arial" w:hAnsi="Arial" w:cs="Arial"/>
          <w:lang w:val="en-US"/>
        </w:rPr>
        <w:t>)</w:t>
      </w:r>
    </w:p>
    <w:p w14:paraId="27175437" w14:textId="77777777" w:rsidR="00015561" w:rsidRDefault="00015561" w:rsidP="00015561">
      <w:pPr>
        <w:rPr>
          <w:rFonts w:ascii="Arial" w:hAnsi="Arial" w:cs="Arial"/>
          <w:lang w:val="en-US"/>
        </w:rPr>
      </w:pPr>
      <w:r w:rsidRPr="00015561">
        <w:rPr>
          <w:rFonts w:ascii="Arial" w:hAnsi="Arial" w:cs="Arial"/>
          <w:lang w:val="en-US"/>
        </w:rPr>
        <w:t>●</w:t>
      </w:r>
      <w:r w:rsidRPr="00015561">
        <w:rPr>
          <w:lang w:val="en-US"/>
        </w:rPr>
        <w:t>mv</w:t>
      </w:r>
      <w:r w:rsidRPr="00015561">
        <w:rPr>
          <w:rFonts w:ascii="Arial" w:hAnsi="Arial" w:cs="Arial"/>
          <w:lang w:val="en-US"/>
        </w:rPr>
        <w:t xml:space="preserve"> – move</w:t>
      </w:r>
    </w:p>
    <w:p w14:paraId="27B48E8F" w14:textId="77777777" w:rsidR="00015561" w:rsidRDefault="00015561" w:rsidP="00015561">
      <w:pPr>
        <w:rPr>
          <w:rFonts w:ascii="Arial" w:hAnsi="Arial" w:cs="Arial"/>
          <w:lang w:val="en-US"/>
        </w:rPr>
      </w:pPr>
      <w:r w:rsidRPr="00015561">
        <w:rPr>
          <w:rFonts w:ascii="Arial" w:hAnsi="Arial" w:cs="Arial"/>
          <w:lang w:val="en-US"/>
        </w:rPr>
        <w:lastRenderedPageBreak/>
        <w:t>●</w:t>
      </w:r>
      <w:r w:rsidRPr="00015561">
        <w:rPr>
          <w:lang w:val="en-US"/>
        </w:rPr>
        <w:t>rm</w:t>
      </w:r>
      <w:r w:rsidRPr="00015561">
        <w:rPr>
          <w:rFonts w:ascii="Arial" w:hAnsi="Arial" w:cs="Arial"/>
          <w:lang w:val="en-US"/>
        </w:rPr>
        <w:t xml:space="preserve"> – remove</w:t>
      </w:r>
    </w:p>
    <w:p w14:paraId="785804D6" w14:textId="77777777" w:rsidR="00015561" w:rsidRDefault="00015561" w:rsidP="00015561">
      <w:pPr>
        <w:ind w:firstLine="708"/>
        <w:rPr>
          <w:lang w:val="en-US"/>
        </w:rPr>
      </w:pPr>
      <w:r w:rsidRPr="00015561">
        <w:rPr>
          <w:lang w:val="en-US"/>
        </w:rPr>
        <w:t>○-d</w:t>
      </w:r>
    </w:p>
    <w:p w14:paraId="1801446D" w14:textId="54CDDB04" w:rsidR="00015561" w:rsidRPr="00946895" w:rsidRDefault="00015561" w:rsidP="00015561">
      <w:pPr>
        <w:ind w:firstLine="708"/>
        <w:rPr>
          <w:lang w:val="en-US"/>
        </w:rPr>
      </w:pPr>
      <w:r w:rsidRPr="00946895">
        <w:rPr>
          <w:lang w:val="en-US"/>
        </w:rPr>
        <w:t>○-</w:t>
      </w:r>
      <w:r>
        <w:rPr>
          <w:lang w:val="en-US"/>
        </w:rPr>
        <w:t>r</w:t>
      </w:r>
    </w:p>
    <w:p w14:paraId="03AAD4FB" w14:textId="77777777" w:rsidR="00015561" w:rsidRDefault="00015561" w:rsidP="00015561">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4BB94A52" w14:textId="77777777" w:rsidR="00015561" w:rsidRDefault="00015561" w:rsidP="00015561"/>
    <w:p w14:paraId="6A911F0E" w14:textId="77777777" w:rsidR="00015561" w:rsidRPr="00015561" w:rsidRDefault="00015561" w:rsidP="00015561">
      <w:pPr>
        <w:rPr>
          <w:lang w:eastAsia="en-US"/>
        </w:rPr>
      </w:pPr>
    </w:p>
    <w:p w14:paraId="3C00B6D2" w14:textId="7A1E2376" w:rsidR="00015561" w:rsidRDefault="00015561" w:rsidP="00015561">
      <w:pPr>
        <w:pStyle w:val="1"/>
      </w:pPr>
      <w:r>
        <w:t>Встроенные функции, ключевые слова и программы</w:t>
      </w:r>
    </w:p>
    <w:p w14:paraId="0C85BA4F" w14:textId="77777777" w:rsidR="00015561" w:rsidRPr="00946895" w:rsidRDefault="00015561" w:rsidP="00015561">
      <w:pPr>
        <w:rPr>
          <w:rStyle w:val="20"/>
          <w:lang w:val="en-US"/>
        </w:rPr>
      </w:pPr>
      <w:r w:rsidRPr="00015561">
        <w:rPr>
          <w:rStyle w:val="20"/>
        </w:rPr>
        <w:t>Почему</w:t>
      </w:r>
      <w:r w:rsidRPr="00946895">
        <w:rPr>
          <w:rStyle w:val="20"/>
          <w:lang w:val="en-US"/>
        </w:rPr>
        <w:t xml:space="preserve"> </w:t>
      </w:r>
      <w:r w:rsidRPr="00015561">
        <w:rPr>
          <w:rStyle w:val="20"/>
        </w:rPr>
        <w:t>не</w:t>
      </w:r>
      <w:r w:rsidRPr="00946895">
        <w:rPr>
          <w:rStyle w:val="20"/>
          <w:lang w:val="en-US"/>
        </w:rPr>
        <w:t xml:space="preserve"> </w:t>
      </w:r>
      <w:r w:rsidRPr="00015561">
        <w:rPr>
          <w:rStyle w:val="20"/>
        </w:rPr>
        <w:t>просто</w:t>
      </w:r>
      <w:r w:rsidRPr="00946895">
        <w:rPr>
          <w:rStyle w:val="20"/>
          <w:lang w:val="en-US"/>
        </w:rPr>
        <w:t xml:space="preserve"> </w:t>
      </w:r>
      <w:r w:rsidRPr="00015561">
        <w:rPr>
          <w:rStyle w:val="20"/>
        </w:rPr>
        <w:t>команды</w:t>
      </w:r>
    </w:p>
    <w:p w14:paraId="70263559" w14:textId="77777777" w:rsidR="00015561" w:rsidRPr="00946895" w:rsidRDefault="00015561" w:rsidP="00015561">
      <w:pPr>
        <w:rPr>
          <w:lang w:val="en-US"/>
        </w:rPr>
      </w:pPr>
      <w:r w:rsidRPr="00946895">
        <w:rPr>
          <w:lang w:val="en-US"/>
        </w:rPr>
        <w:t>●type echo: echo is a shell builtin</w:t>
      </w:r>
    </w:p>
    <w:p w14:paraId="29D6A8A6" w14:textId="77777777" w:rsidR="00015561" w:rsidRPr="00946895" w:rsidRDefault="00015561" w:rsidP="00015561">
      <w:pPr>
        <w:rPr>
          <w:lang w:val="en-US"/>
        </w:rPr>
      </w:pPr>
      <w:r w:rsidRPr="00946895">
        <w:rPr>
          <w:lang w:val="en-US"/>
        </w:rPr>
        <w:t>●type whoami: whoami is /usr/bin/whoami</w:t>
      </w:r>
    </w:p>
    <w:p w14:paraId="49EBCF95" w14:textId="77777777" w:rsidR="00355FD7" w:rsidRPr="00946895" w:rsidRDefault="00015561" w:rsidP="00015561">
      <w:pPr>
        <w:rPr>
          <w:lang w:val="en-US"/>
        </w:rPr>
      </w:pPr>
      <w:r w:rsidRPr="00946895">
        <w:rPr>
          <w:lang w:val="en-US"/>
        </w:rPr>
        <w:t>●type {: { is a shell keyword</w:t>
      </w:r>
    </w:p>
    <w:p w14:paraId="3B08C376" w14:textId="5A3F4FF8" w:rsidR="00355FD7" w:rsidRPr="00946895" w:rsidRDefault="00015561" w:rsidP="00355FD7">
      <w:pPr>
        <w:ind w:firstLine="708"/>
        <w:rPr>
          <w:lang w:val="en-US"/>
        </w:rPr>
      </w:pPr>
      <w:r w:rsidRPr="00946895">
        <w:rPr>
          <w:rFonts w:ascii="Courier New" w:hAnsi="Courier New" w:cs="Courier New"/>
          <w:lang w:val="en-US"/>
        </w:rPr>
        <w:t>type type</w:t>
      </w:r>
      <w:r w:rsidRPr="00946895">
        <w:rPr>
          <w:lang w:val="en-US"/>
        </w:rPr>
        <w:t xml:space="preserve"> :)</w:t>
      </w:r>
    </w:p>
    <w:p w14:paraId="381DEEDA" w14:textId="16F7C9E3" w:rsidR="00015561" w:rsidRDefault="00015561" w:rsidP="00355FD7">
      <w:pPr>
        <w:ind w:firstLine="708"/>
        <w:rPr>
          <w:rFonts w:ascii="Courier New" w:hAnsi="Courier New" w:cs="Courier New"/>
        </w:rPr>
      </w:pPr>
      <w:r>
        <w:rPr>
          <w:rFonts w:ascii="Courier New" w:hAnsi="Courier New" w:cs="Courier New"/>
        </w:rPr>
        <w:t>type -a pwd</w:t>
      </w:r>
    </w:p>
    <w:p w14:paraId="7831E6ED" w14:textId="77777777" w:rsidR="00015561" w:rsidRDefault="00015561" w:rsidP="00015561">
      <w:r>
        <w:t>Разные shell – разные команды.</w:t>
      </w:r>
    </w:p>
    <w:p w14:paraId="00711888" w14:textId="77777777" w:rsidR="00015561" w:rsidRDefault="00015561" w:rsidP="00015561">
      <w:r>
        <w:t>Как shell понимает, что вы от него можете хотеть? Что за /usr/bin/whoami?</w:t>
      </w:r>
    </w:p>
    <w:p w14:paraId="1FE81DAE" w14:textId="77777777" w:rsidR="00015561" w:rsidRPr="00946895" w:rsidRDefault="00015561" w:rsidP="00015561">
      <w:pPr>
        <w:rPr>
          <w:rFonts w:ascii="Courier New" w:hAnsi="Courier New" w:cs="Courier New"/>
          <w:lang w:val="en-US"/>
        </w:rPr>
      </w:pPr>
      <w:r w:rsidRPr="00946895">
        <w:rPr>
          <w:lang w:val="en-US"/>
        </w:rPr>
        <w:t>●</w:t>
      </w:r>
      <w:r w:rsidRPr="00946895">
        <w:rPr>
          <w:rFonts w:ascii="Courier New" w:hAnsi="Courier New" w:cs="Courier New"/>
          <w:lang w:val="en-US"/>
        </w:rPr>
        <w:t>echo $PATH; export$PATH ($GREP_OPTIONS)</w:t>
      </w:r>
    </w:p>
    <w:p w14:paraId="4A9D2E44" w14:textId="77777777" w:rsidR="00015561" w:rsidRDefault="00015561" w:rsidP="00015561">
      <w:r>
        <w:t>●</w:t>
      </w:r>
      <w:r>
        <w:rPr>
          <w:rFonts w:ascii="Courier New" w:hAnsi="Courier New" w:cs="Courier New"/>
        </w:rPr>
        <w:t>which</w:t>
      </w:r>
      <w:r>
        <w:t xml:space="preserve"> – порядок в $PATH</w:t>
      </w:r>
    </w:p>
    <w:p w14:paraId="4E462E1F" w14:textId="77777777" w:rsidR="00015561" w:rsidRDefault="00015561" w:rsidP="00015561">
      <w:r>
        <w:t>●env pwd</w:t>
      </w:r>
    </w:p>
    <w:p w14:paraId="45C4B78E" w14:textId="77777777" w:rsidR="00355FD7" w:rsidRDefault="00015561" w:rsidP="00015561">
      <w:pPr>
        <w:rPr>
          <w:rFonts w:ascii="Courier New" w:hAnsi="Courier New" w:cs="Courier New"/>
        </w:rPr>
      </w:pPr>
      <w:r>
        <w:t>●</w:t>
      </w:r>
      <w:r>
        <w:rPr>
          <w:rFonts w:ascii="Courier New" w:hAnsi="Courier New" w:cs="Courier New"/>
        </w:rPr>
        <w:t>compgen -k</w:t>
      </w:r>
      <w:r>
        <w:t xml:space="preserve">, </w:t>
      </w:r>
      <w:r>
        <w:rPr>
          <w:rFonts w:ascii="Courier New" w:hAnsi="Courier New" w:cs="Courier New"/>
        </w:rPr>
        <w:t>compgen -b</w:t>
      </w:r>
    </w:p>
    <w:p w14:paraId="425CC945" w14:textId="127958F7" w:rsidR="00015561" w:rsidRDefault="00015561" w:rsidP="00015561">
      <w:r>
        <w:t>Документация по bash – 4000 строк по состоянию на апрель 2020 (огромное количество встроенных ключевых слов и возможностей, которые стоит изучать).</w:t>
      </w:r>
    </w:p>
    <w:p w14:paraId="7CA23634" w14:textId="77777777" w:rsidR="00015561" w:rsidRDefault="00015561" w:rsidP="00015561">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6E2E22E7" w14:textId="77777777" w:rsidR="00355FD7" w:rsidRDefault="00015561" w:rsidP="00355FD7">
      <w:pPr>
        <w:rPr>
          <w:rStyle w:val="10"/>
        </w:rPr>
      </w:pPr>
      <w:r>
        <w:rPr>
          <w:rFonts w:ascii="Arial" w:hAnsi="Arial" w:cs="Arial"/>
          <w:color w:val="FFFFFF"/>
          <w:sz w:val="21"/>
          <w:szCs w:val="21"/>
        </w:rPr>
        <w:t>из</w:t>
      </w:r>
      <w:r>
        <w:rPr>
          <w:rStyle w:val="apple-converted-space"/>
          <w:rFonts w:ascii="Arial" w:eastAsiaTheme="majorEastAsia" w:hAnsi="Arial" w:cs="Arial"/>
          <w:color w:val="FFFFFF"/>
          <w:sz w:val="21"/>
          <w:szCs w:val="21"/>
        </w:rPr>
        <w:t> </w:t>
      </w:r>
    </w:p>
    <w:p w14:paraId="5AFAECBB" w14:textId="2E8CE4B1" w:rsidR="00355FD7" w:rsidRDefault="00355FD7" w:rsidP="00355FD7">
      <w:r w:rsidRPr="00355FD7">
        <w:rPr>
          <w:rStyle w:val="10"/>
        </w:rPr>
        <w:t>Документация, как искать сведения о командах</w:t>
      </w:r>
    </w:p>
    <w:p w14:paraId="7606566F" w14:textId="67589DDE" w:rsidR="00015561" w:rsidRDefault="00015561" w:rsidP="00015561">
      <w:pPr>
        <w:rPr>
          <w:rFonts w:ascii="Arial" w:hAnsi="Arial" w:cs="Arial"/>
          <w:color w:val="FFFFFF"/>
          <w:sz w:val="21"/>
          <w:szCs w:val="21"/>
        </w:rPr>
      </w:pPr>
    </w:p>
    <w:p w14:paraId="6C2ECFBD" w14:textId="77777777" w:rsidR="00015561" w:rsidRDefault="00015561" w:rsidP="00015561"/>
    <w:p w14:paraId="1D2C93D8" w14:textId="77777777" w:rsidR="00355FD7" w:rsidRDefault="00355FD7" w:rsidP="00355FD7">
      <w:r>
        <w:t>Не просто google it!</w:t>
      </w:r>
    </w:p>
    <w:p w14:paraId="28774F45" w14:textId="77777777" w:rsidR="00355FD7" w:rsidRDefault="00355FD7" w:rsidP="00355FD7">
      <w:r>
        <w:t>●разные среды исполнения и дистрибутивы</w:t>
      </w:r>
    </w:p>
    <w:p w14:paraId="2C3295B1" w14:textId="77777777" w:rsidR="00355FD7" w:rsidRDefault="00355FD7" w:rsidP="00355FD7">
      <w:r>
        <w:t>●разные версии программ даже в рамках одного дистрибутива</w:t>
      </w:r>
    </w:p>
    <w:p w14:paraId="7870FF41" w14:textId="77777777" w:rsidR="00355FD7" w:rsidRDefault="00355FD7" w:rsidP="00355FD7">
      <w:pPr>
        <w:rPr>
          <w:sz w:val="19"/>
          <w:szCs w:val="19"/>
        </w:rPr>
      </w:pPr>
      <w:r>
        <w:t>●саморазвитие</w:t>
      </w:r>
    </w:p>
    <w:p w14:paraId="0F55C7BE" w14:textId="77777777" w:rsidR="00355FD7" w:rsidRDefault="00355FD7" w:rsidP="00355FD7">
      <w:r>
        <w:t>Различные варианты поиска по встроенной документации</w:t>
      </w:r>
    </w:p>
    <w:p w14:paraId="6BA22986" w14:textId="77777777" w:rsidR="00355FD7" w:rsidRPr="00946895" w:rsidRDefault="00355FD7" w:rsidP="00355FD7">
      <w:pPr>
        <w:rPr>
          <w:rFonts w:ascii="Courier New" w:hAnsi="Courier New" w:cs="Courier New"/>
          <w:lang w:val="en-US"/>
        </w:rPr>
      </w:pPr>
      <w:r w:rsidRPr="00946895">
        <w:rPr>
          <w:lang w:val="en-US"/>
        </w:rPr>
        <w:t>●</w:t>
      </w:r>
      <w:r w:rsidRPr="00946895">
        <w:rPr>
          <w:rFonts w:ascii="Courier New" w:hAnsi="Courier New" w:cs="Courier New"/>
          <w:lang w:val="en-US"/>
        </w:rPr>
        <w:t>man -k &lt;keyword&gt;</w:t>
      </w:r>
    </w:p>
    <w:p w14:paraId="3040CABF" w14:textId="77777777" w:rsidR="00355FD7" w:rsidRPr="00946895" w:rsidRDefault="00355FD7" w:rsidP="00355FD7">
      <w:pPr>
        <w:rPr>
          <w:rFonts w:ascii="Courier New" w:hAnsi="Courier New" w:cs="Courier New"/>
          <w:lang w:val="en-US"/>
        </w:rPr>
      </w:pPr>
      <w:r w:rsidRPr="00946895">
        <w:rPr>
          <w:lang w:val="en-US"/>
        </w:rPr>
        <w:t>●</w:t>
      </w:r>
      <w:r w:rsidRPr="00946895">
        <w:rPr>
          <w:rFonts w:ascii="Courier New" w:hAnsi="Courier New" w:cs="Courier New"/>
          <w:lang w:val="en-US"/>
        </w:rPr>
        <w:t>man -P &lt;pager&gt;</w:t>
      </w:r>
    </w:p>
    <w:p w14:paraId="0A6E67AD" w14:textId="77777777" w:rsidR="00355FD7" w:rsidRPr="00946895" w:rsidRDefault="00355FD7" w:rsidP="00355FD7">
      <w:pPr>
        <w:rPr>
          <w:rFonts w:ascii="Courier New" w:hAnsi="Courier New" w:cs="Courier New"/>
          <w:lang w:val="en-US"/>
        </w:rPr>
      </w:pPr>
      <w:r w:rsidRPr="00946895">
        <w:rPr>
          <w:lang w:val="en-US"/>
        </w:rPr>
        <w:t>●</w:t>
      </w:r>
      <w:r>
        <w:t>секции</w:t>
      </w:r>
      <w:r w:rsidRPr="00946895">
        <w:rPr>
          <w:lang w:val="en-US"/>
        </w:rPr>
        <w:t xml:space="preserve"> man – </w:t>
      </w:r>
      <w:r>
        <w:t>открывает</w:t>
      </w:r>
      <w:r w:rsidRPr="00946895">
        <w:rPr>
          <w:lang w:val="en-US"/>
        </w:rPr>
        <w:t xml:space="preserve"> </w:t>
      </w:r>
      <w:r>
        <w:t>первую</w:t>
      </w:r>
      <w:r w:rsidRPr="00946895">
        <w:rPr>
          <w:lang w:val="en-US"/>
        </w:rPr>
        <w:t xml:space="preserve"> </w:t>
      </w:r>
      <w:r>
        <w:t>найденную</w:t>
      </w:r>
      <w:r w:rsidRPr="00946895">
        <w:rPr>
          <w:lang w:val="en-US"/>
        </w:rPr>
        <w:t xml:space="preserve">, </w:t>
      </w:r>
      <w:r w:rsidRPr="00946895">
        <w:rPr>
          <w:rFonts w:ascii="Courier New" w:hAnsi="Courier New" w:cs="Courier New"/>
          <w:lang w:val="en-US"/>
        </w:rPr>
        <w:t>man printf</w:t>
      </w:r>
      <w:r w:rsidRPr="00946895">
        <w:rPr>
          <w:lang w:val="en-US"/>
        </w:rPr>
        <w:t xml:space="preserve"> = </w:t>
      </w:r>
      <w:r w:rsidRPr="00946895">
        <w:rPr>
          <w:rFonts w:ascii="Courier New" w:hAnsi="Courier New" w:cs="Courier New"/>
          <w:lang w:val="en-US"/>
        </w:rPr>
        <w:t>man 1 printf</w:t>
      </w:r>
      <w:r w:rsidRPr="00946895">
        <w:rPr>
          <w:lang w:val="en-US"/>
        </w:rPr>
        <w:t xml:space="preserve">, </w:t>
      </w:r>
      <w:r w:rsidRPr="00946895">
        <w:rPr>
          <w:rFonts w:ascii="Courier New" w:hAnsi="Courier New" w:cs="Courier New"/>
          <w:lang w:val="en-US"/>
        </w:rPr>
        <w:t>man 3 printf</w:t>
      </w:r>
    </w:p>
    <w:p w14:paraId="3E5C2F2E" w14:textId="77777777" w:rsidR="00355FD7" w:rsidRDefault="00355FD7" w:rsidP="00355FD7">
      <w:pPr>
        <w:rPr>
          <w:rFonts w:ascii="Courier New" w:hAnsi="Courier New" w:cs="Courier New"/>
        </w:rPr>
      </w:pPr>
      <w:r>
        <w:t>●</w:t>
      </w:r>
      <w:r>
        <w:rPr>
          <w:rFonts w:ascii="Courier New" w:hAnsi="Courier New" w:cs="Courier New"/>
        </w:rPr>
        <w:t xml:space="preserve">-h </w:t>
      </w:r>
      <w:r>
        <w:t xml:space="preserve">/ </w:t>
      </w:r>
      <w:r>
        <w:rPr>
          <w:rFonts w:ascii="Courier New" w:hAnsi="Courier New" w:cs="Courier New"/>
        </w:rPr>
        <w:t>--help</w:t>
      </w:r>
    </w:p>
    <w:p w14:paraId="751485B6" w14:textId="77777777" w:rsidR="00355FD7" w:rsidRDefault="00355FD7" w:rsidP="00355FD7">
      <w:pPr>
        <w:rPr>
          <w:rFonts w:ascii="Courier New" w:hAnsi="Courier New" w:cs="Courier New"/>
        </w:rPr>
      </w:pPr>
      <w:r>
        <w:t>●</w:t>
      </w:r>
      <w:r>
        <w:rPr>
          <w:rFonts w:ascii="Courier New" w:hAnsi="Courier New" w:cs="Courier New"/>
        </w:rPr>
        <w:t>info</w:t>
      </w:r>
    </w:p>
    <w:p w14:paraId="1C557655" w14:textId="718ACE2D" w:rsidR="00355FD7" w:rsidRDefault="00355FD7" w:rsidP="00355FD7">
      <w:r>
        <w:t>●</w:t>
      </w:r>
      <w:r>
        <w:rPr>
          <w:rFonts w:ascii="Courier New" w:hAnsi="Courier New" w:cs="Courier New"/>
        </w:rPr>
        <w:t>help</w:t>
      </w:r>
    </w:p>
    <w:p w14:paraId="714355E2" w14:textId="77777777" w:rsidR="00015561" w:rsidRPr="00015561" w:rsidRDefault="00015561" w:rsidP="00015561">
      <w:pPr>
        <w:rPr>
          <w:lang w:eastAsia="en-US"/>
        </w:rPr>
      </w:pPr>
    </w:p>
    <w:p w14:paraId="1C875929" w14:textId="77777777" w:rsidR="00EC4BAA" w:rsidRDefault="00EC4BAA" w:rsidP="00355FD7">
      <w:pPr>
        <w:rPr>
          <w:rFonts w:ascii="Arial" w:hAnsi="Arial" w:cs="Arial"/>
          <w:color w:val="00B050"/>
          <w:sz w:val="30"/>
          <w:szCs w:val="30"/>
          <w:u w:val="single"/>
        </w:rPr>
      </w:pPr>
    </w:p>
    <w:p w14:paraId="795DBEDC" w14:textId="4AD65BAA" w:rsidR="00EC4BAA" w:rsidRPr="00EC4BAA" w:rsidRDefault="00355FD7" w:rsidP="00355FD7">
      <w:pPr>
        <w:rPr>
          <w:rFonts w:ascii="Arial" w:hAnsi="Arial" w:cs="Arial"/>
          <w:color w:val="00B050"/>
          <w:sz w:val="30"/>
          <w:szCs w:val="30"/>
          <w:u w:val="single"/>
        </w:rPr>
      </w:pPr>
      <w:r w:rsidRPr="00EC4BAA">
        <w:rPr>
          <w:rFonts w:ascii="Arial" w:hAnsi="Arial" w:cs="Arial"/>
          <w:color w:val="00B050"/>
          <w:sz w:val="30"/>
          <w:szCs w:val="30"/>
          <w:u w:val="single"/>
        </w:rPr>
        <w:t xml:space="preserve">Один из базовых пакетов с набором обсуждаемых в данной лекции программ – </w:t>
      </w:r>
      <w:r w:rsidRPr="00EC4BAA">
        <w:rPr>
          <w:rFonts w:ascii="Arial" w:hAnsi="Arial" w:cs="Arial"/>
          <w:color w:val="FF0000"/>
          <w:sz w:val="30"/>
          <w:szCs w:val="30"/>
          <w:u w:val="single"/>
        </w:rPr>
        <w:t>coreutils</w:t>
      </w:r>
      <w:r w:rsidRPr="00EC4BAA">
        <w:rPr>
          <w:rFonts w:ascii="Arial" w:hAnsi="Arial" w:cs="Arial"/>
          <w:color w:val="00B050"/>
          <w:sz w:val="30"/>
          <w:szCs w:val="30"/>
          <w:u w:val="single"/>
        </w:rPr>
        <w:t xml:space="preserve">, или “базовые” утилиты. Их невозможно рассмотреть все в рамках лекций, так как состав пакета обширный: </w:t>
      </w:r>
      <w:hyperlink r:id="rId7" w:history="1">
        <w:r w:rsidR="00EC4BAA" w:rsidRPr="00EC4BAA">
          <w:rPr>
            <w:rStyle w:val="a7"/>
            <w:rFonts w:ascii="Arial" w:hAnsi="Arial" w:cs="Arial"/>
            <w:color w:val="00B0F0"/>
            <w:sz w:val="30"/>
            <w:szCs w:val="30"/>
          </w:rPr>
          <w:t>https://ru.wikipedia.org/wiki/GNU_Coreutils</w:t>
        </w:r>
      </w:hyperlink>
    </w:p>
    <w:p w14:paraId="79C395B4" w14:textId="5E966610" w:rsidR="00355FD7" w:rsidRPr="00EC4BAA" w:rsidRDefault="00355FD7" w:rsidP="00355FD7">
      <w:pPr>
        <w:rPr>
          <w:color w:val="00B050"/>
          <w:u w:val="single"/>
        </w:rPr>
      </w:pPr>
      <w:r w:rsidRPr="00EC4BAA">
        <w:rPr>
          <w:rFonts w:ascii="Arial" w:hAnsi="Arial" w:cs="Arial"/>
          <w:color w:val="00B050"/>
          <w:sz w:val="30"/>
          <w:szCs w:val="30"/>
          <w:u w:val="single"/>
        </w:rPr>
        <w:t>Как минимум стоит знать о составе пакета и почитать help на команды, которыми вы пользуетесь ежедневно.</w:t>
      </w:r>
    </w:p>
    <w:p w14:paraId="3AFFE22D" w14:textId="0F74298D" w:rsidR="00015561" w:rsidRDefault="00015561" w:rsidP="00EA69FF">
      <w:pPr>
        <w:tabs>
          <w:tab w:val="num" w:pos="720"/>
        </w:tabs>
        <w:spacing w:before="60" w:after="100" w:afterAutospacing="1"/>
      </w:pPr>
    </w:p>
    <w:p w14:paraId="7893F41F" w14:textId="0EF56443" w:rsidR="00EC4BAA" w:rsidRPr="00946895" w:rsidRDefault="00EC4BAA" w:rsidP="00EC4BAA">
      <w:pPr>
        <w:pStyle w:val="2"/>
      </w:pPr>
      <w:r>
        <w:lastRenderedPageBreak/>
        <w:t xml:space="preserve">Средства управления задачами </w:t>
      </w:r>
      <w:r>
        <w:rPr>
          <w:lang w:val="en-US"/>
        </w:rPr>
        <w:t>bash</w:t>
      </w:r>
    </w:p>
    <w:p w14:paraId="5B212C63" w14:textId="77777777" w:rsidR="00EC4BAA" w:rsidRDefault="00EC4BAA" w:rsidP="00EC4BAA">
      <w:r>
        <w:t>По умолчанию процессы запускаются в активном режиме, “на переднем плане”.</w:t>
      </w:r>
    </w:p>
    <w:p w14:paraId="6E3D5532" w14:textId="77777777" w:rsidR="00EC4BAA" w:rsidRDefault="00EC4BAA" w:rsidP="00EC4BAA">
      <w:r>
        <w:t>●Сtrl + С: прервать</w:t>
      </w:r>
    </w:p>
    <w:p w14:paraId="3B85BDC7" w14:textId="77777777" w:rsidR="00EC4BAA" w:rsidRDefault="00EC4BAA" w:rsidP="00EC4BAA">
      <w:r>
        <w:t>●Ctrl + D: завершить</w:t>
      </w:r>
    </w:p>
    <w:p w14:paraId="49CD34B9" w14:textId="77777777" w:rsidR="00EC4BAA" w:rsidRDefault="00EC4BAA" w:rsidP="00EC4BAA">
      <w:r>
        <w:t>●Ctrl + Z: отправить в фон, background, bg</w:t>
      </w:r>
    </w:p>
    <w:p w14:paraId="3C61F60F" w14:textId="77777777" w:rsidR="00EC4BAA" w:rsidRDefault="00EC4BAA" w:rsidP="00EC4BAA">
      <w:r>
        <w:t>●Ctrl + S, Ctrl + Q: приостановить и продолжить</w:t>
      </w:r>
    </w:p>
    <w:p w14:paraId="700C237F" w14:textId="77777777" w:rsidR="00EC4BAA" w:rsidRDefault="00EC4BAA" w:rsidP="00EC4BAA">
      <w:r>
        <w:t>Управление фоновыми задачами (“заднего плана”):</w:t>
      </w:r>
    </w:p>
    <w:p w14:paraId="408AFE1D" w14:textId="77777777" w:rsidR="00EC4BAA" w:rsidRDefault="00EC4BAA" w:rsidP="00EC4BAA">
      <w:r>
        <w:t>●</w:t>
      </w:r>
      <w:r>
        <w:rPr>
          <w:rFonts w:ascii="Courier New" w:hAnsi="Courier New" w:cs="Courier New"/>
        </w:rPr>
        <w:t>jobs</w:t>
      </w:r>
      <w:r>
        <w:t>: посмотреть список</w:t>
      </w:r>
    </w:p>
    <w:p w14:paraId="48880267" w14:textId="77777777" w:rsidR="00EC4BAA" w:rsidRDefault="00EC4BAA" w:rsidP="00EC4BAA">
      <w:pPr>
        <w:rPr>
          <w:rFonts w:ascii="Courier New" w:hAnsi="Courier New" w:cs="Courier New"/>
        </w:rPr>
      </w:pPr>
      <w:r>
        <w:t>●</w:t>
      </w:r>
      <w:r>
        <w:rPr>
          <w:rFonts w:ascii="Courier New" w:hAnsi="Courier New" w:cs="Courier New"/>
        </w:rPr>
        <w:t>fg %&lt;id&gt;</w:t>
      </w:r>
    </w:p>
    <w:p w14:paraId="0248A336" w14:textId="77777777" w:rsidR="00EC4BAA" w:rsidRDefault="00EC4BAA" w:rsidP="00EC4BAA">
      <w:r>
        <w:t>Планирование выполнения задач в будущем:</w:t>
      </w:r>
    </w:p>
    <w:p w14:paraId="767C8B82" w14:textId="05E15F99" w:rsidR="00EC4BAA" w:rsidRDefault="00EC4BAA" w:rsidP="00EC4BAA">
      <w:r>
        <w:t>●</w:t>
      </w:r>
      <w:r>
        <w:rPr>
          <w:rFonts w:ascii="Courier New" w:hAnsi="Courier New" w:cs="Courier New"/>
        </w:rPr>
        <w:t>at</w:t>
      </w:r>
      <w:r>
        <w:t xml:space="preserve"> / </w:t>
      </w:r>
      <w:r>
        <w:rPr>
          <w:rFonts w:ascii="Courier New" w:hAnsi="Courier New" w:cs="Courier New"/>
        </w:rPr>
        <w:t>atq</w:t>
      </w:r>
      <w:r>
        <w:t xml:space="preserve"> / </w:t>
      </w:r>
      <w:r>
        <w:rPr>
          <w:rFonts w:ascii="Courier New" w:hAnsi="Courier New" w:cs="Courier New"/>
        </w:rPr>
        <w:t>atrm</w:t>
      </w:r>
    </w:p>
    <w:p w14:paraId="766ACDC7" w14:textId="321D2F26" w:rsidR="00EC4BAA" w:rsidRDefault="00EC4BAA" w:rsidP="00EA69FF">
      <w:pPr>
        <w:tabs>
          <w:tab w:val="num" w:pos="720"/>
        </w:tabs>
        <w:spacing w:before="60" w:after="100" w:afterAutospacing="1"/>
      </w:pPr>
    </w:p>
    <w:p w14:paraId="4804BC41" w14:textId="77777777" w:rsidR="00876E12" w:rsidRDefault="00876E12" w:rsidP="00876E12">
      <w:pPr>
        <w:pStyle w:val="2"/>
      </w:pPr>
      <w:r>
        <w:rPr>
          <w:shd w:val="clear" w:color="auto" w:fill="FFFFFF"/>
        </w:rPr>
        <w:t>Изучайте инструменты, которые используете</w:t>
      </w:r>
    </w:p>
    <w:p w14:paraId="5A6D955C" w14:textId="77777777" w:rsidR="00876E12" w:rsidRDefault="00876E12" w:rsidP="00876E12">
      <w:r>
        <w:t>●Размеры/шрифты/темы</w:t>
      </w:r>
    </w:p>
    <w:p w14:paraId="7CD84F4A" w14:textId="77777777" w:rsidR="00876E12" w:rsidRDefault="00876E12" w:rsidP="00876E12">
      <w:r>
        <w:t>●$PS1</w:t>
      </w:r>
    </w:p>
    <w:p w14:paraId="2E4CAC5C" w14:textId="77777777" w:rsidR="00876E12" w:rsidRDefault="00876E12" w:rsidP="00876E12">
      <w:r>
        <w:t>●Базовое поведение можно менять – stty -ixon и Ctrl + S</w:t>
      </w:r>
    </w:p>
    <w:p w14:paraId="2FD4CE25" w14:textId="77777777" w:rsidR="00876E12" w:rsidRDefault="00876E12" w:rsidP="00876E12">
      <w:r>
        <w:t>●Горячие клавиши: Esc + ., !!</w:t>
      </w:r>
    </w:p>
    <w:p w14:paraId="05638830" w14:textId="77777777" w:rsidR="00876E12" w:rsidRDefault="00876E12" w:rsidP="00876E12">
      <w:r>
        <w:t>●Emacs-режим vs vi-режим</w:t>
      </w:r>
    </w:p>
    <w:p w14:paraId="752F62E5" w14:textId="28CD8AB2" w:rsidR="00876E12" w:rsidRDefault="00876E12" w:rsidP="00876E12">
      <w:pPr>
        <w:rPr>
          <w:sz w:val="19"/>
          <w:szCs w:val="19"/>
        </w:rPr>
      </w:pPr>
      <w:r>
        <w:t>●shopts (dotglob)</w:t>
      </w:r>
    </w:p>
    <w:p w14:paraId="704EA760" w14:textId="1478107A" w:rsidR="00876E12" w:rsidRDefault="00876E12" w:rsidP="00876E12">
      <w:pPr>
        <w:rPr>
          <w:sz w:val="19"/>
          <w:szCs w:val="19"/>
        </w:rPr>
      </w:pPr>
    </w:p>
    <w:p w14:paraId="501FCDDA" w14:textId="77777777" w:rsidR="00876E12" w:rsidRDefault="00876E12" w:rsidP="00876E12">
      <w:pPr>
        <w:pStyle w:val="1"/>
      </w:pPr>
    </w:p>
    <w:p w14:paraId="2F2BDEBE" w14:textId="699E3337" w:rsidR="00876E12" w:rsidRDefault="00876E12" w:rsidP="00876E12">
      <w:pPr>
        <w:pStyle w:val="1"/>
      </w:pPr>
      <w:r>
        <w:t>Стандартные потоки ввода-вывода: stdin, stdout, stderr</w:t>
      </w:r>
    </w:p>
    <w:p w14:paraId="751FBEA9" w14:textId="5DE258FF" w:rsidR="00876E12" w:rsidRDefault="00876E12" w:rsidP="00876E12">
      <w:pPr>
        <w:rPr>
          <w:lang w:eastAsia="en-US"/>
        </w:rPr>
      </w:pPr>
    </w:p>
    <w:p w14:paraId="5741F699" w14:textId="77777777" w:rsidR="00876E12" w:rsidRDefault="00876E12" w:rsidP="00876E12">
      <w:pPr>
        <w:pStyle w:val="2"/>
      </w:pPr>
      <w:r>
        <w:t>Как shell понимает, откуда ждать ввод и куда направлять вывод?</w:t>
      </w:r>
    </w:p>
    <w:p w14:paraId="4F7D155D" w14:textId="77777777" w:rsidR="00876E12" w:rsidRPr="00876E12" w:rsidRDefault="00876E12" w:rsidP="00876E12">
      <w:pPr>
        <w:rPr>
          <w:lang w:eastAsia="en-US"/>
        </w:rPr>
      </w:pPr>
    </w:p>
    <w:p w14:paraId="626AE6D5" w14:textId="77777777" w:rsidR="00856921" w:rsidRDefault="00876E12" w:rsidP="00876E12">
      <w:pPr>
        <w:rPr>
          <w:rFonts w:ascii="Courier New" w:hAnsi="Courier New" w:cs="Courier New"/>
          <w:sz w:val="22"/>
          <w:szCs w:val="22"/>
        </w:rPr>
      </w:pPr>
      <w:r>
        <w:t>На прошлой лекции мы познакомились с несколькими командами, которые предполагают ввод...</w:t>
      </w:r>
    </w:p>
    <w:p w14:paraId="78DD9E43" w14:textId="77777777" w:rsidR="00F04FAE" w:rsidRPr="00946895" w:rsidRDefault="00876E12" w:rsidP="00876E12">
      <w:pPr>
        <w:rPr>
          <w:rFonts w:ascii="Courier New" w:hAnsi="Courier New" w:cs="Courier New"/>
          <w:sz w:val="22"/>
          <w:szCs w:val="22"/>
          <w:lang w:val="en-US"/>
        </w:rPr>
      </w:pPr>
      <w:r>
        <w:rPr>
          <w:rFonts w:ascii="Courier New" w:hAnsi="Courier New" w:cs="Courier New"/>
          <w:sz w:val="22"/>
          <w:szCs w:val="22"/>
        </w:rPr>
        <w:t xml:space="preserve"> </w:t>
      </w:r>
      <w:r w:rsidR="00F04FAE">
        <w:rPr>
          <w:rFonts w:ascii="Courier New" w:hAnsi="Courier New" w:cs="Courier New"/>
          <w:sz w:val="22"/>
          <w:szCs w:val="22"/>
          <w:lang w:val="en-US"/>
        </w:rPr>
        <w:t>$</w:t>
      </w:r>
      <w:r w:rsidRPr="00946895">
        <w:rPr>
          <w:rFonts w:ascii="Courier New" w:hAnsi="Courier New" w:cs="Courier New"/>
          <w:sz w:val="22"/>
          <w:szCs w:val="22"/>
          <w:lang w:val="en-US"/>
        </w:rPr>
        <w:t>read new_varHello world!</w:t>
      </w:r>
    </w:p>
    <w:p w14:paraId="4E761B3E" w14:textId="690D70D8" w:rsidR="00F04FAE" w:rsidRPr="00946895" w:rsidRDefault="00876E12" w:rsidP="00876E12">
      <w:pPr>
        <w:rPr>
          <w:lang w:val="en-US"/>
        </w:rPr>
      </w:pPr>
      <w:r w:rsidRPr="00946895">
        <w:rPr>
          <w:lang w:val="en-US"/>
        </w:rPr>
        <w:t xml:space="preserve">... </w:t>
      </w:r>
      <w:r>
        <w:t>и</w:t>
      </w:r>
      <w:r w:rsidRPr="00946895">
        <w:rPr>
          <w:lang w:val="en-US"/>
        </w:rPr>
        <w:t xml:space="preserve"> </w:t>
      </w:r>
      <w:r>
        <w:t>вывод</w:t>
      </w:r>
      <w:r w:rsidRPr="00946895">
        <w:rPr>
          <w:lang w:val="en-US"/>
        </w:rPr>
        <w:t xml:space="preserve"> </w:t>
      </w:r>
      <w:r>
        <w:t>данных</w:t>
      </w:r>
      <w:r w:rsidRPr="00946895">
        <w:rPr>
          <w:lang w:val="en-US"/>
        </w:rPr>
        <w:t>:</w:t>
      </w:r>
    </w:p>
    <w:p w14:paraId="3A7CA8E7" w14:textId="5B688BBF" w:rsidR="00F04FAE" w:rsidRDefault="00F04FAE" w:rsidP="00F04FAE">
      <w:r>
        <w:rPr>
          <w:rFonts w:ascii="Courier New" w:hAnsi="Courier New" w:cs="Courier New"/>
          <w:sz w:val="22"/>
          <w:szCs w:val="22"/>
        </w:rPr>
        <w:t>~$ echo $new_varHello world!</w:t>
      </w:r>
    </w:p>
    <w:p w14:paraId="43AEECA7" w14:textId="77777777" w:rsidR="00F04FAE" w:rsidRDefault="00F04FAE" w:rsidP="00876E12"/>
    <w:p w14:paraId="379F6AD5" w14:textId="77777777" w:rsidR="00F04FAE" w:rsidRDefault="00876E12" w:rsidP="00876E12">
      <w:r>
        <w:t>Когда вы работаете в терминале за локальным компьютером, может показаться само собой разумеющимся, что ввод и вывод в сессии происходит с физически подключенных устройств (ваша клавиатура, экран вашего компьютера).</w:t>
      </w:r>
    </w:p>
    <w:p w14:paraId="321EFB5F" w14:textId="48F344B3" w:rsidR="00876E12" w:rsidRPr="00F04FAE" w:rsidRDefault="00876E12" w:rsidP="00876E12">
      <w:r>
        <w:t>Но всегда ли это так, и как именно оболочка принимает решение об обращении с потоками данных</w:t>
      </w:r>
      <w:r w:rsidR="00F04FAE" w:rsidRPr="00F04FAE">
        <w:t>?</w:t>
      </w:r>
    </w:p>
    <w:p w14:paraId="15C1A6F6" w14:textId="79D2451E" w:rsidR="00876E12" w:rsidRDefault="00876E12" w:rsidP="00EA69FF">
      <w:pPr>
        <w:tabs>
          <w:tab w:val="num" w:pos="720"/>
        </w:tabs>
        <w:spacing w:before="60" w:after="100" w:afterAutospacing="1"/>
      </w:pPr>
    </w:p>
    <w:p w14:paraId="26322EED" w14:textId="77777777" w:rsidR="00F04FAE" w:rsidRDefault="00F04FAE" w:rsidP="00F04FAE">
      <w:pPr>
        <w:rPr>
          <w:rFonts w:ascii="Arial" w:hAnsi="Arial" w:cs="Arial"/>
          <w:sz w:val="56"/>
          <w:szCs w:val="56"/>
        </w:rPr>
      </w:pPr>
      <w:r w:rsidRPr="00F04FAE">
        <w:rPr>
          <w:rStyle w:val="30"/>
        </w:rPr>
        <w:t>Потоки данных – одна из абстракций ОС</w:t>
      </w:r>
      <w:r>
        <w:rPr>
          <w:rFonts w:ascii="Arial" w:hAnsi="Arial" w:cs="Arial"/>
          <w:sz w:val="56"/>
          <w:szCs w:val="56"/>
        </w:rPr>
        <w:t xml:space="preserve"> </w:t>
      </w:r>
    </w:p>
    <w:p w14:paraId="72187A93" w14:textId="77777777" w:rsidR="00F04FAE" w:rsidRDefault="00F04FAE" w:rsidP="00F04FAE">
      <w:r w:rsidRPr="00F04FAE">
        <w:t>Использовать в программах прямой доступ к устройствам через драйвер – не универсально. Например, у удаленного сервера нет физической клавиатуры, но он как-то должен получить команды, переданные с вашей клавиатуры.</w:t>
      </w:r>
    </w:p>
    <w:p w14:paraId="552923ED" w14:textId="77777777" w:rsidR="00F04FAE" w:rsidRDefault="00F04FAE" w:rsidP="00F04FAE">
      <w:r w:rsidRPr="00F04FAE">
        <w:t>●stdin или standard input – стандартный ввод, условный номер 0</w:t>
      </w:r>
    </w:p>
    <w:p w14:paraId="05071218" w14:textId="77777777" w:rsidR="00F04FAE" w:rsidRDefault="00F04FAE" w:rsidP="00F04FAE">
      <w:pPr>
        <w:ind w:firstLine="360"/>
      </w:pPr>
      <w:r w:rsidRPr="00F04FAE">
        <w:t>○ввод команды и ее аргументов в shell: ls -l, man ls</w:t>
      </w:r>
    </w:p>
    <w:p w14:paraId="72B1FE42" w14:textId="77777777" w:rsidR="00F04FAE" w:rsidRDefault="00F04FAE" w:rsidP="00F04FAE">
      <w:r w:rsidRPr="00F04FAE">
        <w:t>●stdout или standard output – стандартный вывод, условный номер 1</w:t>
      </w:r>
    </w:p>
    <w:p w14:paraId="4E6690C5" w14:textId="77777777" w:rsidR="00F04FAE" w:rsidRDefault="00F04FAE" w:rsidP="00F04FAE">
      <w:pPr>
        <w:ind w:firstLine="360"/>
      </w:pPr>
      <w:r w:rsidRPr="00F04FAE">
        <w:t>○вывод результата работы команды: листинг директорий ls, документация man</w:t>
      </w:r>
    </w:p>
    <w:p w14:paraId="7C8B8244" w14:textId="77777777" w:rsidR="00F04FAE" w:rsidRDefault="00F04FAE" w:rsidP="00F04FAE">
      <w:r w:rsidRPr="00F04FAE">
        <w:t>●stderr или standard error – стандартный вывод ошибок, условный номер 2</w:t>
      </w:r>
    </w:p>
    <w:p w14:paraId="29AC7E8D" w14:textId="77777777" w:rsidR="00F04FAE" w:rsidRDefault="00F04FAE" w:rsidP="00F04FAE">
      <w:pPr>
        <w:ind w:firstLine="360"/>
      </w:pPr>
      <w:r w:rsidRPr="00F04FAE">
        <w:lastRenderedPageBreak/>
        <w:t>○вывод ошибок при работе команды: сообщение о вызове ls на несуществующую директорию, man на отсутствующую команду</w:t>
      </w:r>
    </w:p>
    <w:p w14:paraId="17592F75" w14:textId="77777777" w:rsidR="004715C7" w:rsidRDefault="004715C7" w:rsidP="00F04FAE"/>
    <w:p w14:paraId="120D97CB" w14:textId="417DEF7C" w:rsidR="00F04FAE" w:rsidRDefault="00F04FAE" w:rsidP="00F04FAE">
      <w:r w:rsidRPr="00F04FAE">
        <w:t>Потоки могут не</w:t>
      </w:r>
      <w:r>
        <w:rPr>
          <w:rFonts w:ascii="Arial" w:hAnsi="Arial" w:cs="Arial"/>
          <w:sz w:val="30"/>
          <w:szCs w:val="30"/>
        </w:rPr>
        <w:t xml:space="preserve"> </w:t>
      </w:r>
      <w:r w:rsidRPr="00F04FAE">
        <w:t>содержать данных:</w:t>
      </w:r>
    </w:p>
    <w:p w14:paraId="1D7C3806" w14:textId="77777777" w:rsidR="004715C7" w:rsidRDefault="00F04FAE" w:rsidP="00F04FAE">
      <w:r w:rsidRPr="00F04FAE">
        <w:t>●в случае успеха $</w:t>
      </w:r>
      <w:r w:rsidRPr="004715C7">
        <w:rPr>
          <w:b/>
          <w:bCs/>
        </w:rPr>
        <w:t>cp</w:t>
      </w:r>
      <w:r w:rsidRPr="00F04FAE">
        <w:t xml:space="preserve"> без дополнительных опций не сообщит об успешном копировании,</w:t>
      </w:r>
    </w:p>
    <w:p w14:paraId="198652DC" w14:textId="266C22B5" w:rsidR="00F04FAE" w:rsidRDefault="00F04FAE" w:rsidP="00F04FAE">
      <w:r w:rsidRPr="00F04FAE">
        <w:t>●не о чем будет сообщать и в потоке ошибок.</w:t>
      </w:r>
    </w:p>
    <w:p w14:paraId="686AE9EB" w14:textId="77777777" w:rsidR="004715C7" w:rsidRDefault="004715C7" w:rsidP="004715C7">
      <w:pPr>
        <w:pStyle w:val="1"/>
      </w:pPr>
      <w:r>
        <w:t>Процессы</w:t>
      </w:r>
    </w:p>
    <w:p w14:paraId="623D224D" w14:textId="77777777" w:rsidR="004715C7" w:rsidRDefault="004715C7" w:rsidP="004715C7">
      <w:r>
        <w:t>Процесс – экземпляр запущенной программы.</w:t>
      </w:r>
    </w:p>
    <w:p w14:paraId="355A94A6" w14:textId="77777777" w:rsidR="004715C7" w:rsidRDefault="004715C7" w:rsidP="004715C7">
      <w:r>
        <w:t>Находясь в bash и вызывая внешние по отношению к оболочке программы (вспоминая первую лекцию – не builtin или не keyword, они как раз выполнятся внутри bash), мы порождаем новые процессы.</w:t>
      </w:r>
    </w:p>
    <w:p w14:paraId="5211416B" w14:textId="6F056650" w:rsidR="004715C7" w:rsidRDefault="004715C7" w:rsidP="004715C7">
      <w:r>
        <w:t>Хотя многие простые команды могут отработать и завершиться быстро, во время своего существования эти короткоживущие процессы также полноправны в системе как и, скажем, сам bash, или долгие ”тяжелые” процессы вроде виртуальных машин Java</w:t>
      </w:r>
    </w:p>
    <w:p w14:paraId="3D330C3D" w14:textId="6A695FB1" w:rsidR="004715C7" w:rsidRDefault="004715C7" w:rsidP="004715C7"/>
    <w:p w14:paraId="343FFACF" w14:textId="77777777" w:rsidR="004715C7" w:rsidRDefault="004715C7" w:rsidP="004715C7">
      <w:pPr>
        <w:pStyle w:val="2"/>
      </w:pPr>
      <w:r>
        <w:t>Нумерация файловых дескрипторов</w:t>
      </w:r>
    </w:p>
    <w:p w14:paraId="4289F977" w14:textId="77777777" w:rsidR="004715C7" w:rsidRDefault="004715C7" w:rsidP="004715C7">
      <w:r>
        <w:t>Цифры 0, 1 и 2 называются файловыми дескрипторами (file descriptors, FD) и в общем случае стандартный процесс Linux содержит эти потоки данных по умолчанию.</w:t>
      </w:r>
    </w:p>
    <w:p w14:paraId="62BDB636" w14:textId="77777777" w:rsidR="004715C7" w:rsidRDefault="004715C7" w:rsidP="004715C7">
      <w:r>
        <w:t>Как увидеть данные потоки, если известны лишь их абстрактные номера?</w:t>
      </w:r>
    </w:p>
    <w:p w14:paraId="6001E58F" w14:textId="423412B0" w:rsidR="004715C7" w:rsidRDefault="004715C7" w:rsidP="004715C7">
      <w:r>
        <w:t xml:space="preserve">Здесь нам поможет </w:t>
      </w:r>
      <w:r w:rsidRPr="004715C7">
        <w:rPr>
          <w:b/>
          <w:bCs/>
        </w:rPr>
        <w:t>lsof</w:t>
      </w:r>
      <w:r>
        <w:t xml:space="preserve"> (list open files), или список открытых файлов.</w:t>
      </w:r>
    </w:p>
    <w:p w14:paraId="6788F9D7" w14:textId="77777777" w:rsidR="004715C7" w:rsidRDefault="004715C7" w:rsidP="004715C7"/>
    <w:p w14:paraId="12725A38" w14:textId="47FBC7CC" w:rsidR="007E1BC5" w:rsidRDefault="007E1BC5" w:rsidP="007E1BC5">
      <w:pPr>
        <w:pStyle w:val="2"/>
      </w:pPr>
      <w:r>
        <w:t>Отношение файлов, файловых дескрипторов и стандартных потоков</w:t>
      </w:r>
    </w:p>
    <w:p w14:paraId="573EDF40" w14:textId="77777777" w:rsidR="007E1BC5" w:rsidRDefault="007E1BC5" w:rsidP="007E1BC5">
      <w:r>
        <w:t>Вы спросите, причем здесь список открытых файлов, и почему вдруг файловые дескрипторы, если мы хотим посмотреть на стандартные потоки процесса?</w:t>
      </w:r>
    </w:p>
    <w:p w14:paraId="122E7158" w14:textId="77777777" w:rsidR="007E1BC5" w:rsidRDefault="007E1BC5" w:rsidP="007E1BC5">
      <w:r>
        <w:t>Нередко встречается выражение “все в Linux является файлом”, и в данном случае эта фраза поможет ответить на заданный вопрос: у потоков std{in,out,err}существует виртуальное файловое представление.</w:t>
      </w:r>
    </w:p>
    <w:p w14:paraId="15384CB6" w14:textId="22076EB2" w:rsidR="007E1BC5" w:rsidRDefault="007E1BC5" w:rsidP="007E1BC5">
      <w:r>
        <w:t>Открытие любых файлов приводит к выделению им файловых дескрипторов, все они получают номера.</w:t>
      </w:r>
    </w:p>
    <w:p w14:paraId="212CB274" w14:textId="77777777" w:rsidR="007E1BC5" w:rsidRPr="007E1BC5" w:rsidRDefault="007E1BC5" w:rsidP="007E1BC5">
      <w:pPr>
        <w:rPr>
          <w:lang w:eastAsia="en-US"/>
        </w:rPr>
      </w:pPr>
    </w:p>
    <w:p w14:paraId="0F7729D5" w14:textId="77777777" w:rsidR="007E1BC5" w:rsidRDefault="007E1BC5" w:rsidP="007E1BC5">
      <w:pPr>
        <w:pStyle w:val="2"/>
      </w:pPr>
      <w:r>
        <w:rPr>
          <w:shd w:val="clear" w:color="auto" w:fill="FFFFFF"/>
        </w:rPr>
        <w:t>Псевдо-файловые системы /dev и /proc</w:t>
      </w:r>
    </w:p>
    <w:p w14:paraId="6593FB76" w14:textId="77777777" w:rsidR="007E1BC5" w:rsidRDefault="007E1BC5" w:rsidP="007E1BC5">
      <w:r>
        <w:t xml:space="preserve">Мы уже рассматривали операции над реальными файлами, находящимися на существующей файловой системе: научились их просматривать </w:t>
      </w:r>
      <w:r>
        <w:rPr>
          <w:rFonts w:ascii="Courier New" w:hAnsi="Courier New" w:cs="Courier New"/>
        </w:rPr>
        <w:t>cat</w:t>
      </w:r>
      <w:r>
        <w:t xml:space="preserve"> или </w:t>
      </w:r>
      <w:r>
        <w:rPr>
          <w:rFonts w:ascii="Courier New" w:hAnsi="Courier New" w:cs="Courier New"/>
        </w:rPr>
        <w:t>less</w:t>
      </w:r>
      <w:r>
        <w:t xml:space="preserve">, перемещать </w:t>
      </w:r>
      <w:r>
        <w:rPr>
          <w:rFonts w:ascii="Courier New" w:hAnsi="Courier New" w:cs="Courier New"/>
        </w:rPr>
        <w:t>mv</w:t>
      </w:r>
      <w:r>
        <w:t xml:space="preserve">, удалять </w:t>
      </w:r>
      <w:r>
        <w:rPr>
          <w:rFonts w:ascii="Courier New" w:hAnsi="Courier New" w:cs="Courier New"/>
        </w:rPr>
        <w:t>rm</w:t>
      </w:r>
      <w:r>
        <w:t xml:space="preserve"> и т.д.</w:t>
      </w:r>
    </w:p>
    <w:p w14:paraId="45641B9D" w14:textId="77777777" w:rsidR="007E1BC5" w:rsidRDefault="007E1BC5" w:rsidP="007E1BC5">
      <w:r>
        <w:t>Кроме файловых систем, предназначенных для работы с физическими накопителями, в Linux существуют и виртуальные псевдо-файловые системы, две из которых мы сегодня затронем:</w:t>
      </w:r>
    </w:p>
    <w:p w14:paraId="664FF47E" w14:textId="77777777" w:rsidR="007E1BC5" w:rsidRDefault="007E1BC5" w:rsidP="007E1BC5">
      <w:r>
        <w:t>●/dev (файловое представление устройств)</w:t>
      </w:r>
    </w:p>
    <w:p w14:paraId="32424EC7" w14:textId="2C8430C6" w:rsidR="007E1BC5" w:rsidRDefault="007E1BC5" w:rsidP="007E1BC5">
      <w:r>
        <w:t>●/proc (файловое представление структур ядра)</w:t>
      </w:r>
    </w:p>
    <w:p w14:paraId="12B284A4" w14:textId="24637A70" w:rsidR="00F04FAE" w:rsidRDefault="00F04FAE" w:rsidP="00EA69FF">
      <w:pPr>
        <w:tabs>
          <w:tab w:val="num" w:pos="720"/>
        </w:tabs>
        <w:spacing w:before="60" w:after="100" w:afterAutospacing="1"/>
      </w:pPr>
    </w:p>
    <w:p w14:paraId="5A4AB4A5" w14:textId="77777777" w:rsidR="007E1BC5" w:rsidRDefault="007E1BC5" w:rsidP="007E1BC5">
      <w:pPr>
        <w:pStyle w:val="2"/>
      </w:pPr>
      <w:r>
        <w:t>Read-only действия с псевдо-файловыми системами</w:t>
      </w:r>
    </w:p>
    <w:p w14:paraId="754EAA95" w14:textId="77777777" w:rsidR="007E1BC5" w:rsidRDefault="007E1BC5" w:rsidP="007E1BC5">
      <w:r w:rsidRPr="007E1BC5">
        <w:t>Базовые операции с виртуальными служебными файловыми системами не отличаются от реальных файлов и директорий:</w:t>
      </w:r>
    </w:p>
    <w:p w14:paraId="1120F493" w14:textId="77777777" w:rsidR="006746E7" w:rsidRDefault="007E1BC5" w:rsidP="007E1BC5">
      <w:r>
        <w:t>~$ ls /proc/up*</w:t>
      </w:r>
    </w:p>
    <w:p w14:paraId="3A3F261B" w14:textId="2B485C1E" w:rsidR="007E1BC5" w:rsidRDefault="007E1BC5" w:rsidP="006746E7">
      <w:pPr>
        <w:ind w:firstLine="708"/>
      </w:pPr>
      <w:r>
        <w:t>/proc/</w:t>
      </w:r>
      <w:r w:rsidR="006746E7">
        <w:t>uptime</w:t>
      </w:r>
    </w:p>
    <w:p w14:paraId="3E5CCD44" w14:textId="77777777" w:rsidR="006746E7" w:rsidRDefault="007E1BC5" w:rsidP="007E1BC5">
      <w:r>
        <w:t>~$ cat /proc/</w:t>
      </w:r>
      <w:r w:rsidR="006746E7" w:rsidRPr="006746E7">
        <w:t xml:space="preserve"> </w:t>
      </w:r>
      <w:r w:rsidR="006746E7">
        <w:t>uptime</w:t>
      </w:r>
      <w:r>
        <w:t xml:space="preserve"> # время со включения в секундах, время в idle</w:t>
      </w:r>
      <w:r w:rsidR="006746E7" w:rsidRPr="006746E7">
        <w:t xml:space="preserve"> </w:t>
      </w:r>
    </w:p>
    <w:p w14:paraId="2EF43A15" w14:textId="5C442C1A" w:rsidR="006746E7" w:rsidRDefault="007E1BC5" w:rsidP="006746E7">
      <w:pPr>
        <w:ind w:firstLine="708"/>
      </w:pPr>
      <w:r>
        <w:t>2465.32 1911.94</w:t>
      </w:r>
    </w:p>
    <w:p w14:paraId="4D62C3F3" w14:textId="77777777" w:rsidR="006746E7" w:rsidRDefault="006746E7" w:rsidP="006746E7"/>
    <w:p w14:paraId="15860BA2" w14:textId="093B9228" w:rsidR="007E1BC5" w:rsidRDefault="007E1BC5" w:rsidP="006746E7">
      <w:r>
        <w:lastRenderedPageBreak/>
        <w:t>Каталог /proc содержит множество сервисной информации, которая является актуальной на момент просмотра и постоянно изменяется.</w:t>
      </w:r>
    </w:p>
    <w:p w14:paraId="2ADB6470" w14:textId="77777777" w:rsidR="006746E7" w:rsidRDefault="006746E7" w:rsidP="006746E7"/>
    <w:p w14:paraId="1448DEC3" w14:textId="4A96AAD1" w:rsidR="006746E7" w:rsidRDefault="006746E7" w:rsidP="006746E7">
      <w:r w:rsidRPr="006746E7">
        <w:rPr>
          <w:rStyle w:val="20"/>
        </w:rPr>
        <w:t>Чтение из /dev на примере клавиатуры</w:t>
      </w:r>
    </w:p>
    <w:p w14:paraId="2B737DB8" w14:textId="77777777" w:rsidR="006746E7" w:rsidRDefault="006746E7" w:rsidP="006746E7">
      <w:r>
        <w:t>Среди прочего в /dev представлены и физические устройства, такие как мышь и клавиатура. Это “виртуальные” файлы, представление которых реализуют драйверы. Почитаем из устройства клавиатуры:</w:t>
      </w:r>
    </w:p>
    <w:p w14:paraId="1C33737E" w14:textId="77777777" w:rsidR="006746E7" w:rsidRDefault="006746E7" w:rsidP="006746E7">
      <w:pPr>
        <w:rPr>
          <w:rFonts w:ascii="Courier New" w:hAnsi="Courier New" w:cs="Courier New"/>
          <w:sz w:val="22"/>
          <w:szCs w:val="22"/>
        </w:rPr>
      </w:pPr>
      <w:r>
        <w:rPr>
          <w:rFonts w:ascii="Courier New" w:hAnsi="Courier New" w:cs="Courier New"/>
          <w:sz w:val="22"/>
          <w:szCs w:val="22"/>
        </w:rPr>
        <w:t>evtest /dev/input/event2</w:t>
      </w:r>
    </w:p>
    <w:p w14:paraId="12FF94AB" w14:textId="77777777" w:rsidR="006746E7" w:rsidRDefault="006746E7" w:rsidP="006746E7">
      <w:pPr>
        <w:rPr>
          <w:rFonts w:ascii="Courier New" w:hAnsi="Courier New" w:cs="Courier New"/>
          <w:sz w:val="22"/>
          <w:szCs w:val="22"/>
        </w:rPr>
      </w:pPr>
    </w:p>
    <w:p w14:paraId="0EF32245" w14:textId="71F70EE7" w:rsidR="006746E7" w:rsidRDefault="006746E7" w:rsidP="006746E7">
      <w:r>
        <w:t>Этот выходной поток данных может являться входным для ожидающей ввода программы.</w:t>
      </w:r>
    </w:p>
    <w:p w14:paraId="2E03A942" w14:textId="5D810DD6" w:rsidR="006746E7" w:rsidRDefault="006746E7" w:rsidP="00D92A24">
      <w:pPr>
        <w:pStyle w:val="2"/>
      </w:pPr>
    </w:p>
    <w:p w14:paraId="6F01ABA7" w14:textId="77777777" w:rsidR="00D92A24" w:rsidRPr="00D92A24" w:rsidRDefault="00D92A24" w:rsidP="00D92A24">
      <w:pPr>
        <w:pStyle w:val="2"/>
      </w:pPr>
      <w:r w:rsidRPr="00D92A24">
        <w:t>Атрибуты процессов: PID</w:t>
      </w:r>
    </w:p>
    <w:p w14:paraId="0252D743" w14:textId="2AAD5357" w:rsidR="00D92A24" w:rsidRDefault="00D92A24" w:rsidP="00D92A24">
      <w:r>
        <w:t>Чтобы воспользоваться lsof и исследовать потоки данных, нам необходимо знать базовые атрибуты процесса – ведь к нему, как минимум, надо как-то обратиться.</w:t>
      </w:r>
    </w:p>
    <w:p w14:paraId="5048FEE1" w14:textId="77777777" w:rsidR="00D92A24" w:rsidRDefault="00D92A24" w:rsidP="00D92A24"/>
    <w:p w14:paraId="52386825" w14:textId="77777777" w:rsidR="00D92A24" w:rsidRDefault="00D92A24" w:rsidP="00D92A24">
      <w:r>
        <w:t xml:space="preserve">PID, Process IDentifier - числовой идентификатор процесса, однозначно его определяющий. Находясь в shell, мы можем узнать собственный PID через зарезервированную переменную </w:t>
      </w:r>
    </w:p>
    <w:p w14:paraId="404AE21A" w14:textId="1B66CFA3" w:rsidR="00D92A24" w:rsidRDefault="00D92A24" w:rsidP="00D92A24">
      <w:r>
        <w:t>$:</w:t>
      </w:r>
      <w:r>
        <w:rPr>
          <w:rFonts w:ascii="Courier New" w:hAnsi="Courier New" w:cs="Courier New"/>
        </w:rPr>
        <w:t>echo $$</w:t>
      </w:r>
    </w:p>
    <w:p w14:paraId="566304F9" w14:textId="59003BAA" w:rsidR="00D92A24" w:rsidRDefault="00D92A24" w:rsidP="00D92A24"/>
    <w:p w14:paraId="334FA4EB" w14:textId="77777777" w:rsidR="00D92A24" w:rsidRDefault="00D92A24" w:rsidP="00D92A24">
      <w:r w:rsidRPr="00D92A24">
        <w:t>Для задач:</w:t>
      </w:r>
      <w:r>
        <w:rPr>
          <w:rFonts w:ascii="Arial" w:hAnsi="Arial" w:cs="Arial"/>
          <w:sz w:val="30"/>
          <w:szCs w:val="30"/>
        </w:rPr>
        <w:t xml:space="preserve"> </w:t>
      </w:r>
      <w:r w:rsidRPr="00D92A24">
        <w:t>jobs -l</w:t>
      </w:r>
    </w:p>
    <w:p w14:paraId="78FDDBFF" w14:textId="77777777" w:rsidR="00D92A24" w:rsidRDefault="00D92A24" w:rsidP="00D92A24"/>
    <w:p w14:paraId="009AA04B" w14:textId="38DDA91B" w:rsidR="00D92A24" w:rsidRDefault="00D92A24" w:rsidP="00D92A24">
      <w:r>
        <w:t>Поиск по Special Parameters в man bash расскажет о других подобных переменных.</w:t>
      </w:r>
    </w:p>
    <w:p w14:paraId="3AFCA1CF" w14:textId="77777777" w:rsidR="006746E7" w:rsidRDefault="006746E7" w:rsidP="006746E7"/>
    <w:p w14:paraId="5AB43C00" w14:textId="77777777" w:rsidR="00D92A24" w:rsidRDefault="00D92A24" w:rsidP="00D92A24">
      <w:pPr>
        <w:pStyle w:val="2"/>
      </w:pPr>
      <w:r>
        <w:rPr>
          <w:shd w:val="clear" w:color="auto" w:fill="FFFFFF"/>
        </w:rPr>
        <w:t>Атрибуты процессов: PPID</w:t>
      </w:r>
    </w:p>
    <w:p w14:paraId="631F406E" w14:textId="77777777" w:rsidR="00D92A24" w:rsidRDefault="00D92A24" w:rsidP="00D92A24">
      <w:r>
        <w:t xml:space="preserve">PPID, Parent PID - атрибут процесса, определяющий идентификатор его родительского процесса. Все процессы в Linux выстроены в дерево и должны иметь “родителя”. Так, для </w:t>
      </w:r>
      <w:r>
        <w:rPr>
          <w:rFonts w:ascii="Courier New" w:hAnsi="Courier New" w:cs="Courier New"/>
        </w:rPr>
        <w:t>sleep 1h</w:t>
      </w:r>
      <w:r>
        <w:t xml:space="preserve"> родителем будет bash, из которого sleep вызвали.</w:t>
      </w:r>
    </w:p>
    <w:p w14:paraId="60CE6F0E" w14:textId="6A874998" w:rsidR="00D92A24" w:rsidRDefault="00D92A24" w:rsidP="00D92A24">
      <w:r>
        <w:t xml:space="preserve">Для PPID в shell так же есть одноименная переменная: </w:t>
      </w:r>
      <w:r>
        <w:rPr>
          <w:rFonts w:ascii="Courier New" w:hAnsi="Courier New" w:cs="Courier New"/>
        </w:rPr>
        <w:t>echo $PPID</w:t>
      </w:r>
    </w:p>
    <w:p w14:paraId="75CD7CDA" w14:textId="3C4AB292" w:rsidR="006746E7" w:rsidRDefault="006746E7" w:rsidP="00F21F1C"/>
    <w:p w14:paraId="65902998" w14:textId="77777777" w:rsidR="00F21F1C" w:rsidRDefault="00F21F1C" w:rsidP="00F21F1C">
      <w:r>
        <w:t>Воспользуйтесь pstree -p, если хотите посмотреть графическое представление всех существующих в ОС процессов в виде дерева.</w:t>
      </w:r>
    </w:p>
    <w:p w14:paraId="127F90DC" w14:textId="42E4FB79" w:rsidR="00F21F1C" w:rsidRDefault="00F21F1C" w:rsidP="00F21F1C">
      <w:r>
        <w:t>Часть информации в /proc представлена с группировкой по PID: в /proc/&lt;PID&gt;находятся относящиеся к конкретному процессу данные.</w:t>
      </w:r>
    </w:p>
    <w:p w14:paraId="18B154B2" w14:textId="6698A7D9" w:rsidR="00F21F1C" w:rsidRDefault="00F21F1C" w:rsidP="00EA69FF">
      <w:pPr>
        <w:tabs>
          <w:tab w:val="num" w:pos="720"/>
        </w:tabs>
        <w:spacing w:before="60" w:after="100" w:afterAutospacing="1"/>
      </w:pPr>
    </w:p>
    <w:p w14:paraId="0568AF43" w14:textId="77777777" w:rsidR="00F21F1C" w:rsidRDefault="00F21F1C" w:rsidP="00F21F1C">
      <w:pPr>
        <w:pStyle w:val="2"/>
      </w:pPr>
      <w:r>
        <w:t>lsof -p $$</w:t>
      </w:r>
    </w:p>
    <w:p w14:paraId="3B648F1D" w14:textId="6D0C2625" w:rsidR="00F21F1C" w:rsidRDefault="00F21F1C" w:rsidP="00F21F1C">
      <w:r>
        <w:t>Теперь мы обладаем достаточными знаниями, чтобы выполнить данную команду и понять ее вывод</w:t>
      </w:r>
    </w:p>
    <w:p w14:paraId="39F8ED0F" w14:textId="77777777" w:rsidR="00F21F1C" w:rsidRDefault="00F21F1C" w:rsidP="00F21F1C">
      <w:pPr>
        <w:rPr>
          <w:rFonts w:ascii="Courier New" w:hAnsi="Courier New" w:cs="Courier New"/>
          <w:sz w:val="22"/>
          <w:szCs w:val="22"/>
        </w:rPr>
      </w:pPr>
      <w:r w:rsidRPr="00F21F1C">
        <w:t>Запросим список открытых файлов для процесса с PID нашего shell:</w:t>
      </w:r>
    </w:p>
    <w:p w14:paraId="4A116570"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 lsof -p $$</w:t>
      </w:r>
    </w:p>
    <w:p w14:paraId="33474971"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COMMAND  PID   USER   FD   TYPE DEVICE SIZE/OFF   NODE NAME</w:t>
      </w:r>
    </w:p>
    <w:p w14:paraId="3BC1B32C"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w:t>
      </w:r>
    </w:p>
    <w:p w14:paraId="4D8F84B4"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bash    2020 rgersh    0u   CHR  136,0      0t0      3 /dev/pts/0</w:t>
      </w:r>
    </w:p>
    <w:p w14:paraId="37E53566"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bash    2020 rgersh    1u   CHR  136,0      0t0      3 /dev/pts/0</w:t>
      </w:r>
    </w:p>
    <w:p w14:paraId="0F5E64ED" w14:textId="6F3E664A"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bash    2020 rgersh    2u   CHR  136,0      0t0      3 /dev/pts/0</w:t>
      </w:r>
    </w:p>
    <w:p w14:paraId="47E715BA" w14:textId="07394954" w:rsidR="00F21F1C" w:rsidRDefault="00F21F1C" w:rsidP="00F21F1C">
      <w:pPr>
        <w:rPr>
          <w:rFonts w:ascii="Courier New" w:hAnsi="Courier New" w:cs="Courier New"/>
          <w:sz w:val="22"/>
          <w:szCs w:val="22"/>
          <w:lang w:val="en-US"/>
        </w:rPr>
      </w:pPr>
    </w:p>
    <w:p w14:paraId="3BBEDD4E" w14:textId="6425AD1F" w:rsidR="00F21F1C" w:rsidRPr="00946895" w:rsidRDefault="00F21F1C" w:rsidP="00F21F1C">
      <w:pPr>
        <w:rPr>
          <w:rFonts w:ascii="Courier New" w:hAnsi="Courier New" w:cs="Courier New"/>
          <w:sz w:val="22"/>
          <w:szCs w:val="22"/>
          <w:lang w:val="en-US"/>
        </w:rPr>
      </w:pPr>
      <w:r>
        <w:rPr>
          <w:rFonts w:ascii="Courier New" w:hAnsi="Courier New" w:cs="Courier New"/>
          <w:sz w:val="22"/>
          <w:szCs w:val="22"/>
        </w:rPr>
        <w:t>Альтернативно</w:t>
      </w:r>
      <w:r w:rsidRPr="00946895">
        <w:rPr>
          <w:rFonts w:ascii="Courier New" w:hAnsi="Courier New" w:cs="Courier New"/>
          <w:sz w:val="22"/>
          <w:szCs w:val="22"/>
          <w:lang w:val="en-US"/>
        </w:rPr>
        <w:t>:</w:t>
      </w:r>
    </w:p>
    <w:p w14:paraId="09D6B155"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 ls -l /proc/$$/fd/{0,1,2}</w:t>
      </w:r>
    </w:p>
    <w:p w14:paraId="01281567"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lrwx------ 1 rgersh rgersh 64 21:08 /proc/2020/fd/0 -&gt; /dev/pts/0</w:t>
      </w:r>
    </w:p>
    <w:p w14:paraId="4A64B146" w14:textId="77777777" w:rsidR="00F21F1C" w:rsidRDefault="00F21F1C" w:rsidP="00F21F1C">
      <w:pPr>
        <w:rPr>
          <w:rFonts w:ascii="Courier New" w:hAnsi="Courier New" w:cs="Courier New"/>
          <w:sz w:val="22"/>
          <w:szCs w:val="22"/>
          <w:lang w:val="en-US"/>
        </w:rPr>
      </w:pPr>
      <w:r w:rsidRPr="00F21F1C">
        <w:rPr>
          <w:rFonts w:ascii="Courier New" w:hAnsi="Courier New" w:cs="Courier New"/>
          <w:sz w:val="22"/>
          <w:szCs w:val="22"/>
          <w:lang w:val="en-US"/>
        </w:rPr>
        <w:t>lrwx------ 1 rgersh rgersh 64 21:08 /proc/2020/fd/1 -&gt; /dev/pts/0</w:t>
      </w:r>
    </w:p>
    <w:p w14:paraId="4382B1E5" w14:textId="79C9B654" w:rsidR="00F21F1C" w:rsidRPr="00F21F1C" w:rsidRDefault="00F21F1C" w:rsidP="00F21F1C">
      <w:pPr>
        <w:rPr>
          <w:lang w:val="en-US"/>
        </w:rPr>
      </w:pPr>
      <w:r w:rsidRPr="00F21F1C">
        <w:rPr>
          <w:rFonts w:ascii="Courier New" w:hAnsi="Courier New" w:cs="Courier New"/>
          <w:sz w:val="22"/>
          <w:szCs w:val="22"/>
          <w:lang w:val="en-US"/>
        </w:rPr>
        <w:t>lrwx------ 1 rgersh rgersh 64 21:08 /proc/2020/fd/2 -&gt; /dev/pts/0</w:t>
      </w:r>
    </w:p>
    <w:p w14:paraId="146F6EF5" w14:textId="77777777" w:rsidR="00F21F1C" w:rsidRPr="00F21F1C" w:rsidRDefault="00F21F1C" w:rsidP="00F21F1C">
      <w:pPr>
        <w:rPr>
          <w:rFonts w:ascii="Courier New" w:hAnsi="Courier New" w:cs="Courier New"/>
          <w:sz w:val="22"/>
          <w:szCs w:val="22"/>
          <w:lang w:val="en-US"/>
        </w:rPr>
      </w:pPr>
    </w:p>
    <w:p w14:paraId="1D3A048C" w14:textId="77777777" w:rsidR="00607E45" w:rsidRDefault="00607E45" w:rsidP="00607E45">
      <w:r>
        <w:t>Так как же shell понимает, откуда ждать ввод и куда направлять вывод?</w:t>
      </w:r>
    </w:p>
    <w:p w14:paraId="5B79B1F4" w14:textId="77777777" w:rsidR="00607E45" w:rsidRDefault="00607E45" w:rsidP="00607E45">
      <w:r>
        <w:rPr>
          <w:shd w:val="clear" w:color="auto" w:fill="FFFFFF"/>
        </w:rPr>
        <w:t>Таким образом, ответ на изначальный вопрос раздела:</w:t>
      </w:r>
    </w:p>
    <w:p w14:paraId="4BFE81F3" w14:textId="77777777" w:rsidR="00607E45" w:rsidRDefault="00607E45" w:rsidP="00607E45">
      <w:r>
        <w:t xml:space="preserve">shell и его потомки понимают, откуда ждать ввод и куда направлять вывод, благодаря стандартным потокам, которые в нашем случае указывают на некий </w:t>
      </w:r>
      <w:r w:rsidRPr="00607E45">
        <w:rPr>
          <w:b/>
          <w:bCs/>
        </w:rPr>
        <w:t>/dev/pts/X</w:t>
      </w:r>
    </w:p>
    <w:p w14:paraId="096C24CC" w14:textId="16B41231" w:rsidR="00F21F1C" w:rsidRDefault="00F21F1C" w:rsidP="00EA69FF">
      <w:pPr>
        <w:tabs>
          <w:tab w:val="num" w:pos="720"/>
        </w:tabs>
        <w:spacing w:before="60" w:after="100" w:afterAutospacing="1"/>
      </w:pPr>
    </w:p>
    <w:p w14:paraId="75F04406" w14:textId="77777777" w:rsidR="00D51ED5" w:rsidRDefault="00D51ED5" w:rsidP="00D51ED5">
      <w:pPr>
        <w:pStyle w:val="2"/>
      </w:pPr>
      <w:r>
        <w:t>Стандартные потоки – атрибут процесса</w:t>
      </w:r>
    </w:p>
    <w:p w14:paraId="79046C4E" w14:textId="39BBD53C" w:rsidR="00D51ED5" w:rsidRDefault="00D51ED5" w:rsidP="00D51ED5">
      <w:r>
        <w:t>Представление /dev четко демонстрирует, что стандартные потоки являются атрибутом процесса. Используя /dev/stderr, можно сослаться только на свой собственный поток ошибок, /dev/stderr будет “свой” у каждого процесса</w:t>
      </w:r>
    </w:p>
    <w:p w14:paraId="24E4DC84" w14:textId="77777777" w:rsidR="00D51ED5" w:rsidRDefault="00D51ED5" w:rsidP="00D51ED5">
      <w:pPr>
        <w:rPr>
          <w:rFonts w:ascii="Courier New" w:hAnsi="Courier New" w:cs="Courier New"/>
          <w:sz w:val="22"/>
          <w:szCs w:val="22"/>
        </w:rPr>
      </w:pPr>
      <w:r>
        <w:rPr>
          <w:rFonts w:ascii="Courier New" w:hAnsi="Courier New" w:cs="Courier New"/>
          <w:sz w:val="22"/>
          <w:szCs w:val="22"/>
        </w:rPr>
        <w:t>~$ ls -l /dev/std* # self – ссылка на “самого себя”</w:t>
      </w:r>
    </w:p>
    <w:p w14:paraId="5EEBE338" w14:textId="77777777" w:rsidR="00D51ED5" w:rsidRDefault="00D51ED5" w:rsidP="00D51ED5">
      <w:pPr>
        <w:rPr>
          <w:rFonts w:ascii="Courier New" w:hAnsi="Courier New" w:cs="Courier New"/>
          <w:sz w:val="22"/>
          <w:szCs w:val="22"/>
          <w:lang w:val="en-US"/>
        </w:rPr>
      </w:pPr>
      <w:r w:rsidRPr="00D51ED5">
        <w:rPr>
          <w:rFonts w:ascii="Courier New" w:hAnsi="Courier New" w:cs="Courier New"/>
          <w:sz w:val="22"/>
          <w:szCs w:val="22"/>
          <w:lang w:val="en-US"/>
        </w:rPr>
        <w:t>lrwxrwxrwx 1 root root 15 21:07 /dev/stderr -&gt; /proc/self/fd/2</w:t>
      </w:r>
    </w:p>
    <w:p w14:paraId="2763745D" w14:textId="77777777" w:rsidR="00D51ED5" w:rsidRDefault="00D51ED5" w:rsidP="00D51ED5">
      <w:pPr>
        <w:rPr>
          <w:rFonts w:ascii="Courier New" w:hAnsi="Courier New" w:cs="Courier New"/>
          <w:sz w:val="22"/>
          <w:szCs w:val="22"/>
          <w:lang w:val="en-US"/>
        </w:rPr>
      </w:pPr>
      <w:r w:rsidRPr="00D51ED5">
        <w:rPr>
          <w:rFonts w:ascii="Courier New" w:hAnsi="Courier New" w:cs="Courier New"/>
          <w:sz w:val="22"/>
          <w:szCs w:val="22"/>
          <w:lang w:val="en-US"/>
        </w:rPr>
        <w:t>lrwxrwxrwx 1 root root 15 21:07 /dev/stdin -&gt; /proc/self/fd/0</w:t>
      </w:r>
    </w:p>
    <w:p w14:paraId="508FC661" w14:textId="1A78CD2A" w:rsidR="00D51ED5" w:rsidRPr="00D51ED5" w:rsidRDefault="00D51ED5" w:rsidP="00D51ED5">
      <w:pPr>
        <w:rPr>
          <w:lang w:val="en-US"/>
        </w:rPr>
      </w:pPr>
      <w:r w:rsidRPr="00D51ED5">
        <w:rPr>
          <w:rFonts w:ascii="Courier New" w:hAnsi="Courier New" w:cs="Courier New"/>
          <w:sz w:val="22"/>
          <w:szCs w:val="22"/>
          <w:lang w:val="en-US"/>
        </w:rPr>
        <w:t>lrwxrwxrwx 1 root root 15 21:07 /dev/stdout -&gt; /proc/self/fd/1</w:t>
      </w:r>
    </w:p>
    <w:p w14:paraId="152AA4DD" w14:textId="2D73DECA" w:rsidR="00D51ED5" w:rsidRDefault="00D51ED5" w:rsidP="00EA69FF">
      <w:pPr>
        <w:tabs>
          <w:tab w:val="num" w:pos="720"/>
        </w:tabs>
        <w:spacing w:before="60" w:after="100" w:afterAutospacing="1"/>
        <w:rPr>
          <w:lang w:val="en-US"/>
        </w:rPr>
      </w:pPr>
    </w:p>
    <w:p w14:paraId="06B035AC" w14:textId="42D3141B" w:rsidR="00D51ED5" w:rsidRPr="00946895" w:rsidRDefault="00D51ED5" w:rsidP="00D51ED5">
      <w:pPr>
        <w:rPr>
          <w:rFonts w:ascii="Courier New" w:hAnsi="Courier New" w:cs="Courier New"/>
          <w:sz w:val="22"/>
          <w:szCs w:val="22"/>
        </w:rPr>
      </w:pPr>
      <w:r w:rsidRPr="00D51ED5">
        <w:t>Зато</w:t>
      </w:r>
      <w:r w:rsidRPr="00946895">
        <w:t xml:space="preserve"> </w:t>
      </w:r>
      <w:r w:rsidRPr="00D51ED5">
        <w:t>эти</w:t>
      </w:r>
      <w:r w:rsidRPr="00946895">
        <w:t xml:space="preserve"> </w:t>
      </w:r>
      <w:r w:rsidRPr="00D51ED5">
        <w:t>потоки</w:t>
      </w:r>
      <w:r w:rsidRPr="00946895">
        <w:t xml:space="preserve"> </w:t>
      </w:r>
      <w:r w:rsidRPr="00D51ED5">
        <w:t>можно</w:t>
      </w:r>
      <w:r w:rsidRPr="00946895">
        <w:t xml:space="preserve"> </w:t>
      </w:r>
      <w:r w:rsidRPr="00D51ED5">
        <w:t>перенаправлять</w:t>
      </w:r>
      <w:r w:rsidRPr="00946895">
        <w:t>:</w:t>
      </w:r>
    </w:p>
    <w:p w14:paraId="2A6406E3" w14:textId="77777777" w:rsidR="00D51ED5" w:rsidRDefault="00D51ED5" w:rsidP="00D51ED5">
      <w:pPr>
        <w:rPr>
          <w:rFonts w:ascii="Courier New" w:hAnsi="Courier New" w:cs="Courier New"/>
          <w:sz w:val="22"/>
          <w:szCs w:val="22"/>
          <w:lang w:val="en-US"/>
        </w:rPr>
      </w:pPr>
      <w:r w:rsidRPr="00D51ED5">
        <w:rPr>
          <w:rFonts w:ascii="Courier New" w:hAnsi="Courier New" w:cs="Courier New"/>
          <w:sz w:val="22"/>
          <w:szCs w:val="22"/>
          <w:lang w:val="en-US"/>
        </w:rPr>
        <w:t>~$ bash 2&gt;/dev/nulllsof -p $$</w:t>
      </w:r>
    </w:p>
    <w:p w14:paraId="067232E8" w14:textId="77777777" w:rsidR="00D51ED5" w:rsidRDefault="00D51ED5" w:rsidP="00D51ED5">
      <w:pPr>
        <w:rPr>
          <w:rFonts w:ascii="Courier New" w:hAnsi="Courier New" w:cs="Courier New"/>
          <w:sz w:val="22"/>
          <w:szCs w:val="22"/>
          <w:lang w:val="en-US"/>
        </w:rPr>
      </w:pPr>
      <w:r w:rsidRPr="00D51ED5">
        <w:rPr>
          <w:rFonts w:ascii="Courier New" w:hAnsi="Courier New" w:cs="Courier New"/>
          <w:sz w:val="22"/>
          <w:szCs w:val="22"/>
          <w:lang w:val="en-US"/>
        </w:rPr>
        <w:t>COMMAND  PID   USER   FD   TYPE DEVICE SIZE/OFF   NODE NAME</w:t>
      </w:r>
    </w:p>
    <w:p w14:paraId="33354631" w14:textId="77777777" w:rsidR="00D51ED5" w:rsidRDefault="00D51ED5" w:rsidP="00D51ED5">
      <w:pPr>
        <w:rPr>
          <w:rFonts w:ascii="Courier New" w:hAnsi="Courier New" w:cs="Courier New"/>
          <w:sz w:val="22"/>
          <w:szCs w:val="22"/>
          <w:lang w:val="en-US"/>
        </w:rPr>
      </w:pPr>
      <w:r w:rsidRPr="00D51ED5">
        <w:rPr>
          <w:rFonts w:ascii="Courier New" w:hAnsi="Courier New" w:cs="Courier New"/>
          <w:sz w:val="22"/>
          <w:szCs w:val="22"/>
          <w:lang w:val="en-US"/>
        </w:rPr>
        <w:t>...</w:t>
      </w:r>
    </w:p>
    <w:p w14:paraId="3548BC7B" w14:textId="77777777" w:rsidR="00D51ED5" w:rsidRDefault="00D51ED5" w:rsidP="00D51ED5">
      <w:pPr>
        <w:rPr>
          <w:rFonts w:ascii="Courier New" w:hAnsi="Courier New" w:cs="Courier New"/>
          <w:sz w:val="22"/>
          <w:szCs w:val="22"/>
          <w:lang w:val="en-US"/>
        </w:rPr>
      </w:pPr>
      <w:r w:rsidRPr="00D51ED5">
        <w:rPr>
          <w:rFonts w:ascii="Courier New" w:hAnsi="Courier New" w:cs="Courier New"/>
          <w:sz w:val="22"/>
          <w:szCs w:val="22"/>
          <w:lang w:val="en-US"/>
        </w:rPr>
        <w:t>bash    2568 rgersh    0u   CHR  136,0      0t0      3 /dev/pts/0</w:t>
      </w:r>
    </w:p>
    <w:p w14:paraId="684EFC41" w14:textId="77777777" w:rsidR="00D51ED5" w:rsidRDefault="00D51ED5" w:rsidP="00D51ED5">
      <w:pPr>
        <w:rPr>
          <w:rFonts w:ascii="Courier New" w:hAnsi="Courier New" w:cs="Courier New"/>
          <w:sz w:val="22"/>
          <w:szCs w:val="22"/>
          <w:lang w:val="en-US"/>
        </w:rPr>
      </w:pPr>
      <w:r w:rsidRPr="00D51ED5">
        <w:rPr>
          <w:rFonts w:ascii="Courier New" w:hAnsi="Courier New" w:cs="Courier New"/>
          <w:sz w:val="22"/>
          <w:szCs w:val="22"/>
          <w:lang w:val="en-US"/>
        </w:rPr>
        <w:t>bash    2568 rgersh    1u   CHR  136,0      0t0      3 /dev/pts/0</w:t>
      </w:r>
    </w:p>
    <w:p w14:paraId="3CA74CC2" w14:textId="42739CB1" w:rsidR="00D51ED5" w:rsidRPr="00D51ED5" w:rsidRDefault="00D51ED5" w:rsidP="00D51ED5">
      <w:pPr>
        <w:rPr>
          <w:lang w:val="en-US"/>
        </w:rPr>
      </w:pPr>
      <w:r w:rsidRPr="00D51ED5">
        <w:rPr>
          <w:rFonts w:ascii="Courier New" w:hAnsi="Courier New" w:cs="Courier New"/>
          <w:sz w:val="22"/>
          <w:szCs w:val="22"/>
          <w:lang w:val="en-US"/>
        </w:rPr>
        <w:t>bash    2568 rgersh    2w   CHR    1,3      0t0      6 /dev/null</w:t>
      </w:r>
    </w:p>
    <w:p w14:paraId="5136BE67" w14:textId="39302E2B" w:rsidR="00D51ED5" w:rsidRDefault="00D51ED5" w:rsidP="00EA69FF">
      <w:pPr>
        <w:tabs>
          <w:tab w:val="num" w:pos="720"/>
        </w:tabs>
        <w:spacing w:before="60" w:after="100" w:afterAutospacing="1"/>
        <w:rPr>
          <w:lang w:val="en-US"/>
        </w:rPr>
      </w:pPr>
    </w:p>
    <w:p w14:paraId="219859CC" w14:textId="77777777" w:rsidR="00D51ED5" w:rsidRPr="00D51ED5" w:rsidRDefault="00D51ED5" w:rsidP="00D51ED5">
      <w:pPr>
        <w:pStyle w:val="2"/>
        <w:rPr>
          <w:lang w:val="en-US"/>
        </w:rPr>
      </w:pPr>
      <w:r w:rsidRPr="00D51ED5">
        <w:rPr>
          <w:shd w:val="clear" w:color="auto" w:fill="FFFFFF"/>
          <w:lang w:val="en-US"/>
        </w:rPr>
        <w:t xml:space="preserve">&gt; – </w:t>
      </w:r>
      <w:r>
        <w:rPr>
          <w:shd w:val="clear" w:color="auto" w:fill="FFFFFF"/>
        </w:rPr>
        <w:t>перенаправление</w:t>
      </w:r>
      <w:r w:rsidRPr="00D51ED5">
        <w:rPr>
          <w:shd w:val="clear" w:color="auto" w:fill="FFFFFF"/>
          <w:lang w:val="en-US"/>
        </w:rPr>
        <w:t xml:space="preserve"> </w:t>
      </w:r>
      <w:r>
        <w:rPr>
          <w:shd w:val="clear" w:color="auto" w:fill="FFFFFF"/>
        </w:rPr>
        <w:t>выходных</w:t>
      </w:r>
      <w:r w:rsidRPr="00D51ED5">
        <w:rPr>
          <w:shd w:val="clear" w:color="auto" w:fill="FFFFFF"/>
          <w:lang w:val="en-US"/>
        </w:rPr>
        <w:t xml:space="preserve"> </w:t>
      </w:r>
      <w:r>
        <w:rPr>
          <w:shd w:val="clear" w:color="auto" w:fill="FFFFFF"/>
        </w:rPr>
        <w:t>потоков</w:t>
      </w:r>
    </w:p>
    <w:p w14:paraId="052E0E00" w14:textId="534BF052" w:rsidR="00D51ED5" w:rsidRDefault="00D51ED5" w:rsidP="00D51ED5">
      <w:pPr>
        <w:rPr>
          <w:sz w:val="19"/>
          <w:szCs w:val="19"/>
          <w:lang w:val="en-US"/>
        </w:rPr>
      </w:pPr>
      <w:r>
        <w:t>Без</w:t>
      </w:r>
      <w:r w:rsidRPr="00D51ED5">
        <w:rPr>
          <w:lang w:val="en-US"/>
        </w:rPr>
        <w:t xml:space="preserve"> id </w:t>
      </w:r>
      <w:r>
        <w:t>подразумевает</w:t>
      </w:r>
      <w:r w:rsidRPr="00D51ED5">
        <w:rPr>
          <w:lang w:val="en-US"/>
        </w:rPr>
        <w:t xml:space="preserve"> stdout, </w:t>
      </w:r>
      <w:r>
        <w:t>т</w:t>
      </w:r>
      <w:r w:rsidRPr="00D51ED5">
        <w:rPr>
          <w:lang w:val="en-US"/>
        </w:rPr>
        <w:t>.</w:t>
      </w:r>
      <w:r>
        <w:t>е</w:t>
      </w:r>
      <w:r w:rsidRPr="00D51ED5">
        <w:rPr>
          <w:lang w:val="en-US"/>
        </w:rPr>
        <w:t xml:space="preserve">. </w:t>
      </w:r>
      <w:r w:rsidRPr="00D51ED5">
        <w:rPr>
          <w:rFonts w:ascii="Courier New" w:hAnsi="Courier New" w:cs="Courier New"/>
          <w:lang w:val="en-US"/>
        </w:rPr>
        <w:t>echo $$ &gt; /tmp/bash_pid</w:t>
      </w:r>
      <w:r w:rsidRPr="00D51ED5">
        <w:rPr>
          <w:lang w:val="en-US"/>
        </w:rPr>
        <w:t xml:space="preserve"> </w:t>
      </w:r>
      <w:r>
        <w:t>эквивалентно</w:t>
      </w:r>
      <w:r w:rsidRPr="00D51ED5">
        <w:rPr>
          <w:lang w:val="en-US"/>
        </w:rPr>
        <w:t xml:space="preserve"> </w:t>
      </w:r>
      <w:r w:rsidRPr="00D51ED5">
        <w:rPr>
          <w:rFonts w:ascii="Courier New" w:hAnsi="Courier New" w:cs="Courier New"/>
          <w:lang w:val="en-US"/>
        </w:rPr>
        <w:t>echo $$ 1&gt; /tmp/bash_pid</w:t>
      </w:r>
    </w:p>
    <w:p w14:paraId="710D2478" w14:textId="77777777" w:rsidR="007238DC" w:rsidRPr="00946895" w:rsidRDefault="007238DC" w:rsidP="00D51ED5">
      <w:pPr>
        <w:rPr>
          <w:lang w:val="en-US"/>
        </w:rPr>
      </w:pPr>
    </w:p>
    <w:p w14:paraId="4E824076" w14:textId="05C4FC3B" w:rsidR="00D51ED5" w:rsidRPr="00D51ED5" w:rsidRDefault="00D51ED5" w:rsidP="00D51ED5">
      <w:r>
        <w:t>Частый</w:t>
      </w:r>
      <w:r w:rsidRPr="00D51ED5">
        <w:t xml:space="preserve"> </w:t>
      </w:r>
      <w:r>
        <w:t>пример</w:t>
      </w:r>
      <w:r w:rsidRPr="00D51ED5">
        <w:t xml:space="preserve"> </w:t>
      </w:r>
      <w:r>
        <w:t>использования</w:t>
      </w:r>
      <w:r w:rsidRPr="00D51ED5">
        <w:t xml:space="preserve">: </w:t>
      </w:r>
      <w:r w:rsidRPr="00D51ED5">
        <w:rPr>
          <w:rFonts w:ascii="Courier New" w:hAnsi="Courier New" w:cs="Courier New"/>
        </w:rPr>
        <w:t>&gt;/</w:t>
      </w:r>
      <w:r w:rsidRPr="00D51ED5">
        <w:rPr>
          <w:rFonts w:ascii="Courier New" w:hAnsi="Courier New" w:cs="Courier New"/>
          <w:lang w:val="en-US"/>
        </w:rPr>
        <w:t>tmp</w:t>
      </w:r>
      <w:r w:rsidRPr="00D51ED5">
        <w:rPr>
          <w:rFonts w:ascii="Courier New" w:hAnsi="Courier New" w:cs="Courier New"/>
        </w:rPr>
        <w:t>/</w:t>
      </w:r>
      <w:r w:rsidRPr="00D51ED5">
        <w:rPr>
          <w:rFonts w:ascii="Courier New" w:hAnsi="Courier New" w:cs="Courier New"/>
          <w:lang w:val="en-US"/>
        </w:rPr>
        <w:t>log</w:t>
      </w:r>
      <w:r w:rsidRPr="00D51ED5">
        <w:rPr>
          <w:rFonts w:ascii="Courier New" w:hAnsi="Courier New" w:cs="Courier New"/>
        </w:rPr>
        <w:t xml:space="preserve"> 2&gt;&amp;1</w:t>
      </w:r>
      <w:r w:rsidRPr="00D51ED5">
        <w:t xml:space="preserve">, </w:t>
      </w:r>
      <w:r>
        <w:t>что</w:t>
      </w:r>
      <w:r w:rsidRPr="00D51ED5">
        <w:t xml:space="preserve"> </w:t>
      </w:r>
      <w:r>
        <w:t>означает</w:t>
      </w:r>
      <w:r w:rsidRPr="00D51ED5">
        <w:t>:</w:t>
      </w:r>
    </w:p>
    <w:p w14:paraId="0D0D2FA2" w14:textId="77777777" w:rsidR="00D51ED5" w:rsidRDefault="00D51ED5" w:rsidP="00D51ED5">
      <w:r w:rsidRPr="00D51ED5">
        <w:t>●</w:t>
      </w:r>
      <w:r>
        <w:t>перенаправить</w:t>
      </w:r>
      <w:r w:rsidRPr="00D51ED5">
        <w:t xml:space="preserve"> </w:t>
      </w:r>
      <w:r w:rsidRPr="00D51ED5">
        <w:rPr>
          <w:lang w:val="en-US"/>
        </w:rPr>
        <w:t>stdout</w:t>
      </w:r>
      <w:r w:rsidRPr="00D51ED5">
        <w:t xml:space="preserve"> </w:t>
      </w:r>
      <w:r>
        <w:t>в</w:t>
      </w:r>
      <w:r w:rsidRPr="00D51ED5">
        <w:t xml:space="preserve"> </w:t>
      </w:r>
      <w:r>
        <w:t>файл</w:t>
      </w:r>
      <w:r w:rsidRPr="00D51ED5">
        <w:t xml:space="preserve"> /</w:t>
      </w:r>
      <w:r w:rsidRPr="00D51ED5">
        <w:rPr>
          <w:lang w:val="en-US"/>
        </w:rPr>
        <w:t>tmp</w:t>
      </w:r>
      <w:r w:rsidRPr="00D51ED5">
        <w:t>/</w:t>
      </w:r>
      <w:r w:rsidRPr="00D51ED5">
        <w:rPr>
          <w:lang w:val="en-US"/>
        </w:rPr>
        <w:t>log</w:t>
      </w:r>
      <w:r w:rsidRPr="00D51ED5">
        <w:t>,</w:t>
      </w:r>
    </w:p>
    <w:p w14:paraId="4E16F435" w14:textId="77777777" w:rsidR="00D737BB" w:rsidRDefault="00D51ED5" w:rsidP="00D51ED5">
      <w:r w:rsidRPr="00D51ED5">
        <w:t>●</w:t>
      </w:r>
      <w:r>
        <w:t>перенаправить</w:t>
      </w:r>
      <w:r w:rsidRPr="00D51ED5">
        <w:t xml:space="preserve"> </w:t>
      </w:r>
      <w:r w:rsidRPr="00D51ED5">
        <w:rPr>
          <w:lang w:val="en-US"/>
        </w:rPr>
        <w:t>stderr</w:t>
      </w:r>
      <w:r w:rsidRPr="00D51ED5">
        <w:t xml:space="preserve"> </w:t>
      </w:r>
      <w:r>
        <w:t>в</w:t>
      </w:r>
      <w:r w:rsidRPr="00D51ED5">
        <w:t xml:space="preserve"> </w:t>
      </w:r>
      <w:r w:rsidRPr="00D51ED5">
        <w:rPr>
          <w:lang w:val="en-US"/>
        </w:rPr>
        <w:t>stdout</w:t>
      </w:r>
      <w:r w:rsidRPr="00D51ED5">
        <w:t>,</w:t>
      </w:r>
      <w:r w:rsidR="00D737BB">
        <w:t xml:space="preserve"> </w:t>
      </w:r>
    </w:p>
    <w:p w14:paraId="54F28883" w14:textId="77777777" w:rsidR="00D737BB" w:rsidRDefault="00D51ED5" w:rsidP="00D51ED5">
      <w:r>
        <w:t>то</w:t>
      </w:r>
      <w:r w:rsidRPr="00D51ED5">
        <w:t xml:space="preserve"> </w:t>
      </w:r>
      <w:r>
        <w:t>есть</w:t>
      </w:r>
      <w:r w:rsidRPr="00D51ED5">
        <w:t xml:space="preserve"> </w:t>
      </w:r>
      <w:r>
        <w:t>собрать</w:t>
      </w:r>
      <w:r w:rsidRPr="00D51ED5">
        <w:t xml:space="preserve"> </w:t>
      </w:r>
      <w:r>
        <w:t>в</w:t>
      </w:r>
      <w:r w:rsidRPr="00D51ED5">
        <w:t xml:space="preserve"> /</w:t>
      </w:r>
      <w:r w:rsidRPr="00D51ED5">
        <w:rPr>
          <w:lang w:val="en-US"/>
        </w:rPr>
        <w:t>tmp</w:t>
      </w:r>
      <w:r w:rsidRPr="00D51ED5">
        <w:t>/</w:t>
      </w:r>
      <w:r w:rsidRPr="00D51ED5">
        <w:rPr>
          <w:lang w:val="en-US"/>
        </w:rPr>
        <w:t>log</w:t>
      </w:r>
      <w:r w:rsidRPr="00D51ED5">
        <w:t xml:space="preserve"> </w:t>
      </w:r>
      <w:r>
        <w:t>одновременно</w:t>
      </w:r>
      <w:r w:rsidRPr="00D51ED5">
        <w:t xml:space="preserve"> </w:t>
      </w:r>
      <w:r>
        <w:t>и</w:t>
      </w:r>
      <w:r w:rsidRPr="00D51ED5">
        <w:t xml:space="preserve"> </w:t>
      </w:r>
      <w:r w:rsidRPr="00D51ED5">
        <w:rPr>
          <w:lang w:val="en-US"/>
        </w:rPr>
        <w:t>stdout</w:t>
      </w:r>
      <w:r w:rsidRPr="00D51ED5">
        <w:t xml:space="preserve">, </w:t>
      </w:r>
      <w:r>
        <w:t>и</w:t>
      </w:r>
      <w:r w:rsidRPr="00D51ED5">
        <w:t xml:space="preserve"> </w:t>
      </w:r>
      <w:r w:rsidRPr="00D51ED5">
        <w:rPr>
          <w:lang w:val="en-US"/>
        </w:rPr>
        <w:t>stderr</w:t>
      </w:r>
      <w:r w:rsidRPr="00D51ED5">
        <w:t>.</w:t>
      </w:r>
    </w:p>
    <w:p w14:paraId="024E35A3" w14:textId="77777777" w:rsidR="00D737BB" w:rsidRDefault="00D51ED5" w:rsidP="00D51ED5">
      <w:r w:rsidRPr="00D51ED5">
        <w:t>&gt;&gt; –</w:t>
      </w:r>
      <w:r w:rsidRPr="00D51ED5">
        <w:rPr>
          <w:lang w:val="en-US"/>
        </w:rPr>
        <w:t> </w:t>
      </w:r>
      <w:r>
        <w:t>режим</w:t>
      </w:r>
      <w:r w:rsidRPr="00D51ED5">
        <w:t xml:space="preserve"> </w:t>
      </w:r>
      <w:r>
        <w:t>открытия</w:t>
      </w:r>
      <w:r w:rsidRPr="00D51ED5">
        <w:t xml:space="preserve"> </w:t>
      </w:r>
      <w:r>
        <w:t>файла</w:t>
      </w:r>
      <w:r w:rsidRPr="00D51ED5">
        <w:t>.</w:t>
      </w:r>
    </w:p>
    <w:p w14:paraId="5FA56D19" w14:textId="77777777" w:rsidR="007238DC" w:rsidRDefault="007238DC" w:rsidP="00D51ED5"/>
    <w:p w14:paraId="0F3AB404" w14:textId="203D02E9" w:rsidR="00D737BB" w:rsidRDefault="00D51ED5" w:rsidP="00D51ED5">
      <w:pPr>
        <w:rPr>
          <w:rFonts w:ascii="Courier New" w:hAnsi="Courier New" w:cs="Courier New"/>
        </w:rPr>
      </w:pPr>
      <w:r>
        <w:t>Почему</w:t>
      </w:r>
      <w:r w:rsidRPr="00D51ED5">
        <w:t xml:space="preserve"> </w:t>
      </w:r>
      <w:r>
        <w:t>не</w:t>
      </w:r>
      <w:r w:rsidRPr="00D51ED5">
        <w:t xml:space="preserve"> </w:t>
      </w:r>
      <w:r>
        <w:t>будет</w:t>
      </w:r>
      <w:r w:rsidRPr="00D51ED5">
        <w:t xml:space="preserve"> </w:t>
      </w:r>
      <w:r>
        <w:t>работать</w:t>
      </w:r>
      <w:r w:rsidRPr="00D51ED5">
        <w:t xml:space="preserve"> </w:t>
      </w:r>
      <w:r w:rsidRPr="00D51ED5">
        <w:rPr>
          <w:rFonts w:ascii="Courier New" w:hAnsi="Courier New" w:cs="Courier New"/>
        </w:rPr>
        <w:t>2&gt;&amp;1 &gt;/</w:t>
      </w:r>
      <w:r w:rsidRPr="00D51ED5">
        <w:rPr>
          <w:rFonts w:ascii="Courier New" w:hAnsi="Courier New" w:cs="Courier New"/>
          <w:lang w:val="en-US"/>
        </w:rPr>
        <w:t>tmp</w:t>
      </w:r>
      <w:r w:rsidRPr="00D51ED5">
        <w:rPr>
          <w:rFonts w:ascii="Courier New" w:hAnsi="Courier New" w:cs="Courier New"/>
        </w:rPr>
        <w:t>/</w:t>
      </w:r>
      <w:r w:rsidRPr="00D51ED5">
        <w:rPr>
          <w:rFonts w:ascii="Courier New" w:hAnsi="Courier New" w:cs="Courier New"/>
          <w:lang w:val="en-US"/>
        </w:rPr>
        <w:t>log</w:t>
      </w:r>
      <w:r w:rsidRPr="00D51ED5">
        <w:rPr>
          <w:rFonts w:ascii="Courier New" w:hAnsi="Courier New" w:cs="Courier New"/>
        </w:rPr>
        <w:t>?</w:t>
      </w:r>
    </w:p>
    <w:p w14:paraId="1AA7365A" w14:textId="5A18BF17" w:rsidR="00D51ED5" w:rsidRDefault="00D51ED5" w:rsidP="00D51ED5">
      <w:r>
        <w:t>Почему</w:t>
      </w:r>
      <w:r w:rsidRPr="00D51ED5">
        <w:t xml:space="preserve"> </w:t>
      </w:r>
      <w:r>
        <w:t>не</w:t>
      </w:r>
      <w:r w:rsidRPr="00D51ED5">
        <w:t xml:space="preserve"> </w:t>
      </w:r>
      <w:r>
        <w:t>будет</w:t>
      </w:r>
      <w:r w:rsidRPr="00D51ED5">
        <w:t xml:space="preserve"> </w:t>
      </w:r>
      <w:r>
        <w:t>работать</w:t>
      </w:r>
      <w:r w:rsidRPr="00D51ED5">
        <w:t xml:space="preserve"> </w:t>
      </w:r>
      <w:r w:rsidRPr="00D51ED5">
        <w:rPr>
          <w:lang w:val="en-US"/>
        </w:rPr>
        <w:t>sed</w:t>
      </w:r>
      <w:r w:rsidRPr="00D51ED5">
        <w:t xml:space="preserve"> '</w:t>
      </w:r>
      <w:r w:rsidRPr="00D51ED5">
        <w:rPr>
          <w:lang w:val="en-US"/>
        </w:rPr>
        <w:t>s</w:t>
      </w:r>
      <w:r w:rsidRPr="00D51ED5">
        <w:t>/</w:t>
      </w:r>
      <w:r w:rsidRPr="00D51ED5">
        <w:rPr>
          <w:lang w:val="en-US"/>
        </w:rPr>
        <w:t>foo</w:t>
      </w:r>
      <w:r w:rsidRPr="00D51ED5">
        <w:t>/</w:t>
      </w:r>
      <w:r w:rsidRPr="00D51ED5">
        <w:rPr>
          <w:lang w:val="en-US"/>
        </w:rPr>
        <w:t>bar</w:t>
      </w:r>
      <w:r w:rsidRPr="00D51ED5">
        <w:t xml:space="preserve">/' </w:t>
      </w:r>
      <w:r w:rsidRPr="00D51ED5">
        <w:rPr>
          <w:lang w:val="en-US"/>
        </w:rPr>
        <w:t>file</w:t>
      </w:r>
      <w:r w:rsidRPr="00D51ED5">
        <w:t xml:space="preserve"> &gt;</w:t>
      </w:r>
      <w:r w:rsidRPr="00D51ED5">
        <w:rPr>
          <w:lang w:val="en-US"/>
        </w:rPr>
        <w:t>file</w:t>
      </w:r>
      <w:r w:rsidRPr="00D51ED5">
        <w:t>?</w:t>
      </w:r>
    </w:p>
    <w:p w14:paraId="0267B3B2" w14:textId="5F655B13" w:rsidR="00D737BB" w:rsidRDefault="00D737BB" w:rsidP="00D51ED5"/>
    <w:p w14:paraId="6BDC3B04" w14:textId="77777777" w:rsidR="00D737BB" w:rsidRDefault="00D737BB" w:rsidP="00D737BB">
      <w:r>
        <w:rPr>
          <w:shd w:val="clear" w:color="auto" w:fill="FFFFFF"/>
        </w:rPr>
        <w:t>Порядок важен!</w:t>
      </w:r>
    </w:p>
    <w:p w14:paraId="6CD8B59F" w14:textId="77777777" w:rsidR="00D737BB" w:rsidRDefault="00D737BB" w:rsidP="00D737BB">
      <w:r>
        <w:t>1.Если сначала перенаправить stderr, он будет указывать на текущее значение stdout (/dev/pts/X), то есть для stderr ничего не изменится.</w:t>
      </w:r>
    </w:p>
    <w:p w14:paraId="1EC1A9DA" w14:textId="069DBFEE" w:rsidR="00D737BB" w:rsidRDefault="00D737BB" w:rsidP="00D737BB">
      <w:r>
        <w:t>2.Все перенаправление устанавливается shell до начала выполнения программы</w:t>
      </w:r>
    </w:p>
    <w:p w14:paraId="4E63D693" w14:textId="77777777" w:rsidR="00D737BB" w:rsidRPr="00D51ED5" w:rsidRDefault="00D737BB" w:rsidP="00D51ED5"/>
    <w:p w14:paraId="53D45FBA" w14:textId="1569549D" w:rsidR="00D737BB" w:rsidRDefault="00D737BB" w:rsidP="00D737BB">
      <w:pPr>
        <w:pStyle w:val="2"/>
        <w:rPr>
          <w:shd w:val="clear" w:color="auto" w:fill="FFFFFF"/>
        </w:rPr>
      </w:pPr>
      <w:r>
        <w:rPr>
          <w:shd w:val="clear" w:color="auto" w:fill="FFFFFF"/>
        </w:rPr>
        <w:t>&lt; – перенаправление входного потока</w:t>
      </w:r>
    </w:p>
    <w:p w14:paraId="24F52981" w14:textId="4032F794" w:rsidR="00D737BB" w:rsidRPr="00D737BB" w:rsidRDefault="00D737BB" w:rsidP="00D737BB">
      <w:pPr>
        <w:rPr>
          <w:rFonts w:ascii="Courier New" w:hAnsi="Courier New" w:cs="Courier New"/>
          <w:sz w:val="22"/>
          <w:szCs w:val="22"/>
        </w:rPr>
      </w:pPr>
      <w:r>
        <w:t xml:space="preserve">Перенаправление входного потока подразумевает </w:t>
      </w:r>
      <w:r w:rsidRPr="00D737BB">
        <w:rPr>
          <w:b/>
          <w:bCs/>
          <w:lang w:val="en-US"/>
        </w:rPr>
        <w:t>stdin</w:t>
      </w:r>
    </w:p>
    <w:p w14:paraId="27C6E2DD" w14:textId="3B8C1A83" w:rsidR="00D737BB" w:rsidRPr="00946895" w:rsidRDefault="00D737BB" w:rsidP="00D737BB">
      <w:pPr>
        <w:rPr>
          <w:rFonts w:ascii="Courier New" w:hAnsi="Courier New" w:cs="Courier New"/>
          <w:sz w:val="22"/>
          <w:szCs w:val="22"/>
          <w:lang w:val="en-US"/>
        </w:rPr>
      </w:pPr>
      <w:r w:rsidRPr="00946895">
        <w:rPr>
          <w:rFonts w:ascii="Courier New" w:hAnsi="Courier New" w:cs="Courier New"/>
          <w:sz w:val="22"/>
          <w:szCs w:val="22"/>
          <w:lang w:val="en-US"/>
        </w:rPr>
        <w:t xml:space="preserve">~$ </w:t>
      </w:r>
      <w:r w:rsidRPr="00D737BB">
        <w:rPr>
          <w:rFonts w:ascii="Courier New" w:hAnsi="Courier New" w:cs="Courier New"/>
          <w:sz w:val="22"/>
          <w:szCs w:val="22"/>
          <w:lang w:val="en-US"/>
        </w:rPr>
        <w:t>echo</w:t>
      </w:r>
      <w:r w:rsidRPr="00946895">
        <w:rPr>
          <w:rFonts w:ascii="Courier New" w:hAnsi="Courier New" w:cs="Courier New"/>
          <w:sz w:val="22"/>
          <w:szCs w:val="22"/>
          <w:lang w:val="en-US"/>
        </w:rPr>
        <w:t xml:space="preserve"> </w:t>
      </w:r>
      <w:r w:rsidRPr="00D737BB">
        <w:rPr>
          <w:rFonts w:ascii="Courier New" w:hAnsi="Courier New" w:cs="Courier New"/>
          <w:sz w:val="22"/>
          <w:szCs w:val="22"/>
          <w:lang w:val="en-US"/>
        </w:rPr>
        <w:t>DevOps</w:t>
      </w:r>
      <w:r w:rsidRPr="00946895">
        <w:rPr>
          <w:rFonts w:ascii="Courier New" w:hAnsi="Courier New" w:cs="Courier New"/>
          <w:sz w:val="22"/>
          <w:szCs w:val="22"/>
          <w:lang w:val="en-US"/>
        </w:rPr>
        <w:t>@</w:t>
      </w:r>
      <w:r w:rsidRPr="00D737BB">
        <w:rPr>
          <w:rFonts w:ascii="Courier New" w:hAnsi="Courier New" w:cs="Courier New"/>
          <w:sz w:val="22"/>
          <w:szCs w:val="22"/>
          <w:lang w:val="en-US"/>
        </w:rPr>
        <w:t>Netology</w:t>
      </w:r>
      <w:r w:rsidRPr="00946895">
        <w:rPr>
          <w:rFonts w:ascii="Courier New" w:hAnsi="Courier New" w:cs="Courier New"/>
          <w:sz w:val="22"/>
          <w:szCs w:val="22"/>
          <w:lang w:val="en-US"/>
        </w:rPr>
        <w:t xml:space="preserve"> &gt; </w:t>
      </w:r>
      <w:r w:rsidRPr="00D737BB">
        <w:rPr>
          <w:rFonts w:ascii="Courier New" w:hAnsi="Courier New" w:cs="Courier New"/>
          <w:sz w:val="22"/>
          <w:szCs w:val="22"/>
          <w:lang w:val="en-US"/>
        </w:rPr>
        <w:t>learning</w:t>
      </w:r>
    </w:p>
    <w:p w14:paraId="78F380BF" w14:textId="6CD53DB2" w:rsidR="00D737BB" w:rsidRDefault="00D737BB" w:rsidP="00D737BB">
      <w:pPr>
        <w:rPr>
          <w:rFonts w:ascii="Courier New" w:hAnsi="Courier New" w:cs="Courier New"/>
          <w:sz w:val="22"/>
          <w:szCs w:val="22"/>
          <w:lang w:val="en-US"/>
        </w:rPr>
      </w:pPr>
      <w:r w:rsidRPr="00D737BB">
        <w:rPr>
          <w:rFonts w:ascii="Courier New" w:hAnsi="Courier New" w:cs="Courier New"/>
          <w:sz w:val="22"/>
          <w:szCs w:val="22"/>
          <w:lang w:val="en-US"/>
        </w:rPr>
        <w:t>~$ read new_var &lt; learning</w:t>
      </w:r>
    </w:p>
    <w:p w14:paraId="4F7DB72E" w14:textId="7E50B317" w:rsidR="00D737BB" w:rsidRPr="00946895" w:rsidRDefault="00D737BB" w:rsidP="00D737BB">
      <w:r w:rsidRPr="00946895">
        <w:rPr>
          <w:rFonts w:ascii="Courier New" w:hAnsi="Courier New" w:cs="Courier New"/>
          <w:sz w:val="22"/>
          <w:szCs w:val="22"/>
        </w:rPr>
        <w:t xml:space="preserve">~$ </w:t>
      </w:r>
      <w:r w:rsidRPr="00D737BB">
        <w:rPr>
          <w:rFonts w:ascii="Courier New" w:hAnsi="Courier New" w:cs="Courier New"/>
          <w:sz w:val="22"/>
          <w:szCs w:val="22"/>
          <w:lang w:val="en-US"/>
        </w:rPr>
        <w:t>echo</w:t>
      </w:r>
      <w:r w:rsidRPr="00946895">
        <w:rPr>
          <w:rFonts w:ascii="Courier New" w:hAnsi="Courier New" w:cs="Courier New"/>
          <w:sz w:val="22"/>
          <w:szCs w:val="22"/>
        </w:rPr>
        <w:t xml:space="preserve"> $</w:t>
      </w:r>
      <w:r w:rsidRPr="00D737BB">
        <w:rPr>
          <w:rFonts w:ascii="Courier New" w:hAnsi="Courier New" w:cs="Courier New"/>
          <w:sz w:val="22"/>
          <w:szCs w:val="22"/>
          <w:lang w:val="en-US"/>
        </w:rPr>
        <w:t>new</w:t>
      </w:r>
      <w:r w:rsidRPr="00946895">
        <w:rPr>
          <w:rFonts w:ascii="Courier New" w:hAnsi="Courier New" w:cs="Courier New"/>
          <w:sz w:val="22"/>
          <w:szCs w:val="22"/>
        </w:rPr>
        <w:t>_</w:t>
      </w:r>
      <w:r w:rsidRPr="00D737BB">
        <w:rPr>
          <w:rFonts w:ascii="Courier New" w:hAnsi="Courier New" w:cs="Courier New"/>
          <w:sz w:val="22"/>
          <w:szCs w:val="22"/>
          <w:lang w:val="en-US"/>
        </w:rPr>
        <w:t>varDevOps</w:t>
      </w:r>
      <w:r w:rsidRPr="00946895">
        <w:rPr>
          <w:rFonts w:ascii="Courier New" w:hAnsi="Courier New" w:cs="Courier New"/>
          <w:sz w:val="22"/>
          <w:szCs w:val="22"/>
        </w:rPr>
        <w:t>@</w:t>
      </w:r>
      <w:r w:rsidRPr="00D737BB">
        <w:rPr>
          <w:rFonts w:ascii="Courier New" w:hAnsi="Courier New" w:cs="Courier New"/>
          <w:sz w:val="22"/>
          <w:szCs w:val="22"/>
          <w:lang w:val="en-US"/>
        </w:rPr>
        <w:t>Netology</w:t>
      </w:r>
    </w:p>
    <w:p w14:paraId="3F6E4E77" w14:textId="77777777" w:rsidR="007238DC" w:rsidRDefault="007238DC" w:rsidP="00D737BB"/>
    <w:p w14:paraId="4C25A2AF" w14:textId="171944BA" w:rsidR="00D737BB" w:rsidRDefault="00D737BB" w:rsidP="00D737BB">
      <w:r w:rsidRPr="00D737BB">
        <w:t>Если попытаться выполнить некорректную операцию, например, записать что-то в stdout, ОС не даст этого сделать:</w:t>
      </w:r>
    </w:p>
    <w:p w14:paraId="5A84D5FF" w14:textId="77777777" w:rsidR="00D737BB" w:rsidRDefault="00D737BB" w:rsidP="00D737BB">
      <w:pPr>
        <w:rPr>
          <w:rFonts w:ascii="Courier New" w:hAnsi="Courier New" w:cs="Courier New"/>
          <w:sz w:val="22"/>
          <w:szCs w:val="22"/>
          <w:lang w:val="en-US"/>
        </w:rPr>
      </w:pPr>
      <w:r w:rsidRPr="00D737BB">
        <w:rPr>
          <w:rFonts w:ascii="Courier New" w:hAnsi="Courier New" w:cs="Courier New"/>
          <w:sz w:val="22"/>
          <w:szCs w:val="22"/>
          <w:lang w:val="en-US"/>
        </w:rPr>
        <w:lastRenderedPageBreak/>
        <w:t>~$ ls 1&lt; /tmp/1</w:t>
      </w:r>
    </w:p>
    <w:p w14:paraId="66D6F0B0" w14:textId="7A639CD7" w:rsidR="00D737BB" w:rsidRPr="00D737BB" w:rsidRDefault="00D737BB" w:rsidP="00D737BB">
      <w:pPr>
        <w:rPr>
          <w:lang w:val="en-US"/>
        </w:rPr>
      </w:pPr>
      <w:r w:rsidRPr="00D737BB">
        <w:rPr>
          <w:rFonts w:ascii="Courier New" w:hAnsi="Courier New" w:cs="Courier New"/>
          <w:sz w:val="22"/>
          <w:szCs w:val="22"/>
          <w:lang w:val="en-US"/>
        </w:rPr>
        <w:t>ls: write error: Bad file descriptor</w:t>
      </w:r>
    </w:p>
    <w:p w14:paraId="04DFD00C" w14:textId="77777777" w:rsidR="00D737BB" w:rsidRPr="00D737BB" w:rsidRDefault="00D737BB" w:rsidP="00D737BB">
      <w:pPr>
        <w:rPr>
          <w:lang w:val="en-US" w:eastAsia="en-US"/>
        </w:rPr>
      </w:pPr>
    </w:p>
    <w:p w14:paraId="755EFEAB" w14:textId="77777777" w:rsidR="007238DC" w:rsidRDefault="007238DC" w:rsidP="007238DC">
      <w:pPr>
        <w:pStyle w:val="2"/>
      </w:pPr>
      <w:r>
        <w:rPr>
          <w:shd w:val="clear" w:color="auto" w:fill="FFFFFF"/>
        </w:rPr>
        <w:t>| – pipe</w:t>
      </w:r>
    </w:p>
    <w:p w14:paraId="63025C45" w14:textId="77777777" w:rsidR="007238DC" w:rsidRDefault="007238DC" w:rsidP="007238DC">
      <w:r>
        <w:t xml:space="preserve">Позволяет связать stdout одного процесса с stdin другого: </w:t>
      </w:r>
    </w:p>
    <w:p w14:paraId="057EDF8E" w14:textId="77777777" w:rsidR="007238DC" w:rsidRDefault="007238DC" w:rsidP="007238DC">
      <w:r>
        <w:rPr>
          <w:rFonts w:ascii="Courier New" w:hAnsi="Courier New" w:cs="Courier New"/>
        </w:rPr>
        <w:t>ls -R /usr | less</w:t>
      </w:r>
      <w:r>
        <w:t xml:space="preserve">. </w:t>
      </w:r>
    </w:p>
    <w:p w14:paraId="604AE211" w14:textId="77777777" w:rsidR="007238DC" w:rsidRDefault="007238DC" w:rsidP="007238DC">
      <w:r>
        <w:t>Можно делать цепочки из нескольких pipe.</w:t>
      </w:r>
    </w:p>
    <w:p w14:paraId="4A35B54E" w14:textId="6F530DF2" w:rsidR="007238DC" w:rsidRDefault="007238DC" w:rsidP="007238DC">
      <w:r>
        <w:t xml:space="preserve">Не применяйте pipe без необходимости. Часто встречаются конструкции вида </w:t>
      </w:r>
      <w:r>
        <w:rPr>
          <w:rFonts w:ascii="Courier New" w:hAnsi="Courier New" w:cs="Courier New"/>
        </w:rPr>
        <w:t>cat some_file | grep some_string</w:t>
      </w:r>
      <w:r>
        <w:t xml:space="preserve">, тогда как можно обойтись одиночной </w:t>
      </w:r>
      <w:r>
        <w:rPr>
          <w:rFonts w:ascii="Courier New" w:hAnsi="Courier New" w:cs="Courier New"/>
        </w:rPr>
        <w:t>grepsome_string some_file</w:t>
      </w:r>
      <w:r>
        <w:t>.</w:t>
      </w:r>
    </w:p>
    <w:p w14:paraId="0867F853" w14:textId="33CF8868" w:rsidR="00D51ED5" w:rsidRDefault="00D51ED5" w:rsidP="00EA69FF">
      <w:pPr>
        <w:tabs>
          <w:tab w:val="num" w:pos="720"/>
        </w:tabs>
        <w:spacing w:before="60" w:after="100" w:afterAutospacing="1"/>
      </w:pPr>
    </w:p>
    <w:p w14:paraId="45C7ABE0" w14:textId="77777777" w:rsidR="007238DC" w:rsidRDefault="007238DC" w:rsidP="007238DC">
      <w:pPr>
        <w:rPr>
          <w:rStyle w:val="20"/>
        </w:rPr>
      </w:pPr>
      <w:r w:rsidRPr="007238DC">
        <w:rPr>
          <w:rStyle w:val="20"/>
        </w:rPr>
        <w:t>Наследование файловых дескрипторов</w:t>
      </w:r>
    </w:p>
    <w:p w14:paraId="1F529120" w14:textId="471BE297" w:rsidR="007238DC" w:rsidRDefault="007238DC" w:rsidP="007238DC">
      <w:r w:rsidRPr="007238DC">
        <w:t>При</w:t>
      </w:r>
      <w:r>
        <w:t xml:space="preserve"> создании новых процессов в Linux дочерний процесс автоматически получает от родительского определенный набор свойств. В этот список входят и открытые файловые дескрипторы. Именно поэтому процессы, которые мы создаем из bash, по-умолчанию</w:t>
      </w:r>
      <w:r w:rsidRPr="007238DC">
        <w:t>,</w:t>
      </w:r>
      <w:r>
        <w:t xml:space="preserve"> используют те же самые стандартные потоки, что и оболочка:</w:t>
      </w:r>
    </w:p>
    <w:p w14:paraId="7C2A6D5A" w14:textId="77777777" w:rsidR="007238DC" w:rsidRPr="007238DC" w:rsidRDefault="007238DC" w:rsidP="007238DC">
      <w:pPr>
        <w:rPr>
          <w:rFonts w:ascii="Courier New" w:hAnsi="Courier New" w:cs="Courier New"/>
          <w:sz w:val="22"/>
          <w:szCs w:val="22"/>
          <w:lang w:val="en-US"/>
        </w:rPr>
      </w:pPr>
      <w:r w:rsidRPr="007238DC">
        <w:rPr>
          <w:rFonts w:ascii="Courier New" w:hAnsi="Courier New" w:cs="Courier New"/>
          <w:sz w:val="22"/>
          <w:szCs w:val="22"/>
          <w:lang w:val="en-US"/>
        </w:rPr>
        <w:t>~$ sleep 1h &amp; ls -l /proc/$!/fd</w:t>
      </w:r>
    </w:p>
    <w:p w14:paraId="018C71EF" w14:textId="77777777" w:rsidR="007238DC" w:rsidRDefault="007238DC" w:rsidP="007238DC">
      <w:pPr>
        <w:rPr>
          <w:rFonts w:ascii="Courier New" w:hAnsi="Courier New" w:cs="Courier New"/>
          <w:sz w:val="22"/>
          <w:szCs w:val="22"/>
          <w:lang w:val="en-US"/>
        </w:rPr>
      </w:pPr>
      <w:r w:rsidRPr="007238DC">
        <w:rPr>
          <w:rFonts w:ascii="Courier New" w:hAnsi="Courier New" w:cs="Courier New"/>
          <w:sz w:val="22"/>
          <w:szCs w:val="22"/>
          <w:lang w:val="en-US"/>
        </w:rPr>
        <w:t>[1] 4859</w:t>
      </w:r>
    </w:p>
    <w:p w14:paraId="64D141D7" w14:textId="77777777" w:rsidR="007238DC" w:rsidRDefault="007238DC" w:rsidP="007238DC">
      <w:pPr>
        <w:rPr>
          <w:rFonts w:ascii="Courier New" w:hAnsi="Courier New" w:cs="Courier New"/>
          <w:sz w:val="22"/>
          <w:szCs w:val="22"/>
          <w:lang w:val="en-US"/>
        </w:rPr>
      </w:pPr>
      <w:r w:rsidRPr="007238DC">
        <w:rPr>
          <w:rFonts w:ascii="Courier New" w:hAnsi="Courier New" w:cs="Courier New"/>
          <w:sz w:val="22"/>
          <w:szCs w:val="22"/>
          <w:lang w:val="en-US"/>
        </w:rPr>
        <w:t>total 0</w:t>
      </w:r>
    </w:p>
    <w:p w14:paraId="4FD46E55" w14:textId="77777777" w:rsidR="007238DC" w:rsidRDefault="007238DC" w:rsidP="007238DC">
      <w:pPr>
        <w:rPr>
          <w:rFonts w:ascii="Courier New" w:hAnsi="Courier New" w:cs="Courier New"/>
          <w:sz w:val="22"/>
          <w:szCs w:val="22"/>
          <w:lang w:val="en-US"/>
        </w:rPr>
      </w:pPr>
      <w:r w:rsidRPr="007238DC">
        <w:rPr>
          <w:rFonts w:ascii="Courier New" w:hAnsi="Courier New" w:cs="Courier New"/>
          <w:sz w:val="22"/>
          <w:szCs w:val="22"/>
          <w:lang w:val="en-US"/>
        </w:rPr>
        <w:t xml:space="preserve">lrwx------ 1 rgersh rgersh 64 </w:t>
      </w:r>
      <w:r>
        <w:rPr>
          <w:rFonts w:ascii="Courier New" w:hAnsi="Courier New" w:cs="Courier New"/>
          <w:sz w:val="22"/>
          <w:szCs w:val="22"/>
        </w:rPr>
        <w:t>апр</w:t>
      </w:r>
      <w:r w:rsidRPr="007238DC">
        <w:rPr>
          <w:rFonts w:ascii="Courier New" w:hAnsi="Courier New" w:cs="Courier New"/>
          <w:sz w:val="22"/>
          <w:szCs w:val="22"/>
          <w:lang w:val="en-US"/>
        </w:rPr>
        <w:t xml:space="preserve"> 26 23:25 0 -&gt; /dev/pts/0</w:t>
      </w:r>
    </w:p>
    <w:p w14:paraId="587E1510" w14:textId="77777777" w:rsidR="007238DC" w:rsidRDefault="007238DC" w:rsidP="007238DC">
      <w:pPr>
        <w:rPr>
          <w:rFonts w:ascii="Courier New" w:hAnsi="Courier New" w:cs="Courier New"/>
          <w:sz w:val="22"/>
          <w:szCs w:val="22"/>
          <w:lang w:val="en-US"/>
        </w:rPr>
      </w:pPr>
      <w:r w:rsidRPr="007238DC">
        <w:rPr>
          <w:rFonts w:ascii="Courier New" w:hAnsi="Courier New" w:cs="Courier New"/>
          <w:sz w:val="22"/>
          <w:szCs w:val="22"/>
          <w:lang w:val="en-US"/>
        </w:rPr>
        <w:t xml:space="preserve">lrwx------ 1 rgersh rgersh 64 </w:t>
      </w:r>
      <w:r>
        <w:rPr>
          <w:rFonts w:ascii="Courier New" w:hAnsi="Courier New" w:cs="Courier New"/>
          <w:sz w:val="22"/>
          <w:szCs w:val="22"/>
        </w:rPr>
        <w:t>апр</w:t>
      </w:r>
      <w:r w:rsidRPr="007238DC">
        <w:rPr>
          <w:rFonts w:ascii="Courier New" w:hAnsi="Courier New" w:cs="Courier New"/>
          <w:sz w:val="22"/>
          <w:szCs w:val="22"/>
          <w:lang w:val="en-US"/>
        </w:rPr>
        <w:t xml:space="preserve"> 26 23:25 1 -&gt; /dev/pts/0</w:t>
      </w:r>
    </w:p>
    <w:p w14:paraId="03C387D9" w14:textId="118F3029" w:rsidR="007238DC" w:rsidRDefault="007238DC" w:rsidP="007238DC">
      <w:pPr>
        <w:rPr>
          <w:rFonts w:ascii="Courier New" w:hAnsi="Courier New" w:cs="Courier New"/>
          <w:sz w:val="22"/>
          <w:szCs w:val="22"/>
          <w:lang w:val="en-US"/>
        </w:rPr>
      </w:pPr>
      <w:r w:rsidRPr="007238DC">
        <w:rPr>
          <w:rFonts w:ascii="Courier New" w:hAnsi="Courier New" w:cs="Courier New"/>
          <w:sz w:val="22"/>
          <w:szCs w:val="22"/>
          <w:lang w:val="en-US"/>
        </w:rPr>
        <w:t xml:space="preserve">lrwx------ 1 rgersh rgersh 64 </w:t>
      </w:r>
      <w:r>
        <w:rPr>
          <w:rFonts w:ascii="Courier New" w:hAnsi="Courier New" w:cs="Courier New"/>
          <w:sz w:val="22"/>
          <w:szCs w:val="22"/>
        </w:rPr>
        <w:t>апр</w:t>
      </w:r>
      <w:r w:rsidRPr="007238DC">
        <w:rPr>
          <w:rFonts w:ascii="Courier New" w:hAnsi="Courier New" w:cs="Courier New"/>
          <w:sz w:val="22"/>
          <w:szCs w:val="22"/>
          <w:lang w:val="en-US"/>
        </w:rPr>
        <w:t xml:space="preserve"> 26 23:25 2 -&gt; /dev/pts/0</w:t>
      </w:r>
    </w:p>
    <w:p w14:paraId="3D37558F" w14:textId="77777777" w:rsidR="007238DC" w:rsidRPr="007238DC" w:rsidRDefault="007238DC" w:rsidP="007238DC">
      <w:pPr>
        <w:rPr>
          <w:rFonts w:ascii="Courier New" w:hAnsi="Courier New" w:cs="Courier New"/>
          <w:sz w:val="22"/>
          <w:szCs w:val="22"/>
          <w:lang w:val="en-US"/>
        </w:rPr>
      </w:pPr>
    </w:p>
    <w:p w14:paraId="60F44F38" w14:textId="77777777" w:rsidR="007238DC" w:rsidRDefault="007238DC" w:rsidP="007238DC">
      <w:r>
        <w:t>Перенаправим вручную stdout на соседнюю вкладку:</w:t>
      </w:r>
    </w:p>
    <w:p w14:paraId="41EB4982" w14:textId="77777777" w:rsidR="007238DC" w:rsidRPr="007238DC" w:rsidRDefault="007238DC" w:rsidP="007238DC">
      <w:pPr>
        <w:rPr>
          <w:rFonts w:ascii="Courier New" w:hAnsi="Courier New" w:cs="Courier New"/>
          <w:sz w:val="22"/>
          <w:szCs w:val="22"/>
          <w:lang w:val="en-US"/>
        </w:rPr>
      </w:pPr>
      <w:r w:rsidRPr="007238DC">
        <w:rPr>
          <w:rFonts w:ascii="Courier New" w:hAnsi="Courier New" w:cs="Courier New"/>
          <w:sz w:val="22"/>
          <w:szCs w:val="22"/>
          <w:lang w:val="en-US"/>
        </w:rPr>
        <w:t>~$ echo Follow the white rabbit &gt;/dev/pts/1</w:t>
      </w:r>
    </w:p>
    <w:p w14:paraId="389A7A89" w14:textId="77777777" w:rsidR="00AC1BDD" w:rsidRDefault="00AC1BDD" w:rsidP="007238DC">
      <w:pPr>
        <w:rPr>
          <w:rFonts w:ascii="Courier New" w:hAnsi="Courier New" w:cs="Courier New"/>
          <w:sz w:val="22"/>
          <w:szCs w:val="22"/>
          <w:lang w:val="en-US"/>
        </w:rPr>
      </w:pPr>
    </w:p>
    <w:p w14:paraId="6ECEE0B3" w14:textId="209CC0BB" w:rsidR="007238DC" w:rsidRDefault="007238DC" w:rsidP="007238DC">
      <w:r>
        <w:t>Но что же все-таки это за устройство /dev/pts/0, и кто запустил bash со связанными с ним потоками?</w:t>
      </w:r>
    </w:p>
    <w:p w14:paraId="3BB0DCA4" w14:textId="195BA0E1" w:rsidR="007238DC" w:rsidRDefault="007238DC" w:rsidP="00EA69FF">
      <w:pPr>
        <w:tabs>
          <w:tab w:val="num" w:pos="720"/>
        </w:tabs>
        <w:spacing w:before="60" w:after="100" w:afterAutospacing="1"/>
      </w:pPr>
    </w:p>
    <w:p w14:paraId="3E3505CC" w14:textId="132C32FC" w:rsidR="00AC1BDD" w:rsidRDefault="00AC1BDD" w:rsidP="00AC1BDD">
      <w:pPr>
        <w:pStyle w:val="1"/>
      </w:pPr>
      <w:r>
        <w:t>Терминал TTY, эмулятор терминала TTY, псевдо-терминал PTY</w:t>
      </w:r>
    </w:p>
    <w:p w14:paraId="21ACB927" w14:textId="57EEC343" w:rsidR="00AC1BDD" w:rsidRDefault="00AC1BDD" w:rsidP="00AC1BDD">
      <w:pPr>
        <w:rPr>
          <w:lang w:eastAsia="en-US"/>
        </w:rPr>
      </w:pPr>
    </w:p>
    <w:p w14:paraId="7DC5B5DB" w14:textId="24DE8E91" w:rsidR="00AC1BDD" w:rsidRDefault="00AC1BDD" w:rsidP="00AC1BDD">
      <w:pPr>
        <w:pStyle w:val="2"/>
      </w:pPr>
      <w:r>
        <w:t>Терминал TTY</w:t>
      </w:r>
    </w:p>
    <w:p w14:paraId="4A0874F9" w14:textId="77777777" w:rsidR="00AC1BDD" w:rsidRDefault="00AC1BDD" w:rsidP="00FD3602">
      <w:r>
        <w:t>Чтобы понять, что за устройство /dev/pts/X, нужно обратиться к истории. Прародитель Linux (*nix, о котором будем говорить в следующей лекции) был изначально многопользовательской ОС, предполагавшей подключение множества устройств ввода-вывода к компьютеру.</w:t>
      </w:r>
    </w:p>
    <w:p w14:paraId="243F6397" w14:textId="09101BD5" w:rsidR="00AC1BDD" w:rsidRDefault="00AC1BDD" w:rsidP="00FD3602">
      <w:r>
        <w:t>О графическом интерфейсе тогда речи не шло, был доступен только текст, видеокарты в компьютере не существовало.</w:t>
      </w:r>
    </w:p>
    <w:p w14:paraId="61D8F110" w14:textId="03AFE1C7" w:rsidR="00AC1BDD" w:rsidRDefault="00AC1BDD" w:rsidP="00FD3602">
      <w:r>
        <w:t>Устройство для передачи текстовых символов, подключающееся по последовательному порту к компьютеру через UART (Universal Asynchronous Receiver and Transmitter), – это и есть аппаратный</w:t>
      </w:r>
      <w:r w:rsidRPr="00AC1BDD">
        <w:t xml:space="preserve"> </w:t>
      </w:r>
      <w:r>
        <w:t>терминал, teletypewriter или TTY</w:t>
      </w:r>
    </w:p>
    <w:p w14:paraId="71541FA4" w14:textId="434EBCA1" w:rsidR="00595495" w:rsidRDefault="00595495" w:rsidP="00FD3602"/>
    <w:p w14:paraId="2A2AC783" w14:textId="4634C41B" w:rsidR="00595495" w:rsidRDefault="00AC1BDD" w:rsidP="00FD3602">
      <w:r>
        <w:t>Данные с UART обрабатывались на уровне ядра операционной системы в модуле line discipline и драйвере TTY.</w:t>
      </w:r>
    </w:p>
    <w:p w14:paraId="3C12B1BC" w14:textId="2CC55A6D" w:rsidR="00AC1BDD" w:rsidRDefault="00AC1BDD" w:rsidP="00FD3602">
      <w:r>
        <w:t>Они реализовывали:</w:t>
      </w:r>
    </w:p>
    <w:p w14:paraId="15AD3D99" w14:textId="77777777" w:rsidR="00AC1BDD" w:rsidRDefault="00AC1BDD" w:rsidP="00FD3602">
      <w:r>
        <w:t>●буферизацию вводимых символов,</w:t>
      </w:r>
    </w:p>
    <w:p w14:paraId="2FC9298D" w14:textId="77777777" w:rsidR="00AC1BDD" w:rsidRDefault="00AC1BDD" w:rsidP="00FD3602">
      <w:r>
        <w:t>●реакцию на специальные символы, такие как перевод строки/backspace или комбинации вроде Ctrl + C,</w:t>
      </w:r>
    </w:p>
    <w:p w14:paraId="114E5C68" w14:textId="3220CF9B" w:rsidR="00AC1BDD" w:rsidRDefault="00AC1BDD" w:rsidP="00FD3602">
      <w:r>
        <w:lastRenderedPageBreak/>
        <w:t>●вывод через UART переданных данных назад на TTY, чтобы пользователь сразу мог видеть вводимые им символы.</w:t>
      </w:r>
    </w:p>
    <w:p w14:paraId="0D75423F" w14:textId="77777777" w:rsidR="00AC1BDD" w:rsidRDefault="00AC1BDD" w:rsidP="00AC1BDD"/>
    <w:p w14:paraId="3C2EB451" w14:textId="77777777" w:rsidR="00595495" w:rsidRDefault="00595495" w:rsidP="00595495">
      <w:r>
        <w:t>При нажатии Enter, буферизованные символы сбрасывались в stdin программе, которая выполнялась в этой сессии и находилась в активном режиме (foreground, вспомните bg/fg и jobs</w:t>
      </w:r>
      <w:r w:rsidRPr="00595495">
        <w:t xml:space="preserve"> </w:t>
      </w:r>
      <w:r>
        <w:t>из предыдущей лекции). Много процессов, но активное взаимодействие только с одним.</w:t>
      </w:r>
    </w:p>
    <w:p w14:paraId="4EC37DB3" w14:textId="66C8526D" w:rsidR="00595495" w:rsidRDefault="00595495" w:rsidP="00595495">
      <w:r>
        <w:t>Например, при начале работы с системой этой программой могла быть login, необходимая для аутентификации пользователя. Затем, как вы уже догадались, ей становился shell.</w:t>
      </w:r>
    </w:p>
    <w:p w14:paraId="60A20CBF" w14:textId="77777777" w:rsidR="00595495" w:rsidRDefault="00595495" w:rsidP="00595495">
      <w:pPr>
        <w:pStyle w:val="2"/>
      </w:pPr>
      <w:r>
        <w:t>Эмулятор терминала TTY</w:t>
      </w:r>
    </w:p>
    <w:p w14:paraId="197E495D" w14:textId="77777777" w:rsidR="00595495" w:rsidRDefault="00595495" w:rsidP="00595495">
      <w:r>
        <w:t>С развитием техники и физическим уменьшением компьютеров необходимость в аппаратных терминалах отпала, однако до появления современных интерфейсов оставалось еще много времени.</w:t>
      </w:r>
    </w:p>
    <w:p w14:paraId="1F6F9F1A" w14:textId="77777777" w:rsidR="00595495" w:rsidRDefault="00595495" w:rsidP="00595495">
      <w:r>
        <w:t>Следующим этапом в развитии стал эмулятор терминала, то есть программа, которая позволила пользоваться привычным окружением на оборудовании, в котором аппаратные терминалы уже отсутствовали.</w:t>
      </w:r>
    </w:p>
    <w:p w14:paraId="3C091A6B" w14:textId="77777777" w:rsidR="00595495" w:rsidRDefault="00595495" w:rsidP="00595495">
      <w:r>
        <w:t>Прямой доступ к эмулятору терминала в Linux имеется до сих пор:</w:t>
      </w:r>
      <w:r w:rsidRPr="00595495">
        <w:t xml:space="preserve"> </w:t>
      </w:r>
      <w:r>
        <w:t>нажатие Ctrl + Alt + F1..F6 позволяет запустить несколько независимых сессий, как будто к вашему компьютеру подключено несколько аппаратных терминалов.</w:t>
      </w:r>
    </w:p>
    <w:p w14:paraId="16446536" w14:textId="1E44449E" w:rsidR="00595495" w:rsidRDefault="00595495" w:rsidP="00595495">
      <w:r>
        <w:t>Возврат в графический режим осуществляется через Ctrl + Alt + F2</w:t>
      </w:r>
    </w:p>
    <w:p w14:paraId="2E0F18FC" w14:textId="44475D7A" w:rsidR="00595495" w:rsidRDefault="00595495" w:rsidP="00595495"/>
    <w:p w14:paraId="3EB4415D" w14:textId="77777777" w:rsidR="00595495" w:rsidRDefault="00595495" w:rsidP="00595495">
      <w:r>
        <w:t>В примере stdin, stdout и stderr shell будут установлены в /dev/ttyX вместо /dev/pts/X в этом режиме, так как используется драйвер TTY, а не PTY.</w:t>
      </w:r>
    </w:p>
    <w:p w14:paraId="00D9ECA9" w14:textId="77777777" w:rsidR="00595495" w:rsidRDefault="00595495" w:rsidP="00595495"/>
    <w:p w14:paraId="61921892" w14:textId="77777777" w:rsidR="00595495" w:rsidRDefault="00595495" w:rsidP="00595495">
      <w:pPr>
        <w:pStyle w:val="2"/>
      </w:pPr>
      <w:r>
        <w:t>Псевдо-терминал PTY</w:t>
      </w:r>
    </w:p>
    <w:p w14:paraId="76ED3730" w14:textId="77777777" w:rsidR="00962365" w:rsidRDefault="00595495" w:rsidP="00595495">
      <w:r>
        <w:t>Важной особенностью эмулятора TTY является то, что он реализован в ядре ОС, а значит должен быть максимально универсален, не требователен к ресурсам и т.д.</w:t>
      </w:r>
    </w:p>
    <w:p w14:paraId="1BE4606C" w14:textId="10E9DDC3" w:rsidR="00595495" w:rsidRDefault="00595495" w:rsidP="00595495">
      <w:r>
        <w:t>В современной реальности, когда доступно несравнимо больше аппаратных ресурсов, а в графическом интерфейсе пользователи хотят удобства, было принято решение для этих целей не расширять имеющийся эмулятор, а создать новую концепцию псевдо-терминала (pseudo-terminal, PTY).</w:t>
      </w:r>
    </w:p>
    <w:p w14:paraId="2F4B9961" w14:textId="77777777" w:rsidR="00AC1BDD" w:rsidRPr="00AC1BDD" w:rsidRDefault="00AC1BDD" w:rsidP="00AC1BDD">
      <w:pPr>
        <w:rPr>
          <w:lang w:eastAsia="en-US"/>
        </w:rPr>
      </w:pPr>
    </w:p>
    <w:p w14:paraId="1FC78435" w14:textId="77777777" w:rsidR="00962365" w:rsidRDefault="00962365" w:rsidP="00962365">
      <w:r w:rsidRPr="00962365">
        <w:t>PTY – пара виртуальных устройств:</w:t>
      </w:r>
    </w:p>
    <w:p w14:paraId="3F2C2352" w14:textId="77777777" w:rsidR="00962365" w:rsidRDefault="00962365" w:rsidP="00962365">
      <w:r w:rsidRPr="00962365">
        <w:t>●/dev/ptmx для PTY-master</w:t>
      </w:r>
    </w:p>
    <w:p w14:paraId="79B81283" w14:textId="77777777" w:rsidR="00962365" w:rsidRPr="00946895" w:rsidRDefault="00962365" w:rsidP="00962365">
      <w:pPr>
        <w:rPr>
          <w:lang w:val="en-US"/>
        </w:rPr>
      </w:pPr>
      <w:r w:rsidRPr="00946895">
        <w:rPr>
          <w:lang w:val="en-US"/>
        </w:rPr>
        <w:t xml:space="preserve">●/dev/pts/X </w:t>
      </w:r>
      <w:r w:rsidRPr="00962365">
        <w:t>для</w:t>
      </w:r>
      <w:r w:rsidRPr="00946895">
        <w:rPr>
          <w:lang w:val="en-US"/>
        </w:rPr>
        <w:t xml:space="preserve"> PTY-slave</w:t>
      </w:r>
    </w:p>
    <w:p w14:paraId="2B987C2B" w14:textId="1B53D250" w:rsidR="00962365" w:rsidRPr="00962365" w:rsidRDefault="00962365" w:rsidP="00962365">
      <w:r w:rsidRPr="00962365">
        <w:t>Сами драйверы этих виртуальных устройств, как и драйвер TTY, работают на уровне ядра, однако если раньше и сам эмулятор терминала был частью ядра, теперь это пользовательское приложение, лишь взаимодействующее с мастером PTY.</w:t>
      </w:r>
    </w:p>
    <w:p w14:paraId="43341582" w14:textId="77777777" w:rsidR="00962365" w:rsidRDefault="00962365" w:rsidP="00962365"/>
    <w:p w14:paraId="70669BD4" w14:textId="2B750456" w:rsidR="00962365" w:rsidRDefault="00962365" w:rsidP="00962365">
      <w:r>
        <w:t>Фактически, PTY-slave продолжает выполнять те же функции, которые выполнял ранее драйвер TTY, взаимодействуя с модулем line discipline. Изменилась только схема доставки данных в и из него. Если раньше они поставлялись от аппаратного терминала или от ядерного модуля эмулятора терминала, теперь ядро занимается доставкой данных между PTY slave и master.</w:t>
      </w:r>
    </w:p>
    <w:p w14:paraId="045E99D5" w14:textId="77777777" w:rsidR="00962365" w:rsidRDefault="00962365" w:rsidP="00962365"/>
    <w:p w14:paraId="05BECDFC" w14:textId="77777777" w:rsidR="00962365" w:rsidRDefault="00962365" w:rsidP="00962365">
      <w:r>
        <w:t>При открытии эмулятора в графическом интерфейсе происходит следующее:</w:t>
      </w:r>
    </w:p>
    <w:p w14:paraId="4DCD40FF" w14:textId="77777777" w:rsidR="00962365" w:rsidRDefault="00962365" w:rsidP="00962365">
      <w:r>
        <w:t>1.приложение делает вызовы к X Window (X11) для отрисовки интерфейса, визуально схожего с оригинальным терминалом, но не ограниченного ресурсами ядра с любыми эффектами вроде цветов, прозрачности, тем, прокруткой, поддержкой системного буфера обмена и т.д.</w:t>
      </w:r>
    </w:p>
    <w:p w14:paraId="71253676" w14:textId="77777777" w:rsidR="00962365" w:rsidRDefault="00962365" w:rsidP="00962365">
      <w:r>
        <w:t>2.начинает “слушать” системные события от X Window, такие как нажатия клавиатуры</w:t>
      </w:r>
    </w:p>
    <w:p w14:paraId="1AEE6C9A" w14:textId="77777777" w:rsidR="00962365" w:rsidRDefault="00962365" w:rsidP="00962365">
      <w:r>
        <w:t>3.делает специальный вызов к /dev/ptmx, создавая парную сессию /dev/pts/X</w:t>
      </w:r>
    </w:p>
    <w:p w14:paraId="0A0484D3" w14:textId="77777777" w:rsidR="00962365" w:rsidRDefault="00962365" w:rsidP="00962365">
      <w:r>
        <w:lastRenderedPageBreak/>
        <w:t>4.события отправляются в мастер /dev/ptmx, где вступает в дело line discipline</w:t>
      </w:r>
    </w:p>
    <w:p w14:paraId="0A3B9D7E" w14:textId="77777777" w:rsidR="00962365" w:rsidRDefault="00962365" w:rsidP="00962365">
      <w:r>
        <w:t xml:space="preserve">5.полученные из /dev/ptmx в ответ данные выводятся в графический интерфейс </w:t>
      </w:r>
    </w:p>
    <w:p w14:paraId="510A0508" w14:textId="5ABB781F" w:rsidR="00962365" w:rsidRDefault="00962365" w:rsidP="00962365">
      <w:r>
        <w:t>То есть, само приложение терминала работает именно с PTY-master:</w:t>
      </w:r>
    </w:p>
    <w:p w14:paraId="724D9FDF" w14:textId="77777777" w:rsidR="00197C80" w:rsidRDefault="00197C80" w:rsidP="00197C80">
      <w:pPr>
        <w:rPr>
          <w:rFonts w:ascii="Courier New" w:hAnsi="Courier New" w:cs="Courier New"/>
          <w:color w:val="000000"/>
          <w:sz w:val="22"/>
          <w:szCs w:val="22"/>
          <w:lang w:val="en-US"/>
        </w:rPr>
      </w:pPr>
      <w:r w:rsidRPr="00197C80">
        <w:rPr>
          <w:rFonts w:ascii="Courier New" w:hAnsi="Courier New" w:cs="Courier New"/>
          <w:color w:val="000000"/>
          <w:sz w:val="22"/>
          <w:szCs w:val="22"/>
          <w:lang w:val="en-US"/>
        </w:rPr>
        <w:t>~$ lsof -p $(pgrep gnome-terminal) | grep /dev/pt</w:t>
      </w:r>
    </w:p>
    <w:p w14:paraId="43F25703" w14:textId="20B9A19C" w:rsidR="00197C80" w:rsidRPr="00197C80" w:rsidRDefault="00197C80" w:rsidP="00197C80">
      <w:pPr>
        <w:rPr>
          <w:rFonts w:ascii="Arial" w:hAnsi="Arial" w:cs="Arial"/>
          <w:color w:val="000000"/>
          <w:lang w:val="en-US"/>
        </w:rPr>
      </w:pPr>
      <w:r w:rsidRPr="00197C80">
        <w:rPr>
          <w:rFonts w:ascii="Courier New" w:hAnsi="Courier New" w:cs="Courier New"/>
          <w:color w:val="000000"/>
          <w:sz w:val="22"/>
          <w:szCs w:val="22"/>
          <w:lang w:val="en-US"/>
        </w:rPr>
        <w:t>gnome-ter 6802 rgersh   20u      CHR     5,2      0t0     88 /dev/ptmx</w:t>
      </w:r>
    </w:p>
    <w:p w14:paraId="4300F3EB" w14:textId="77777777" w:rsidR="00197C80" w:rsidRDefault="00197C80" w:rsidP="00197C80">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5297E712" w14:textId="17EDE3AE" w:rsidR="00197C80" w:rsidRDefault="00197C80" w:rsidP="00197C80">
      <w:r>
        <w:rPr>
          <w:rFonts w:ascii="Arial" w:hAnsi="Arial" w:cs="Arial"/>
          <w:color w:val="FFFFFF"/>
          <w:sz w:val="21"/>
          <w:szCs w:val="21"/>
        </w:rPr>
        <w:t>и</w:t>
      </w:r>
      <w:r w:rsidRPr="00197C80">
        <w:t xml:space="preserve"> Далее эмулятор терминала запускает дочерний процесс – shell того пользователя, под которым произведен вход в графическую оболочку систем</w:t>
      </w:r>
      <w:r>
        <w:t>ы</w:t>
      </w:r>
      <w:r w:rsidRPr="00197C80">
        <w:t>.</w:t>
      </w:r>
    </w:p>
    <w:p w14:paraId="00168517" w14:textId="77777777" w:rsidR="00197C80" w:rsidRDefault="00197C80" w:rsidP="00197C80">
      <w:r w:rsidRPr="00197C80">
        <w:t>Стандартные потоки ввода-вывода этого shell указывают на /dev/pts/X, что мы и видели ранее. Таким образом, прямой связи приложения терминала с std{in,out,err} shell нет.</w:t>
      </w:r>
    </w:p>
    <w:p w14:paraId="409E8F9E" w14:textId="77777777" w:rsidR="00197C80" w:rsidRDefault="00197C80" w:rsidP="00197C80">
      <w:r w:rsidRPr="00197C80">
        <w:t>Можно увидеть, что каждая вкладка в терминале запускает собственную сессию /dev/pts – /dev/pts/0, /dev/pts/1 и т.д.</w:t>
      </w:r>
    </w:p>
    <w:p w14:paraId="77EF0EAE" w14:textId="7AFC6AEA" w:rsidR="00197C80" w:rsidRDefault="00197C80" w:rsidP="00197C80">
      <w:r w:rsidRPr="00197C80">
        <w:t>Мы отправляем команды в shell и видим результат их работы благодаря асинхронному процессу обмена данных между PTY-master и PTY-slave, которым занимается операционная система.</w:t>
      </w:r>
    </w:p>
    <w:p w14:paraId="169A5272" w14:textId="2913127D" w:rsidR="00197C80" w:rsidRDefault="00197C80" w:rsidP="00197C80">
      <w:pPr>
        <w:rPr>
          <w:rFonts w:ascii="Arial" w:hAnsi="Arial" w:cs="Arial"/>
          <w:color w:val="FFFFFF"/>
          <w:sz w:val="21"/>
          <w:szCs w:val="21"/>
        </w:rPr>
      </w:pPr>
      <w:r>
        <w:rPr>
          <w:rFonts w:ascii="Arial" w:hAnsi="Arial" w:cs="Arial"/>
          <w:color w:val="FFFFFF"/>
          <w:sz w:val="21"/>
          <w:szCs w:val="21"/>
        </w:rPr>
        <w:t>з</w:t>
      </w:r>
      <w:r>
        <w:rPr>
          <w:rStyle w:val="apple-converted-space"/>
          <w:rFonts w:ascii="Arial" w:eastAsiaTheme="majorEastAsia" w:hAnsi="Arial" w:cs="Arial"/>
          <w:color w:val="FFFFFF"/>
          <w:sz w:val="21"/>
          <w:szCs w:val="21"/>
        </w:rPr>
        <w:t> </w:t>
      </w:r>
      <w:r>
        <w:rPr>
          <w:rFonts w:ascii="Arial" w:hAnsi="Arial" w:cs="Arial"/>
          <w:color w:val="FFFFFF"/>
          <w:sz w:val="21"/>
          <w:szCs w:val="21"/>
        </w:rPr>
        <w:t>40</w:t>
      </w:r>
    </w:p>
    <w:p w14:paraId="032F14FD" w14:textId="77777777" w:rsidR="00197C80" w:rsidRDefault="00197C80" w:rsidP="00197C80">
      <w:r>
        <w:t>Следует понимать, что описанная концепция действительна только для современного Linux. Несмотря на внешнюю схожесть, вы не найдете /dev/ptmx в MacOS X, а /dev/ttyX в Android.</w:t>
      </w:r>
    </w:p>
    <w:p w14:paraId="6D9E8FD9" w14:textId="77777777" w:rsidR="00197C80" w:rsidRDefault="00197C80" w:rsidP="00197C80"/>
    <w:p w14:paraId="72E5E270" w14:textId="782CE6C8" w:rsidR="00197C80" w:rsidRDefault="00197C80" w:rsidP="00197C80">
      <w:r>
        <w:t>Мы всегда можем узнать устройство, с которым ассоциирована наша сессия, и увидеть, кто обращался к мастеру PTY:</w:t>
      </w:r>
    </w:p>
    <w:p w14:paraId="43EE760A" w14:textId="77777777" w:rsidR="00197C80" w:rsidRDefault="00197C80" w:rsidP="00197C80">
      <w:pPr>
        <w:rPr>
          <w:rFonts w:ascii="Courier New" w:hAnsi="Courier New" w:cs="Courier New"/>
          <w:sz w:val="22"/>
          <w:szCs w:val="22"/>
          <w:lang w:val="en-US"/>
        </w:rPr>
      </w:pPr>
      <w:r w:rsidRPr="00197C80">
        <w:rPr>
          <w:rFonts w:ascii="Courier New" w:hAnsi="Courier New" w:cs="Courier New"/>
          <w:sz w:val="22"/>
          <w:szCs w:val="22"/>
          <w:lang w:val="en-US"/>
        </w:rPr>
        <w:t>~$ tty</w:t>
      </w:r>
    </w:p>
    <w:p w14:paraId="7ACCD595" w14:textId="1F2AB1A9" w:rsidR="00197C80" w:rsidRDefault="00197C80" w:rsidP="00197C80">
      <w:pPr>
        <w:rPr>
          <w:rFonts w:ascii="Courier New" w:hAnsi="Courier New" w:cs="Courier New"/>
          <w:sz w:val="22"/>
          <w:szCs w:val="22"/>
          <w:lang w:val="en-US"/>
        </w:rPr>
      </w:pPr>
      <w:r w:rsidRPr="00197C80">
        <w:rPr>
          <w:rFonts w:ascii="Courier New" w:hAnsi="Courier New" w:cs="Courier New"/>
          <w:sz w:val="22"/>
          <w:szCs w:val="22"/>
          <w:lang w:val="en-US"/>
        </w:rPr>
        <w:t>/dev/pts/1</w:t>
      </w:r>
    </w:p>
    <w:p w14:paraId="4CB1FF7B" w14:textId="77777777" w:rsidR="004F760E" w:rsidRDefault="00197C80" w:rsidP="00197C80">
      <w:pPr>
        <w:rPr>
          <w:rFonts w:ascii="Courier New" w:hAnsi="Courier New" w:cs="Courier New"/>
          <w:sz w:val="22"/>
          <w:szCs w:val="22"/>
          <w:lang w:val="en-US"/>
        </w:rPr>
      </w:pPr>
      <w:r w:rsidRPr="00197C80">
        <w:rPr>
          <w:rFonts w:ascii="Courier New" w:hAnsi="Courier New" w:cs="Courier New"/>
          <w:sz w:val="22"/>
          <w:szCs w:val="22"/>
          <w:lang w:val="en-US"/>
        </w:rPr>
        <w:t>~$ lsof /dev/ptmx</w:t>
      </w:r>
    </w:p>
    <w:p w14:paraId="7BDEE919" w14:textId="77777777" w:rsidR="004F760E" w:rsidRDefault="00197C80" w:rsidP="00197C80">
      <w:pPr>
        <w:rPr>
          <w:rFonts w:ascii="Courier New" w:hAnsi="Courier New" w:cs="Courier New"/>
          <w:sz w:val="22"/>
          <w:szCs w:val="22"/>
          <w:lang w:val="en-US"/>
        </w:rPr>
      </w:pPr>
      <w:r w:rsidRPr="00197C80">
        <w:rPr>
          <w:rFonts w:ascii="Courier New" w:hAnsi="Courier New" w:cs="Courier New"/>
          <w:sz w:val="22"/>
          <w:szCs w:val="22"/>
          <w:lang w:val="en-US"/>
        </w:rPr>
        <w:t>COMMAND     PID   USER   FD   TYPE DEVICE SIZE/OFF NODE NAME</w:t>
      </w:r>
    </w:p>
    <w:p w14:paraId="18296F57" w14:textId="77777777" w:rsidR="004F760E" w:rsidRDefault="00197C80" w:rsidP="00197C80">
      <w:pPr>
        <w:rPr>
          <w:rFonts w:ascii="Courier New" w:hAnsi="Courier New" w:cs="Courier New"/>
          <w:sz w:val="22"/>
          <w:szCs w:val="22"/>
          <w:lang w:val="en-US"/>
        </w:rPr>
      </w:pPr>
      <w:r w:rsidRPr="00197C80">
        <w:rPr>
          <w:rFonts w:ascii="Courier New" w:hAnsi="Courier New" w:cs="Courier New"/>
          <w:sz w:val="22"/>
          <w:szCs w:val="22"/>
          <w:lang w:val="en-US"/>
        </w:rPr>
        <w:t>gnome-ter 10425 rgersh   19u   CHR    5,2      0t0   88 /dev/ptmx</w:t>
      </w:r>
    </w:p>
    <w:p w14:paraId="123A70BF" w14:textId="31A16842" w:rsidR="00197C80" w:rsidRPr="00197C80" w:rsidRDefault="00197C80" w:rsidP="00197C80">
      <w:pPr>
        <w:rPr>
          <w:lang w:val="en-US"/>
        </w:rPr>
      </w:pPr>
      <w:r w:rsidRPr="00197C80">
        <w:rPr>
          <w:rFonts w:ascii="Courier New" w:hAnsi="Courier New" w:cs="Courier New"/>
          <w:sz w:val="22"/>
          <w:szCs w:val="22"/>
          <w:lang w:val="en-US"/>
        </w:rPr>
        <w:t>xterm     11767 rgersh    5u   CHR    5,2      0t0   88 /dev/ptmx</w:t>
      </w:r>
    </w:p>
    <w:p w14:paraId="630285B2" w14:textId="77777777" w:rsidR="004F760E" w:rsidRDefault="004F760E" w:rsidP="004F760E">
      <w:pPr>
        <w:rPr>
          <w:lang w:val="en-US"/>
        </w:rPr>
      </w:pPr>
    </w:p>
    <w:p w14:paraId="2E93331C" w14:textId="77777777" w:rsidR="004F760E" w:rsidRDefault="004F760E" w:rsidP="004F760E">
      <w:r>
        <w:t>На этот раз lsof мы применили не к запущенному процессу (как делали для дескрипторов shell), а к устройству. Благодаря концепции дескрипторов, есть возможность использовать одно и то же устройство с разными приложениями:</w:t>
      </w:r>
    </w:p>
    <w:p w14:paraId="742849B8" w14:textId="72CFF266" w:rsidR="004F760E" w:rsidRDefault="004F760E" w:rsidP="004F760E">
      <w:r>
        <w:t>драйвер PTY следит за тем, какой процесс сделал вызов к /dev/ptmx, поэтому для каждого процесса содержимое по одному и тому же пути будет разным (как со стандартными потоками).</w:t>
      </w:r>
    </w:p>
    <w:p w14:paraId="1943DBCF" w14:textId="77777777" w:rsidR="004F760E" w:rsidRDefault="004F760E" w:rsidP="004F760E">
      <w:pPr>
        <w:pStyle w:val="2"/>
      </w:pPr>
    </w:p>
    <w:p w14:paraId="5CBE32AA" w14:textId="14B5B094" w:rsidR="004F760E" w:rsidRDefault="004F760E" w:rsidP="004F760E">
      <w:pPr>
        <w:pStyle w:val="2"/>
      </w:pPr>
      <w:r>
        <w:t>Удаленное подключение</w:t>
      </w:r>
    </w:p>
    <w:p w14:paraId="341C972F" w14:textId="77777777" w:rsidR="004F760E" w:rsidRDefault="004F760E" w:rsidP="004F760E">
      <w:r>
        <w:t>Прелесть абстракций стандартных потоков ввода-вывода дает большую гибкость. Так, рассмотренный пример, в котором shell запускается локальной программой эмулятора терминала, является частным.</w:t>
      </w:r>
    </w:p>
    <w:p w14:paraId="1315925B" w14:textId="77777777" w:rsidR="004F760E" w:rsidRDefault="004F760E" w:rsidP="004F760E">
      <w:r>
        <w:t>Эта программа может быть заменена другой. Например, той, что получает ввод и вывод не от локального оконного сервера, а через защищенный канал от удаленного клиента. Именно так работает SSH (secure shell) сервер.</w:t>
      </w:r>
    </w:p>
    <w:p w14:paraId="3627174D" w14:textId="77777777" w:rsidR="004F760E" w:rsidRDefault="004F760E" w:rsidP="004F760E">
      <w:r>
        <w:t>В этой ситуации именно ssh сервер делает вызов к /dev/ptmx на удаленном сервере, а затем ассоциирует с сессией новый /dev/pts/X.</w:t>
      </w:r>
    </w:p>
    <w:p w14:paraId="5D652C07" w14:textId="3D9C7451" w:rsidR="004F760E" w:rsidRDefault="004F760E" w:rsidP="004F760E">
      <w:r>
        <w:t>Так как по умолчанию удаленный пользователь не является аутентифицированным, ssh сервер не запускает сразу shell (так как в этом случае любой мог бы получить доступ), а сначала вызовет login.</w:t>
      </w:r>
    </w:p>
    <w:p w14:paraId="27A4D3C6" w14:textId="5B5456F6" w:rsidR="004F760E" w:rsidRDefault="004F760E" w:rsidP="00EA69FF">
      <w:pPr>
        <w:tabs>
          <w:tab w:val="num" w:pos="720"/>
        </w:tabs>
        <w:spacing w:before="60" w:after="100" w:afterAutospacing="1"/>
      </w:pPr>
    </w:p>
    <w:p w14:paraId="35F63DE9" w14:textId="0F35DC51" w:rsidR="004F760E" w:rsidRDefault="004F760E" w:rsidP="004F760E">
      <w:pPr>
        <w:pStyle w:val="1"/>
        <w:rPr>
          <w:shd w:val="clear" w:color="auto" w:fill="FFFFFF"/>
        </w:rPr>
      </w:pPr>
      <w:r>
        <w:rPr>
          <w:shd w:val="clear" w:color="auto" w:fill="FFFFFF"/>
        </w:rPr>
        <w:t>POSIX и *nix</w:t>
      </w:r>
    </w:p>
    <w:p w14:paraId="2051D8EF" w14:textId="7EFC0391" w:rsidR="003454C0" w:rsidRDefault="003454C0" w:rsidP="003454C0">
      <w:pPr>
        <w:rPr>
          <w:lang w:eastAsia="en-US"/>
        </w:rPr>
      </w:pPr>
    </w:p>
    <w:p w14:paraId="366ABFB8" w14:textId="77777777" w:rsidR="003454C0" w:rsidRDefault="003454C0" w:rsidP="003454C0">
      <w:pPr>
        <w:pStyle w:val="2"/>
      </w:pPr>
      <w:r>
        <w:lastRenderedPageBreak/>
        <w:t>POSIX-совместимая Unix-подобная ОС Linux</w:t>
      </w:r>
    </w:p>
    <w:p w14:paraId="026C415B" w14:textId="77777777" w:rsidR="003454C0" w:rsidRDefault="003454C0" w:rsidP="003454C0">
      <w:r>
        <w:t>Bell Labs и AT&amp;T Research создали оригинальную ОС UNIX® в 1970-х годах.</w:t>
      </w:r>
    </w:p>
    <w:p w14:paraId="2BF47D28" w14:textId="77777777" w:rsidR="003454C0" w:rsidRDefault="003454C0" w:rsidP="003454C0">
      <w:r>
        <w:t>ОС UNIX® сделала популярными:</w:t>
      </w:r>
    </w:p>
    <w:p w14:paraId="0003F090" w14:textId="77777777" w:rsidR="003454C0" w:rsidRDefault="003454C0" w:rsidP="003454C0">
      <w:r>
        <w:t>●иерархические файловые системы с директориями глубокой вложенности;</w:t>
      </w:r>
    </w:p>
    <w:p w14:paraId="08A12FDC" w14:textId="77777777" w:rsidR="003454C0" w:rsidRDefault="003454C0" w:rsidP="003454C0">
      <w:r>
        <w:t>●единообразное представление устройств для пользователя на уровне файловой системы;</w:t>
      </w:r>
    </w:p>
    <w:p w14:paraId="1C570E22" w14:textId="77777777" w:rsidR="003454C0" w:rsidRDefault="003454C0" w:rsidP="003454C0">
      <w:r>
        <w:t>●интерпретатор с возможностью использования одних и тех же команд в интерактивном режиме и скриптах;</w:t>
      </w:r>
    </w:p>
    <w:p w14:paraId="2A94D510" w14:textId="2AB5D271" w:rsidR="003454C0" w:rsidRDefault="003454C0" w:rsidP="003454C0">
      <w:r>
        <w:t>●регулярные выражения и многое другое.</w:t>
      </w:r>
    </w:p>
    <w:p w14:paraId="2521BB1A" w14:textId="52C5FEB6" w:rsidR="003454C0" w:rsidRDefault="003454C0" w:rsidP="003454C0">
      <w:pPr>
        <w:rPr>
          <w:lang w:eastAsia="en-US"/>
        </w:rPr>
      </w:pPr>
    </w:p>
    <w:p w14:paraId="42AD3BC2" w14:textId="77777777" w:rsidR="003454C0" w:rsidRDefault="003454C0" w:rsidP="003454C0">
      <w:r>
        <w:t xml:space="preserve">Изначальная модель распространения UNIX® привела к появлению множества не полностью совместимых между собой ответвлений этой ОС: </w:t>
      </w:r>
    </w:p>
    <w:p w14:paraId="76B73B0B" w14:textId="77777777" w:rsidR="003454C0" w:rsidRDefault="003454C0" w:rsidP="003454C0">
      <w:r>
        <w:t>●BSD;</w:t>
      </w:r>
    </w:p>
    <w:p w14:paraId="20DF9035" w14:textId="77777777" w:rsidR="003454C0" w:rsidRDefault="003454C0" w:rsidP="003454C0">
      <w:r>
        <w:t>●Solaris;</w:t>
      </w:r>
    </w:p>
    <w:p w14:paraId="05017A7E" w14:textId="77777777" w:rsidR="003454C0" w:rsidRDefault="003454C0" w:rsidP="003454C0">
      <w:r>
        <w:t xml:space="preserve">●AIX; </w:t>
      </w:r>
    </w:p>
    <w:p w14:paraId="32276591" w14:textId="77777777" w:rsidR="003454C0" w:rsidRDefault="003454C0" w:rsidP="003454C0">
      <w:r>
        <w:t xml:space="preserve">●и других. </w:t>
      </w:r>
    </w:p>
    <w:p w14:paraId="36C3E433" w14:textId="24C4EF91" w:rsidR="003454C0" w:rsidRDefault="003454C0" w:rsidP="003454C0">
      <w:r>
        <w:t>Непереносимость кода между этими родственных ОС показала необходимость создания стандарта. Такой стандарт был разработан и получил название:  POSIX – Portable (переносимый) Operating System Interface for Unix.</w:t>
      </w:r>
    </w:p>
    <w:p w14:paraId="10C971D6" w14:textId="77777777" w:rsidR="003454C0" w:rsidRPr="003454C0" w:rsidRDefault="003454C0" w:rsidP="003454C0">
      <w:pPr>
        <w:rPr>
          <w:lang w:eastAsia="en-US"/>
        </w:rPr>
      </w:pPr>
    </w:p>
    <w:p w14:paraId="75B20738" w14:textId="032B8EAD" w:rsidR="003454C0" w:rsidRDefault="003454C0" w:rsidP="003454C0">
      <w:r>
        <w:t>Кстати, утверждением занималась рабочая групп</w:t>
      </w:r>
      <w:r w:rsidR="000E1799">
        <w:t>а</w:t>
      </w:r>
      <w:r>
        <w:t xml:space="preserve"> института IEEE, который и по сей день отвечает за более близкие нам стандарты как 802.11a/b/g/n/ac – WiFi.</w:t>
      </w:r>
    </w:p>
    <w:p w14:paraId="49CBF504" w14:textId="77777777" w:rsidR="003454C0" w:rsidRDefault="003454C0" w:rsidP="003454C0">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30837617" w14:textId="77777777" w:rsidR="003454C0" w:rsidRDefault="003454C0" w:rsidP="003454C0">
      <w:pPr>
        <w:rPr>
          <w:rFonts w:ascii="Arial" w:hAnsi="Arial" w:cs="Arial"/>
          <w:color w:val="FFFFFF"/>
          <w:sz w:val="21"/>
          <w:szCs w:val="21"/>
        </w:rPr>
      </w:pPr>
      <w:r>
        <w:rPr>
          <w:rFonts w:ascii="Arial" w:hAnsi="Arial" w:cs="Arial"/>
          <w:color w:val="FFFFFF"/>
          <w:sz w:val="21"/>
          <w:szCs w:val="21"/>
        </w:rPr>
        <w:t>из</w:t>
      </w:r>
      <w:r>
        <w:rPr>
          <w:rStyle w:val="apple-converted-space"/>
          <w:rFonts w:ascii="Arial" w:eastAsiaTheme="majorEastAsia" w:hAnsi="Arial" w:cs="Arial"/>
          <w:color w:val="FFFFFF"/>
          <w:sz w:val="21"/>
          <w:szCs w:val="21"/>
        </w:rPr>
        <w:t> </w:t>
      </w:r>
      <w:r>
        <w:rPr>
          <w:rFonts w:ascii="Arial" w:hAnsi="Arial" w:cs="Arial"/>
          <w:color w:val="FFFFFF"/>
          <w:sz w:val="21"/>
          <w:szCs w:val="21"/>
        </w:rPr>
        <w:t>42</w:t>
      </w:r>
    </w:p>
    <w:p w14:paraId="7EE5A466" w14:textId="77777777" w:rsidR="000E1799" w:rsidRDefault="000E1799" w:rsidP="000E1799">
      <w:pPr>
        <w:pStyle w:val="2"/>
      </w:pPr>
      <w:r>
        <w:t>Развитие *nix</w:t>
      </w:r>
    </w:p>
    <w:p w14:paraId="31414DED" w14:textId="3157585D" w:rsidR="000E1799" w:rsidRDefault="000E1799" w:rsidP="000E1799">
      <w:r>
        <w:t>В настоящее время ни одна ОС, включая последнюю из UNIX® – System V, не имеет общего исходного кода с оригинальным ПО 70-ых годов. Однако следование концепции дизайна, заданной общим предком, позволяет называть многие системы Unix-подобными, а реализация стандарта POSIX приводит к их схожести с точки зрения пользователя и разработчика.</w:t>
      </w:r>
    </w:p>
    <w:p w14:paraId="3E562FD1" w14:textId="77777777" w:rsidR="003454C0" w:rsidRDefault="003454C0" w:rsidP="003454C0"/>
    <w:p w14:paraId="541834A2" w14:textId="77777777" w:rsidR="000E1799" w:rsidRDefault="000E1799" w:rsidP="000E1799">
      <w:r>
        <w:t>macOS Big Sur является полностью сертифицированной UNIX®-совместимойОС, а не просто Unix-like :)</w:t>
      </w:r>
    </w:p>
    <w:p w14:paraId="4338F7C8" w14:textId="77777777" w:rsidR="000E1799" w:rsidRDefault="000E1799" w:rsidP="000E1799">
      <w:r>
        <w:t>GNU/Linux (от GNU is not Unix, мощнейший проект по реализации свободной Unix-like ОС с GPL лицензией) на сегодняшний день является стандартом де-факто в серверном сегменте.</w:t>
      </w:r>
    </w:p>
    <w:p w14:paraId="4D98EF23" w14:textId="52AD41ED" w:rsidR="004F760E" w:rsidRDefault="004F760E" w:rsidP="00EA69FF">
      <w:pPr>
        <w:tabs>
          <w:tab w:val="num" w:pos="720"/>
        </w:tabs>
        <w:spacing w:before="60" w:after="100" w:afterAutospacing="1"/>
      </w:pPr>
    </w:p>
    <w:p w14:paraId="50D05E80" w14:textId="77777777" w:rsidR="00946895" w:rsidRDefault="00946895" w:rsidP="00946895">
      <w:pPr>
        <w:pStyle w:val="2"/>
      </w:pPr>
      <w:r w:rsidRPr="00946895">
        <w:t>Linux vs. BSD</w:t>
      </w:r>
    </w:p>
    <w:p w14:paraId="182F16C1" w14:textId="61889BDD" w:rsidR="00946895" w:rsidRPr="00946895" w:rsidRDefault="00946895" w:rsidP="00946895">
      <w:r w:rsidRPr="00946895">
        <w:t>Различные варианты BSD не утратили своей актуальности. Их широко используют такие гиганты, как Netflix или WhatsApp. Однако подавляющее большинство интернет-сервисов базируются на одном из многообразных дистрибутивов Linux. Мы не будем уделять времени сравнению разных дистрибутивов, а сконцентрируемся на общих для дистрибутивов основах</w:t>
      </w:r>
    </w:p>
    <w:p w14:paraId="5BC6F1F2" w14:textId="64C63FF2" w:rsidR="00946895" w:rsidRDefault="00946895" w:rsidP="00EA69FF">
      <w:pPr>
        <w:tabs>
          <w:tab w:val="num" w:pos="720"/>
        </w:tabs>
        <w:spacing w:before="60" w:after="100" w:afterAutospacing="1"/>
      </w:pPr>
    </w:p>
    <w:p w14:paraId="24EF6441" w14:textId="6F9FBF34" w:rsidR="00946895" w:rsidRDefault="00946895" w:rsidP="00946895">
      <w:pPr>
        <w:pStyle w:val="1"/>
        <w:rPr>
          <w:shd w:val="clear" w:color="auto" w:fill="FFFFFF"/>
        </w:rPr>
      </w:pPr>
      <w:r w:rsidRPr="00946895">
        <w:rPr>
          <w:shd w:val="clear" w:color="auto" w:fill="FFFFFF"/>
        </w:rPr>
        <w:t>Задачи ОС</w:t>
      </w:r>
    </w:p>
    <w:p w14:paraId="5E7722C7" w14:textId="77777777" w:rsidR="00946895" w:rsidRPr="00946895" w:rsidRDefault="00946895" w:rsidP="00946895">
      <w:pPr>
        <w:rPr>
          <w:lang w:eastAsia="en-US"/>
        </w:rPr>
      </w:pPr>
    </w:p>
    <w:p w14:paraId="0D5421C2" w14:textId="77777777" w:rsidR="00946895" w:rsidRDefault="00946895" w:rsidP="00946895">
      <w:pPr>
        <w:pStyle w:val="2"/>
      </w:pPr>
      <w:r w:rsidRPr="00946895">
        <w:t>Базовые задачи ОС</w:t>
      </w:r>
    </w:p>
    <w:p w14:paraId="4ECF003A" w14:textId="77777777" w:rsidR="00946895" w:rsidRDefault="00946895" w:rsidP="00946895">
      <w:r w:rsidRPr="00946895">
        <w:t>●Организация процесса загрузки, предоставление runtime для приложений в виде системных библиотек, интерпретируемых языков, виртуальных машин и т.д. после первоначальной инициализации оборудования.</w:t>
      </w:r>
    </w:p>
    <w:p w14:paraId="594D8F92" w14:textId="77777777" w:rsidR="00946895" w:rsidRDefault="00946895" w:rsidP="00946895">
      <w:r w:rsidRPr="00946895">
        <w:lastRenderedPageBreak/>
        <w:t>●Интерфейс работы с оборудованием – программы не хотят знать об особенностях доступа к жесткому диску или сетевому контроллеру, они хотят</w:t>
      </w:r>
      <w:r w:rsidRPr="00946895">
        <w:rPr>
          <w:rFonts w:ascii="Arial" w:hAnsi="Arial" w:cs="Arial"/>
          <w:sz w:val="34"/>
          <w:szCs w:val="34"/>
        </w:rPr>
        <w:t xml:space="preserve"> </w:t>
      </w:r>
      <w:r w:rsidRPr="00946895">
        <w:t>просто записать данные локально или отправить по сети.</w:t>
      </w:r>
    </w:p>
    <w:p w14:paraId="6FEEF888" w14:textId="77777777" w:rsidR="000F233C" w:rsidRDefault="00946895" w:rsidP="00946895">
      <w:r w:rsidRPr="00946895">
        <w:t>●Виртуализация и планирование использования ресурсов – программы не только не хотят знать о физических особенностях доступа к ресурсу, но и</w:t>
      </w:r>
      <w:r w:rsidRPr="00946895">
        <w:rPr>
          <w:rFonts w:ascii="Arial" w:hAnsi="Arial" w:cs="Arial"/>
          <w:sz w:val="34"/>
          <w:szCs w:val="34"/>
        </w:rPr>
        <w:t xml:space="preserve"> </w:t>
      </w:r>
      <w:r w:rsidRPr="00946895">
        <w:t>думать о том, что за этот ресурс могут одновременно конкурировать другие запущенные приложения.</w:t>
      </w:r>
    </w:p>
    <w:p w14:paraId="3EE52F90" w14:textId="77777777" w:rsidR="000F233C" w:rsidRDefault="00946895" w:rsidP="00946895">
      <w:r w:rsidRPr="00946895">
        <w:t>●Передача данных</w:t>
      </w:r>
      <w:r w:rsidRPr="00946895">
        <w:rPr>
          <w:rFonts w:ascii="Arial" w:hAnsi="Arial" w:cs="Arial"/>
          <w:sz w:val="34"/>
          <w:szCs w:val="34"/>
        </w:rPr>
        <w:t xml:space="preserve"> </w:t>
      </w:r>
      <w:r w:rsidRPr="00946895">
        <w:t>локально между приложениями.</w:t>
      </w:r>
    </w:p>
    <w:p w14:paraId="46D84261" w14:textId="795E905C" w:rsidR="00946895" w:rsidRDefault="00946895" w:rsidP="00946895">
      <w:r w:rsidRPr="00946895">
        <w:t>●Поддержка</w:t>
      </w:r>
      <w:r w:rsidRPr="00946895">
        <w:rPr>
          <w:rFonts w:ascii="Arial" w:hAnsi="Arial" w:cs="Arial"/>
          <w:sz w:val="34"/>
          <w:szCs w:val="34"/>
        </w:rPr>
        <w:t xml:space="preserve"> </w:t>
      </w:r>
      <w:r w:rsidRPr="00946895">
        <w:t>многопользовательского режима работы - поддержка</w:t>
      </w:r>
      <w:r w:rsidRPr="00946895">
        <w:rPr>
          <w:rFonts w:ascii="Arial" w:hAnsi="Arial" w:cs="Arial"/>
          <w:sz w:val="34"/>
          <w:szCs w:val="34"/>
        </w:rPr>
        <w:t xml:space="preserve"> </w:t>
      </w:r>
      <w:r w:rsidRPr="00946895">
        <w:t>большого количества терминалов и соответствующее разграничение прав доступа к ресурсам.</w:t>
      </w:r>
    </w:p>
    <w:p w14:paraId="3BD50C96" w14:textId="7750B75F" w:rsidR="000F233C" w:rsidRDefault="000F233C" w:rsidP="00946895"/>
    <w:p w14:paraId="3F6A9AE5" w14:textId="77777777" w:rsidR="000F233C" w:rsidRDefault="000F233C" w:rsidP="000F233C">
      <w:pPr>
        <w:pStyle w:val="2"/>
      </w:pPr>
      <w:r w:rsidRPr="000F233C">
        <w:t>Дополнительные задачи ОС</w:t>
      </w:r>
    </w:p>
    <w:p w14:paraId="52D6DC1E" w14:textId="77777777" w:rsidR="000F233C" w:rsidRDefault="000F233C" w:rsidP="000F233C">
      <w:r w:rsidRPr="000F233C">
        <w:t>●Адаптация к широкому спектру оборудования и возможность расширения</w:t>
      </w:r>
      <w:r>
        <w:t xml:space="preserve"> </w:t>
      </w:r>
      <w:r w:rsidRPr="000F233C">
        <w:t>функциональности.</w:t>
      </w:r>
    </w:p>
    <w:p w14:paraId="5434665B" w14:textId="77777777" w:rsidR="000F233C" w:rsidRDefault="000F233C" w:rsidP="000F233C">
      <w:r w:rsidRPr="000F233C">
        <w:t>●Контроль над программами – принудительное завершение сбойных приложений, при наличии выделенных ресурсов – слежение за их расходом.</w:t>
      </w:r>
    </w:p>
    <w:p w14:paraId="67DB3584" w14:textId="17C74F28" w:rsidR="000F233C" w:rsidRPr="000F233C" w:rsidRDefault="000F233C" w:rsidP="000F233C">
      <w:r w:rsidRPr="000F233C">
        <w:t>●Виртуализация устройств – возможность работы не только с физическим оборудованием хоста, но и предоставление интерфейса для создания псевдо-устройств.</w:t>
      </w:r>
    </w:p>
    <w:p w14:paraId="6E97B264" w14:textId="77777777" w:rsidR="000F233C" w:rsidRPr="00946895" w:rsidRDefault="000F233C" w:rsidP="000F233C"/>
    <w:p w14:paraId="33D4182B" w14:textId="77777777" w:rsidR="000F233C" w:rsidRPr="000F233C" w:rsidRDefault="000F233C" w:rsidP="000F233C">
      <w:pPr>
        <w:pStyle w:val="2"/>
      </w:pPr>
      <w:r w:rsidRPr="000F233C">
        <w:rPr>
          <w:shd w:val="clear" w:color="auto" w:fill="FFFFFF"/>
        </w:rPr>
        <w:t>ОС с точки зрения системного администратора</w:t>
      </w:r>
    </w:p>
    <w:p w14:paraId="5D27582F" w14:textId="3B912FCF" w:rsidR="00FE5385" w:rsidRDefault="00FE5385" w:rsidP="00FE5385">
      <w:r w:rsidRPr="00FE5385">
        <w:t>●Разделение на пользовательскую и ядерную части (юзер-спейс и кернел-спейс).</w:t>
      </w:r>
    </w:p>
    <w:p w14:paraId="3E993D9C" w14:textId="77777777" w:rsidR="00FE5385" w:rsidRDefault="00FE5385" w:rsidP="00FE5385">
      <w:r w:rsidRPr="00FE5385">
        <w:t>●Такое разделение является реальным - в Linux есть область памяти, доступная ядру (+ модули ядра, драйверы), работающему с ЦП в привилегированном режиме, и пользовательская часть памяти, которая делится между прикладными программами.</w:t>
      </w:r>
    </w:p>
    <w:p w14:paraId="303083E5" w14:textId="496EE6CE" w:rsidR="00FE5385" w:rsidRPr="00FE5385" w:rsidRDefault="00FE5385" w:rsidP="00FE5385">
      <w:r w:rsidRPr="00FE5385">
        <w:t>●Управление памятью, планирование (процессы, ввод-вывод локальный и сетевой), большинство файловых систем, доступ к оборудованию работает на уровне ядра и недоступно приложениям из юзер-спейса.</w:t>
      </w:r>
    </w:p>
    <w:p w14:paraId="249012E3" w14:textId="4BE3EBE5" w:rsidR="00946895" w:rsidRDefault="00946895" w:rsidP="00EA69FF">
      <w:pPr>
        <w:tabs>
          <w:tab w:val="num" w:pos="720"/>
        </w:tabs>
        <w:spacing w:before="60" w:after="100" w:afterAutospacing="1"/>
      </w:pPr>
    </w:p>
    <w:p w14:paraId="7D391792" w14:textId="77777777" w:rsidR="00FE5385" w:rsidRDefault="00FE5385" w:rsidP="00FE5385">
      <w:pPr>
        <w:pStyle w:val="1"/>
      </w:pPr>
      <w:r>
        <w:t>Системные вызовы,библиотечные вызовы,strace, eBPF</w:t>
      </w:r>
    </w:p>
    <w:p w14:paraId="01DD85EA" w14:textId="124A30DB" w:rsidR="00FE5385" w:rsidRDefault="00FE5385" w:rsidP="00EA69FF">
      <w:pPr>
        <w:tabs>
          <w:tab w:val="num" w:pos="720"/>
        </w:tabs>
        <w:spacing w:before="60" w:after="100" w:afterAutospacing="1"/>
      </w:pPr>
    </w:p>
    <w:p w14:paraId="14745CB1" w14:textId="77777777" w:rsidR="00FE5385" w:rsidRDefault="00FE5385" w:rsidP="00FE5385">
      <w:pPr>
        <w:pStyle w:val="2"/>
      </w:pPr>
      <w:r>
        <w:t>Системные вызовы – метод общения приложений и ОС</w:t>
      </w:r>
    </w:p>
    <w:p w14:paraId="661195FF" w14:textId="77777777" w:rsidR="00FE5385" w:rsidRDefault="00FE5385" w:rsidP="00FE5385">
      <w:r>
        <w:t>Описанное ранее на практике реализовано механизмом системных вызовов – это интерфейс взаимодействия пользовательских приложений и ядра. Напрямую системные вызовы используются редко, а формат обращения к ним сложен для прикладного программирования. Над системными вызовами написаны библиотеки, которые удобнее для прямого вызова программистами.</w:t>
      </w:r>
    </w:p>
    <w:p w14:paraId="39673435" w14:textId="4F14A52D" w:rsidR="00FE5385" w:rsidRDefault="00FE5385" w:rsidP="00FE5385">
      <w:r>
        <w:t>В Linux подобной стандартной библиотекой является glibc (GNU Lib C). Зависимость от общей библиотеки libc присутствует практически во всех местах операционной системы от простейших приложений:</w:t>
      </w:r>
    </w:p>
    <w:p w14:paraId="32900B0B" w14:textId="77777777" w:rsidR="00FE5385" w:rsidRDefault="00FE5385" w:rsidP="00FE5385">
      <w:pPr>
        <w:rPr>
          <w:rFonts w:ascii="Courier New" w:hAnsi="Courier New" w:cs="Courier New"/>
          <w:sz w:val="22"/>
          <w:szCs w:val="22"/>
        </w:rPr>
      </w:pPr>
      <w:r>
        <w:rPr>
          <w:rFonts w:ascii="Courier New" w:hAnsi="Courier New" w:cs="Courier New"/>
          <w:sz w:val="22"/>
          <w:szCs w:val="22"/>
        </w:rPr>
        <w:t>~$ ldd $(which ls) | grep libc</w:t>
      </w:r>
    </w:p>
    <w:p w14:paraId="1FCCC859" w14:textId="0E2EC033" w:rsidR="00FE5385" w:rsidRPr="00FE5385" w:rsidRDefault="00FE5385" w:rsidP="00FE5385">
      <w:pPr>
        <w:rPr>
          <w:lang w:val="en-US"/>
        </w:rPr>
      </w:pPr>
      <w:r w:rsidRPr="00FE5385">
        <w:rPr>
          <w:rFonts w:ascii="Courier New" w:hAnsi="Courier New" w:cs="Courier New"/>
          <w:sz w:val="22"/>
          <w:szCs w:val="22"/>
          <w:lang w:val="en-US"/>
        </w:rPr>
        <w:t>libc.so.6 =&gt; /lib/x86_64-linux-gnu/libc.so.6 (0x00007f9ab2e5f000)</w:t>
      </w:r>
    </w:p>
    <w:p w14:paraId="46EB1570" w14:textId="77777777" w:rsidR="00FE5385" w:rsidRPr="00FE5385" w:rsidRDefault="00FE5385" w:rsidP="00FE5385">
      <w:pPr>
        <w:rPr>
          <w:lang w:val="en-US"/>
        </w:rPr>
      </w:pPr>
      <w:r>
        <w:rPr>
          <w:shd w:val="clear" w:color="auto" w:fill="FFFFFF"/>
        </w:rPr>
        <w:t>и</w:t>
      </w:r>
      <w:r w:rsidRPr="00FE5385">
        <w:rPr>
          <w:shd w:val="clear" w:color="auto" w:fill="FFFFFF"/>
          <w:lang w:val="en-US"/>
        </w:rPr>
        <w:t xml:space="preserve"> </w:t>
      </w:r>
      <w:r>
        <w:rPr>
          <w:shd w:val="clear" w:color="auto" w:fill="FFFFFF"/>
        </w:rPr>
        <w:t>до</w:t>
      </w:r>
      <w:r w:rsidRPr="00FE5385">
        <w:rPr>
          <w:shd w:val="clear" w:color="auto" w:fill="FFFFFF"/>
          <w:lang w:val="en-US"/>
        </w:rPr>
        <w:t xml:space="preserve"> </w:t>
      </w:r>
      <w:r>
        <w:rPr>
          <w:shd w:val="clear" w:color="auto" w:fill="FFFFFF"/>
        </w:rPr>
        <w:t>сложных</w:t>
      </w:r>
      <w:r w:rsidRPr="00FE5385">
        <w:rPr>
          <w:shd w:val="clear" w:color="auto" w:fill="FFFFFF"/>
          <w:lang w:val="en-US"/>
        </w:rPr>
        <w:t xml:space="preserve"> </w:t>
      </w:r>
      <w:r>
        <w:rPr>
          <w:shd w:val="clear" w:color="auto" w:fill="FFFFFF"/>
        </w:rPr>
        <w:t>интерпретаторов</w:t>
      </w:r>
      <w:r w:rsidRPr="00FE5385">
        <w:rPr>
          <w:shd w:val="clear" w:color="auto" w:fill="FFFFFF"/>
          <w:lang w:val="en-US"/>
        </w:rPr>
        <w:t>:</w:t>
      </w:r>
    </w:p>
    <w:p w14:paraId="1C6C9643" w14:textId="77777777" w:rsidR="00FE5385" w:rsidRDefault="00FE5385" w:rsidP="00FE5385">
      <w:pPr>
        <w:rPr>
          <w:rFonts w:ascii="Courier New" w:hAnsi="Courier New" w:cs="Courier New"/>
          <w:sz w:val="22"/>
          <w:szCs w:val="22"/>
          <w:lang w:val="en-US"/>
        </w:rPr>
      </w:pPr>
      <w:r w:rsidRPr="00FE5385">
        <w:rPr>
          <w:rFonts w:ascii="Courier New" w:hAnsi="Courier New" w:cs="Courier New"/>
          <w:sz w:val="22"/>
          <w:szCs w:val="22"/>
          <w:lang w:val="en-US"/>
        </w:rPr>
        <w:t>~$ ldd $(which python3) | grep libc</w:t>
      </w:r>
    </w:p>
    <w:p w14:paraId="7876B700" w14:textId="7D57628C" w:rsidR="00FE5385" w:rsidRPr="00FE5385" w:rsidRDefault="00FE5385" w:rsidP="00FE5385">
      <w:pPr>
        <w:rPr>
          <w:lang w:val="en-US"/>
        </w:rPr>
      </w:pPr>
      <w:r w:rsidRPr="00FE5385">
        <w:rPr>
          <w:rFonts w:ascii="Courier New" w:hAnsi="Courier New" w:cs="Courier New"/>
          <w:sz w:val="22"/>
          <w:szCs w:val="22"/>
          <w:lang w:val="en-US"/>
        </w:rPr>
        <w:t>libc.so.6 =&gt; /lib/x86_64-linux-gnu/libc.so.6 (0x00007f3f75d6a000)</w:t>
      </w:r>
    </w:p>
    <w:p w14:paraId="5F365942" w14:textId="77777777" w:rsidR="00FE5385" w:rsidRDefault="00FE5385" w:rsidP="00FE5385">
      <w:r>
        <w:t>glibc – не единственная стандартная библиотека C. Например, в популярном в контейнерах Alpine Linux вместо нее musl libc – легковесная альтернатива для компактных сборок.</w:t>
      </w:r>
    </w:p>
    <w:p w14:paraId="430B1AC2" w14:textId="77777777" w:rsidR="00FE5385" w:rsidRDefault="00FE5385" w:rsidP="00FE5385">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1C0E5FE4" w14:textId="77777777" w:rsidR="00FE5385" w:rsidRDefault="00FE5385" w:rsidP="00FE5385">
      <w:pPr>
        <w:rPr>
          <w:rFonts w:ascii="Arial" w:hAnsi="Arial" w:cs="Arial"/>
          <w:color w:val="FFFFFF"/>
          <w:sz w:val="21"/>
          <w:szCs w:val="21"/>
        </w:rPr>
      </w:pPr>
      <w:r>
        <w:rPr>
          <w:rFonts w:ascii="Arial" w:hAnsi="Arial" w:cs="Arial"/>
          <w:color w:val="FFFFFF"/>
          <w:sz w:val="21"/>
          <w:szCs w:val="21"/>
        </w:rPr>
        <w:t>из</w:t>
      </w:r>
      <w:r>
        <w:rPr>
          <w:rStyle w:val="apple-converted-space"/>
          <w:rFonts w:ascii="Arial" w:eastAsiaTheme="majorEastAsia" w:hAnsi="Arial" w:cs="Arial"/>
          <w:color w:val="FFFFFF"/>
          <w:sz w:val="21"/>
          <w:szCs w:val="21"/>
        </w:rPr>
        <w:t> </w:t>
      </w:r>
      <w:r>
        <w:rPr>
          <w:rFonts w:ascii="Arial" w:hAnsi="Arial" w:cs="Arial"/>
          <w:color w:val="FFFFFF"/>
          <w:sz w:val="21"/>
          <w:szCs w:val="21"/>
        </w:rPr>
        <w:t>42</w:t>
      </w:r>
    </w:p>
    <w:p w14:paraId="4D0F0264" w14:textId="77777777" w:rsidR="0083708F" w:rsidRDefault="0083708F" w:rsidP="0083708F">
      <w:pPr>
        <w:pStyle w:val="2"/>
      </w:pPr>
      <w:r>
        <w:lastRenderedPageBreak/>
        <w:t>Приложение &gt; библиотечный вызов &gt; системный вызов</w:t>
      </w:r>
    </w:p>
    <w:p w14:paraId="4FC171A1" w14:textId="77777777" w:rsidR="0083708F" w:rsidRDefault="0083708F" w:rsidP="0083708F">
      <w:r>
        <w:t xml:space="preserve">Пример CPython: </w:t>
      </w:r>
    </w:p>
    <w:p w14:paraId="1B9760DC" w14:textId="18715B1F" w:rsidR="0083708F" w:rsidRDefault="0083708F" w:rsidP="0083708F">
      <w:r>
        <w:t>1. функция print языка Python делает библиотечный вызов libc write:</w:t>
      </w:r>
    </w:p>
    <w:p w14:paraId="03ACD4EE" w14:textId="77777777" w:rsidR="0083708F" w:rsidRPr="0083708F" w:rsidRDefault="0083708F" w:rsidP="0083708F">
      <w:pPr>
        <w:rPr>
          <w:lang w:val="en-US"/>
        </w:rPr>
      </w:pPr>
      <w:r w:rsidRPr="0083708F">
        <w:rPr>
          <w:rFonts w:ascii="Courier New" w:hAnsi="Courier New" w:cs="Courier New"/>
          <w:sz w:val="22"/>
          <w:szCs w:val="22"/>
          <w:lang w:val="en-US"/>
        </w:rPr>
        <w:t>~$ sotruss python3 -c 'print("Hi, Netology!")' 2&gt;&amp;1 | grep write        python3 -&gt; libc.so.6      :*write(0x1, 0xb96880, 0xe)</w:t>
      </w:r>
    </w:p>
    <w:p w14:paraId="6E817861" w14:textId="4B30FE43" w:rsidR="00FE5385" w:rsidRDefault="00FE5385" w:rsidP="00FE5385">
      <w:pPr>
        <w:rPr>
          <w:lang w:val="en-US"/>
        </w:rPr>
      </w:pPr>
    </w:p>
    <w:p w14:paraId="49CFF79A" w14:textId="77777777" w:rsidR="0083708F" w:rsidRDefault="0083708F" w:rsidP="0083708F">
      <w:r>
        <w:t>2. библиотечный вызов libc, в свою очередь, делает системный вызов write:</w:t>
      </w:r>
    </w:p>
    <w:p w14:paraId="105005F2" w14:textId="77777777" w:rsidR="00553B13" w:rsidRDefault="0083708F" w:rsidP="0083708F">
      <w:pPr>
        <w:rPr>
          <w:rFonts w:ascii="Courier New" w:hAnsi="Courier New" w:cs="Courier New"/>
          <w:sz w:val="22"/>
          <w:szCs w:val="22"/>
          <w:lang w:val="en-US"/>
        </w:rPr>
      </w:pPr>
      <w:r w:rsidRPr="0083708F">
        <w:rPr>
          <w:rFonts w:ascii="Courier New" w:hAnsi="Courier New" w:cs="Courier New"/>
          <w:sz w:val="22"/>
          <w:szCs w:val="22"/>
          <w:lang w:val="en-US"/>
        </w:rPr>
        <w:t>~$ strace -e trace=write python3 -c 'print("Hi, Netology!")'&gt;/dev/null</w:t>
      </w:r>
    </w:p>
    <w:p w14:paraId="6133920C" w14:textId="77777777" w:rsidR="00553B13" w:rsidRDefault="0083708F" w:rsidP="0083708F">
      <w:pPr>
        <w:rPr>
          <w:rFonts w:ascii="Courier New" w:hAnsi="Courier New" w:cs="Courier New"/>
          <w:sz w:val="22"/>
          <w:szCs w:val="22"/>
          <w:lang w:val="en-US"/>
        </w:rPr>
      </w:pPr>
      <w:r w:rsidRPr="0083708F">
        <w:rPr>
          <w:rFonts w:ascii="Courier New" w:hAnsi="Courier New" w:cs="Courier New"/>
          <w:sz w:val="22"/>
          <w:szCs w:val="22"/>
          <w:lang w:val="en-US"/>
        </w:rPr>
        <w:t>write(1, "Hi, Netology!\n", 14)         = 14</w:t>
      </w:r>
    </w:p>
    <w:p w14:paraId="68E6EA92" w14:textId="6900DD38" w:rsidR="0083708F" w:rsidRPr="00553B13" w:rsidRDefault="0083708F" w:rsidP="0083708F">
      <w:r w:rsidRPr="00553B13">
        <w:rPr>
          <w:rFonts w:ascii="Courier New" w:hAnsi="Courier New" w:cs="Courier New"/>
          <w:sz w:val="22"/>
          <w:szCs w:val="22"/>
        </w:rPr>
        <w:t xml:space="preserve">+++ </w:t>
      </w:r>
      <w:r w:rsidRPr="0083708F">
        <w:rPr>
          <w:rFonts w:ascii="Courier New" w:hAnsi="Courier New" w:cs="Courier New"/>
          <w:sz w:val="22"/>
          <w:szCs w:val="22"/>
          <w:lang w:val="en-US"/>
        </w:rPr>
        <w:t>exited</w:t>
      </w:r>
      <w:r w:rsidRPr="00553B13">
        <w:rPr>
          <w:rFonts w:ascii="Courier New" w:hAnsi="Courier New" w:cs="Courier New"/>
          <w:sz w:val="22"/>
          <w:szCs w:val="22"/>
        </w:rPr>
        <w:t xml:space="preserve"> </w:t>
      </w:r>
      <w:r w:rsidRPr="0083708F">
        <w:rPr>
          <w:rFonts w:ascii="Courier New" w:hAnsi="Courier New" w:cs="Courier New"/>
          <w:sz w:val="22"/>
          <w:szCs w:val="22"/>
          <w:lang w:val="en-US"/>
        </w:rPr>
        <w:t>with</w:t>
      </w:r>
      <w:r w:rsidRPr="00553B13">
        <w:rPr>
          <w:rFonts w:ascii="Courier New" w:hAnsi="Courier New" w:cs="Courier New"/>
          <w:sz w:val="22"/>
          <w:szCs w:val="22"/>
        </w:rPr>
        <w:t xml:space="preserve"> 0 +++</w:t>
      </w:r>
    </w:p>
    <w:p w14:paraId="319722D6" w14:textId="77777777" w:rsidR="0083708F" w:rsidRPr="00553B13" w:rsidRDefault="0083708F" w:rsidP="00FE5385"/>
    <w:p w14:paraId="5C268BFE" w14:textId="77777777" w:rsidR="00553B13" w:rsidRDefault="00553B13" w:rsidP="00553B13">
      <w:r>
        <w:t>Скрипт для отслеживания библиотечных вызовов sotruss из комплекта libc:</w:t>
      </w:r>
    </w:p>
    <w:p w14:paraId="64451D85" w14:textId="77777777" w:rsidR="00553B13" w:rsidRDefault="00553B13" w:rsidP="00553B13">
      <w:pPr>
        <w:rPr>
          <w:rFonts w:ascii="Courier New" w:hAnsi="Courier New" w:cs="Courier New"/>
          <w:sz w:val="22"/>
          <w:szCs w:val="22"/>
          <w:lang w:val="en-US"/>
        </w:rPr>
      </w:pPr>
      <w:r w:rsidRPr="00553B13">
        <w:rPr>
          <w:rFonts w:ascii="Courier New" w:hAnsi="Courier New" w:cs="Courier New"/>
          <w:sz w:val="22"/>
          <w:szCs w:val="22"/>
          <w:lang w:val="en-US"/>
        </w:rPr>
        <w:t>~$ dpkg -S $(which sotruss)</w:t>
      </w:r>
    </w:p>
    <w:p w14:paraId="7EF9CAD2" w14:textId="4FE6CCA1" w:rsidR="00553B13" w:rsidRPr="00553B13" w:rsidRDefault="00553B13" w:rsidP="00553B13">
      <w:pPr>
        <w:rPr>
          <w:lang w:val="en-US"/>
        </w:rPr>
      </w:pPr>
      <w:r w:rsidRPr="00553B13">
        <w:rPr>
          <w:rFonts w:ascii="Courier New" w:hAnsi="Courier New" w:cs="Courier New"/>
          <w:sz w:val="22"/>
          <w:szCs w:val="22"/>
          <w:lang w:val="en-US"/>
        </w:rPr>
        <w:t>libc-dev-bin: /usr/bin/sotruss</w:t>
      </w:r>
    </w:p>
    <w:p w14:paraId="124C8FE2" w14:textId="77777777" w:rsidR="00553B13" w:rsidRDefault="00553B13" w:rsidP="00553B13">
      <w:pPr>
        <w:rPr>
          <w:lang w:val="en-US"/>
        </w:rPr>
      </w:pPr>
    </w:p>
    <w:p w14:paraId="5A5EDBD8" w14:textId="0424C956" w:rsidR="00553B13" w:rsidRDefault="00553B13" w:rsidP="00553B13">
      <w:r>
        <w:t>strace – программа, использующая подсистему ядра ptrace для отслеживания системных вызовов. Основной недостаток strace – замедление работы приложений, в десятки или даже сотни раз, поэтому в production среде применяйте аккуратно.</w:t>
      </w:r>
    </w:p>
    <w:p w14:paraId="38A2CE55" w14:textId="709BB2F2" w:rsidR="00553B13" w:rsidRDefault="00553B13" w:rsidP="00EA69FF">
      <w:pPr>
        <w:tabs>
          <w:tab w:val="num" w:pos="720"/>
        </w:tabs>
        <w:spacing w:before="60" w:after="100" w:afterAutospacing="1"/>
      </w:pPr>
    </w:p>
    <w:p w14:paraId="23B04961" w14:textId="77777777" w:rsidR="00E15F40" w:rsidRDefault="00E15F40" w:rsidP="00E15F40">
      <w:pPr>
        <w:pStyle w:val="2"/>
      </w:pPr>
      <w:r>
        <w:t>strace на примерах, write</w:t>
      </w:r>
    </w:p>
    <w:p w14:paraId="0B76EA61" w14:textId="77777777" w:rsidR="00E15F40" w:rsidRDefault="00E15F40" w:rsidP="00E15F40">
      <w:r>
        <w:t>В ядре на сегодня более 380 системных вызовов. Практически все сервисы, которые предоставляет приложениям ОС, – системные вызовы:</w:t>
      </w:r>
    </w:p>
    <w:p w14:paraId="62118D43" w14:textId="77777777" w:rsidR="00E15F40" w:rsidRDefault="00E15F40" w:rsidP="00E15F40">
      <w:r>
        <w:t>●установить сетевое соединение (создать сокет и подключить его к удаленному серверу);</w:t>
      </w:r>
    </w:p>
    <w:p w14:paraId="7FFAC0EE" w14:textId="77777777" w:rsidR="00E15F40" w:rsidRDefault="00E15F40" w:rsidP="00E15F40">
      <w:r>
        <w:t>●отправить или получить данные сетевого соединения;</w:t>
      </w:r>
    </w:p>
    <w:p w14:paraId="1248FB25" w14:textId="77777777" w:rsidR="00E15F40" w:rsidRDefault="00E15F40" w:rsidP="00E15F40">
      <w:r>
        <w:t>●открыть, прочитать или записать файл (который может располагаться на локальной или удаленной файловой системе любого типа);</w:t>
      </w:r>
    </w:p>
    <w:p w14:paraId="2725079B" w14:textId="77777777" w:rsidR="00E15F40" w:rsidRDefault="00E15F40" w:rsidP="00E15F40">
      <w:r>
        <w:t>●создать новый процесс (фактически, запустить приложение);</w:t>
      </w:r>
    </w:p>
    <w:p w14:paraId="143CE2C2" w14:textId="14D76AB3" w:rsidR="00E15F40" w:rsidRDefault="00E15F40" w:rsidP="00E15F40">
      <w:r>
        <w:t>●выделить/освободить память (malloc/free) и т.д.</w:t>
      </w:r>
    </w:p>
    <w:p w14:paraId="4E14F1FC" w14:textId="77777777" w:rsidR="00E15F40" w:rsidRDefault="00E15F40" w:rsidP="00E15F40">
      <w:r>
        <w:t xml:space="preserve"> </w:t>
      </w:r>
    </w:p>
    <w:p w14:paraId="50A3FDF3" w14:textId="746B291B" w:rsidR="00E15F40" w:rsidRDefault="00E15F40" w:rsidP="00E15F40">
      <w:r>
        <w:t xml:space="preserve">Информация по системным вызовам доступна в man 2 после установки пакета </w:t>
      </w:r>
      <w:r>
        <w:rPr>
          <w:rFonts w:ascii="Courier New" w:hAnsi="Courier New" w:cs="Courier New"/>
        </w:rPr>
        <w:t>manpages-dev</w:t>
      </w:r>
      <w:r>
        <w:t>. Еще раз посмотрим на write:</w:t>
      </w:r>
    </w:p>
    <w:p w14:paraId="2A4DC38C" w14:textId="77777777" w:rsidR="00E15F40" w:rsidRDefault="00E15F40" w:rsidP="00E15F40">
      <w:r>
        <w:rPr>
          <w:rFonts w:ascii="Courier New" w:hAnsi="Courier New" w:cs="Courier New"/>
          <w:sz w:val="26"/>
          <w:szCs w:val="26"/>
        </w:rPr>
        <w:t>write(1, "Hi, Netology!\n", 14)         = 14</w:t>
      </w:r>
    </w:p>
    <w:p w14:paraId="243D127D" w14:textId="77777777" w:rsidR="00E15F40" w:rsidRDefault="00E15F40" w:rsidP="00E15F40"/>
    <w:p w14:paraId="3822636F" w14:textId="1A4D5831" w:rsidR="00E15F40" w:rsidRDefault="00E15F40" w:rsidP="00E15F40">
      <w:r>
        <w:t>man 2 write расскажет, что конкретно мы видим:</w:t>
      </w:r>
    </w:p>
    <w:p w14:paraId="29C96989" w14:textId="77777777" w:rsidR="00E15F40" w:rsidRPr="00E15F40" w:rsidRDefault="00E15F40" w:rsidP="00E15F40">
      <w:pPr>
        <w:rPr>
          <w:lang w:val="en-US"/>
        </w:rPr>
      </w:pPr>
      <w:r w:rsidRPr="00E15F40">
        <w:rPr>
          <w:rFonts w:ascii="Courier New" w:hAnsi="Courier New" w:cs="Courier New"/>
          <w:sz w:val="26"/>
          <w:szCs w:val="26"/>
          <w:lang w:val="en-US"/>
        </w:rPr>
        <w:t>write() writes up to count bytes from the buffer starting at buf to thefile referred to by the file descriptor fd.On success, the number of bytes written is returned.</w:t>
      </w:r>
    </w:p>
    <w:p w14:paraId="6889B28B" w14:textId="77777777" w:rsidR="00E15F40" w:rsidRPr="006B48EA" w:rsidRDefault="00E15F40" w:rsidP="00E15F40">
      <w:pPr>
        <w:rPr>
          <w:lang w:val="en-US"/>
        </w:rPr>
      </w:pPr>
    </w:p>
    <w:p w14:paraId="7A0B5278" w14:textId="05937CD4" w:rsidR="00E15F40" w:rsidRDefault="00E15F40" w:rsidP="00E15F40">
      <w:r>
        <w:t>stdout – стандартный вывод с файловым дескриптором номер 1.</w:t>
      </w:r>
    </w:p>
    <w:p w14:paraId="06288DF0" w14:textId="5CD9D726" w:rsidR="00E15F40" w:rsidRDefault="00E15F40" w:rsidP="00E15F40"/>
    <w:p w14:paraId="4CD79091" w14:textId="77777777" w:rsidR="00E15F40" w:rsidRDefault="00E15F40" w:rsidP="00E15F40">
      <w:pPr>
        <w:pStyle w:val="2"/>
      </w:pPr>
      <w:r>
        <w:rPr>
          <w:shd w:val="clear" w:color="auto" w:fill="FFFFFF"/>
        </w:rPr>
        <w:t>strace на примерах, open</w:t>
      </w:r>
    </w:p>
    <w:p w14:paraId="11236D0C" w14:textId="77777777" w:rsidR="00E15F40" w:rsidRDefault="00E15F40" w:rsidP="00E15F40">
      <w:r>
        <w:rPr>
          <w:shd w:val="clear" w:color="auto" w:fill="FFFFFF"/>
        </w:rPr>
        <w:t>Запишем и откроем файл:</w:t>
      </w:r>
    </w:p>
    <w:p w14:paraId="4BCA31C0" w14:textId="77777777" w:rsidR="00E15F40" w:rsidRPr="00E15F40" w:rsidRDefault="00E15F40" w:rsidP="00E15F40">
      <w:pPr>
        <w:rPr>
          <w:lang w:val="en-US"/>
        </w:rPr>
      </w:pPr>
      <w:r w:rsidRPr="00E15F40">
        <w:rPr>
          <w:rFonts w:ascii="Courier New" w:hAnsi="Courier New" w:cs="Courier New"/>
          <w:sz w:val="22"/>
          <w:szCs w:val="22"/>
          <w:shd w:val="clear" w:color="auto" w:fill="FFFFFF"/>
          <w:lang w:val="en-US"/>
        </w:rPr>
        <w:t>~# echo -n 'Hello Netology!' &gt; /tmp/netology</w:t>
      </w:r>
    </w:p>
    <w:p w14:paraId="5846C499" w14:textId="77777777" w:rsidR="000B6EBC" w:rsidRDefault="00E15F40" w:rsidP="000B6EBC">
      <w:pPr>
        <w:rPr>
          <w:lang w:val="en-US"/>
        </w:rPr>
      </w:pPr>
      <w:r w:rsidRPr="000B6EBC">
        <w:rPr>
          <w:rFonts w:ascii="Courier New" w:hAnsi="Courier New" w:cs="Courier New"/>
          <w:sz w:val="22"/>
          <w:szCs w:val="22"/>
          <w:shd w:val="clear" w:color="auto" w:fill="FFFFFF"/>
          <w:lang w:val="en-US"/>
        </w:rPr>
        <w:t>~# cat read_something.py</w:t>
      </w:r>
    </w:p>
    <w:p w14:paraId="205F9F2A" w14:textId="77777777" w:rsidR="000B6EBC" w:rsidRDefault="000B6EBC" w:rsidP="000B6EBC">
      <w:pPr>
        <w:rPr>
          <w:rFonts w:ascii="Courier New" w:hAnsi="Courier New" w:cs="Courier New"/>
          <w:sz w:val="22"/>
          <w:szCs w:val="22"/>
          <w:lang w:val="en-US"/>
        </w:rPr>
      </w:pPr>
      <w:r w:rsidRPr="000B6EBC">
        <w:rPr>
          <w:rFonts w:ascii="Courier New" w:hAnsi="Courier New" w:cs="Courier New"/>
          <w:sz w:val="22"/>
          <w:szCs w:val="22"/>
          <w:lang w:val="en-US"/>
        </w:rPr>
        <w:t xml:space="preserve">#!/usr/bin/env python3with open('/tmp/netology', 'r') as tmp_file:  </w:t>
      </w:r>
    </w:p>
    <w:p w14:paraId="65F2B49A" w14:textId="1354341B" w:rsidR="000B6EBC" w:rsidRPr="000B6EBC" w:rsidRDefault="000B6EBC" w:rsidP="000B6EBC">
      <w:pPr>
        <w:ind w:firstLine="360"/>
        <w:rPr>
          <w:lang w:val="en-US"/>
        </w:rPr>
      </w:pPr>
      <w:r w:rsidRPr="000B6EBC">
        <w:rPr>
          <w:rFonts w:ascii="Courier New" w:hAnsi="Courier New" w:cs="Courier New"/>
          <w:sz w:val="22"/>
          <w:szCs w:val="22"/>
          <w:lang w:val="en-US"/>
        </w:rPr>
        <w:t xml:space="preserve">   print(tmp_file.read())</w:t>
      </w:r>
    </w:p>
    <w:p w14:paraId="2C1FB807" w14:textId="0F69E04F" w:rsidR="00E15F40" w:rsidRDefault="00E15F40" w:rsidP="00E15F40">
      <w:pPr>
        <w:rPr>
          <w:lang w:val="en-US"/>
        </w:rPr>
      </w:pPr>
    </w:p>
    <w:p w14:paraId="68C0F256" w14:textId="77777777" w:rsidR="000B6EBC" w:rsidRDefault="000B6EBC" w:rsidP="000B6EBC">
      <w:r>
        <w:rPr>
          <w:shd w:val="clear" w:color="auto" w:fill="FFFFFF"/>
        </w:rPr>
        <w:t>Считываем содержимое из записанного ранее файла, а затем выводим его:</w:t>
      </w:r>
    </w:p>
    <w:p w14:paraId="10403A99" w14:textId="77777777" w:rsidR="000B6EBC" w:rsidRPr="000B6EBC" w:rsidRDefault="000B6EBC" w:rsidP="000B6EBC">
      <w:pPr>
        <w:rPr>
          <w:rFonts w:ascii="Courier New" w:hAnsi="Courier New" w:cs="Courier New"/>
          <w:sz w:val="22"/>
          <w:szCs w:val="22"/>
          <w:lang w:val="en-US"/>
        </w:rPr>
      </w:pPr>
      <w:r w:rsidRPr="000B6EBC">
        <w:rPr>
          <w:rFonts w:ascii="Courier New" w:hAnsi="Courier New" w:cs="Courier New"/>
          <w:sz w:val="22"/>
          <w:szCs w:val="22"/>
          <w:lang w:val="en-US"/>
        </w:rPr>
        <w:t>openat(AT_FDCWD, "/tmp/netology", O_RDONLY|O_CLOEXEC) = 3</w:t>
      </w:r>
    </w:p>
    <w:p w14:paraId="330F44AB" w14:textId="77777777" w:rsidR="000B6EBC" w:rsidRPr="000B6EBC" w:rsidRDefault="000B6EBC" w:rsidP="000B6EBC">
      <w:pPr>
        <w:rPr>
          <w:rFonts w:ascii="Courier New" w:hAnsi="Courier New" w:cs="Courier New"/>
          <w:sz w:val="22"/>
          <w:szCs w:val="22"/>
          <w:lang w:val="en-US"/>
        </w:rPr>
      </w:pPr>
      <w:r w:rsidRPr="000B6EBC">
        <w:rPr>
          <w:rFonts w:ascii="Courier New" w:hAnsi="Courier New" w:cs="Courier New"/>
          <w:sz w:val="22"/>
          <w:szCs w:val="22"/>
          <w:lang w:val="en-US"/>
        </w:rPr>
        <w:t>read(3, "Hello Netology!", 16)          = 15</w:t>
      </w:r>
    </w:p>
    <w:p w14:paraId="42EB0F3A" w14:textId="77777777" w:rsidR="000B6EBC" w:rsidRDefault="000B6EBC" w:rsidP="000B6EBC">
      <w:pPr>
        <w:rPr>
          <w:rFonts w:ascii="Courier New" w:hAnsi="Courier New" w:cs="Courier New"/>
          <w:sz w:val="22"/>
          <w:szCs w:val="22"/>
          <w:lang w:val="en-US"/>
        </w:rPr>
      </w:pPr>
      <w:r w:rsidRPr="000B6EBC">
        <w:rPr>
          <w:rFonts w:ascii="Courier New" w:hAnsi="Courier New" w:cs="Courier New"/>
          <w:sz w:val="22"/>
          <w:szCs w:val="22"/>
          <w:lang w:val="en-US"/>
        </w:rPr>
        <w:t>close(3)                                = 0</w:t>
      </w:r>
    </w:p>
    <w:p w14:paraId="00C93D18" w14:textId="6BCA1741" w:rsidR="000B6EBC" w:rsidRPr="000B6EBC" w:rsidRDefault="000B6EBC" w:rsidP="000B6EBC">
      <w:pPr>
        <w:rPr>
          <w:lang w:val="en-US"/>
        </w:rPr>
      </w:pPr>
      <w:r w:rsidRPr="000B6EBC">
        <w:rPr>
          <w:rFonts w:ascii="Courier New" w:hAnsi="Courier New" w:cs="Courier New"/>
          <w:sz w:val="22"/>
          <w:szCs w:val="22"/>
          <w:lang w:val="en-US"/>
        </w:rPr>
        <w:t>write(1, "Hello Netology!\n", 16)       = 16</w:t>
      </w:r>
    </w:p>
    <w:p w14:paraId="6BCEE634" w14:textId="389FFF8C" w:rsidR="000B6EBC" w:rsidRDefault="000B6EBC" w:rsidP="00E15F40">
      <w:pPr>
        <w:rPr>
          <w:lang w:val="en-US"/>
        </w:rPr>
      </w:pPr>
    </w:p>
    <w:p w14:paraId="35ECCE76" w14:textId="77777777" w:rsidR="00C8678C" w:rsidRDefault="00C8678C" w:rsidP="00C8678C">
      <w:r>
        <w:t>openat присваивает 3 номер fd открываемому файлу /tmp/netology, read прочитал 15 байт, close закрыл 3 дескриптор, write написал содержимое в stdout как в прошлом примере.</w:t>
      </w:r>
    </w:p>
    <w:p w14:paraId="6D1B7EAA" w14:textId="77777777" w:rsidR="00C8678C" w:rsidRPr="00C8678C" w:rsidRDefault="00C8678C" w:rsidP="00E15F40"/>
    <w:p w14:paraId="58357BC5" w14:textId="77777777" w:rsidR="00A924A4" w:rsidRDefault="00A924A4" w:rsidP="00A924A4">
      <w:pPr>
        <w:pStyle w:val="2"/>
      </w:pPr>
      <w:r>
        <w:t>strace, полезные опции</w:t>
      </w:r>
    </w:p>
    <w:p w14:paraId="4BB058E9" w14:textId="16DA21E4" w:rsidR="00A924A4" w:rsidRDefault="00A924A4" w:rsidP="00A924A4">
      <w:r>
        <w:t>●Часто strace необходимо запустить на уже работающие программы, чтобы понять, почему они не ведут себя должным образом. Для этого есть флаг -p:</w:t>
      </w:r>
    </w:p>
    <w:p w14:paraId="36F0F235" w14:textId="77777777" w:rsidR="00A924A4" w:rsidRDefault="00A924A4" w:rsidP="00A924A4">
      <w:pPr>
        <w:rPr>
          <w:rFonts w:ascii="Courier New" w:hAnsi="Courier New" w:cs="Courier New"/>
          <w:sz w:val="22"/>
          <w:szCs w:val="22"/>
          <w:lang w:val="en-US"/>
        </w:rPr>
      </w:pPr>
      <w:r w:rsidRPr="00A924A4">
        <w:rPr>
          <w:rFonts w:ascii="Courier New" w:hAnsi="Courier New" w:cs="Courier New"/>
          <w:sz w:val="22"/>
          <w:szCs w:val="22"/>
          <w:lang w:val="en-US"/>
        </w:rPr>
        <w:t>~# strace -p $(pgrep -f 'nginx: worker')</w:t>
      </w:r>
    </w:p>
    <w:p w14:paraId="44FD270F" w14:textId="77777777" w:rsidR="00A924A4" w:rsidRDefault="00A924A4" w:rsidP="00A924A4">
      <w:pPr>
        <w:rPr>
          <w:rFonts w:ascii="Courier New" w:hAnsi="Courier New" w:cs="Courier New"/>
          <w:sz w:val="22"/>
          <w:szCs w:val="22"/>
          <w:lang w:val="en-US"/>
        </w:rPr>
      </w:pPr>
      <w:r w:rsidRPr="00A924A4">
        <w:rPr>
          <w:rFonts w:ascii="Courier New" w:hAnsi="Courier New" w:cs="Courier New"/>
          <w:sz w:val="22"/>
          <w:szCs w:val="22"/>
          <w:lang w:val="en-US"/>
        </w:rPr>
        <w:t>strace: Process 25294 attached</w:t>
      </w:r>
    </w:p>
    <w:p w14:paraId="19EEBE89" w14:textId="77103CE5" w:rsidR="00A924A4" w:rsidRDefault="00A924A4" w:rsidP="00A924A4">
      <w:pPr>
        <w:rPr>
          <w:rFonts w:ascii="Courier New" w:hAnsi="Courier New" w:cs="Courier New"/>
          <w:sz w:val="22"/>
          <w:szCs w:val="22"/>
          <w:lang w:val="en-US"/>
        </w:rPr>
      </w:pPr>
      <w:r w:rsidRPr="00A924A4">
        <w:rPr>
          <w:rFonts w:ascii="Courier New" w:hAnsi="Courier New" w:cs="Courier New"/>
          <w:sz w:val="22"/>
          <w:szCs w:val="22"/>
          <w:lang w:val="en-US"/>
        </w:rPr>
        <w:t>epoll_wait(9, [{EPOLLIN, {u32=4108079352, u64=140097351340280}}], 512, -1) =1</w:t>
      </w:r>
    </w:p>
    <w:p w14:paraId="581A8E12" w14:textId="77777777" w:rsidR="00A924A4" w:rsidRDefault="00A924A4" w:rsidP="00A924A4">
      <w:pPr>
        <w:rPr>
          <w:rFonts w:ascii="Courier New" w:hAnsi="Courier New" w:cs="Courier New"/>
          <w:sz w:val="22"/>
          <w:szCs w:val="22"/>
          <w:lang w:val="en-US"/>
        </w:rPr>
      </w:pPr>
      <w:r w:rsidRPr="00A924A4">
        <w:rPr>
          <w:rFonts w:ascii="Courier New" w:hAnsi="Courier New" w:cs="Courier New"/>
          <w:sz w:val="22"/>
          <w:szCs w:val="22"/>
          <w:lang w:val="en-US"/>
        </w:rPr>
        <w:t>accept4(7, {sa_family=AF_INET6, sin6_port=htons(37288),</w:t>
      </w:r>
    </w:p>
    <w:p w14:paraId="1C311F69" w14:textId="3ED04CAE" w:rsidR="00A924A4" w:rsidRPr="00A924A4" w:rsidRDefault="00A924A4" w:rsidP="00A924A4">
      <w:pPr>
        <w:rPr>
          <w:lang w:val="en-US"/>
        </w:rPr>
      </w:pPr>
      <w:r w:rsidRPr="00A924A4">
        <w:rPr>
          <w:rFonts w:ascii="Courier New" w:hAnsi="Courier New" w:cs="Courier New"/>
          <w:sz w:val="22"/>
          <w:szCs w:val="22"/>
          <w:lang w:val="en-US"/>
        </w:rPr>
        <w:t>sin6_flowinfo=htonl(0), inet_pton(AF_INET6, "::1", &amp;sin6_addr)...</w:t>
      </w:r>
    </w:p>
    <w:p w14:paraId="59D3E96C" w14:textId="77777777" w:rsidR="00A924A4" w:rsidRPr="006B48EA" w:rsidRDefault="00A924A4" w:rsidP="00A924A4">
      <w:pPr>
        <w:rPr>
          <w:lang w:val="en-US"/>
        </w:rPr>
      </w:pPr>
    </w:p>
    <w:p w14:paraId="0A3AAEC2" w14:textId="084F0087" w:rsidR="00A924A4" w:rsidRDefault="00A924A4" w:rsidP="00A924A4">
      <w:r>
        <w:t>Программы при работе часто порождают потомков, то есть новые процессы. Чтобы подключившись с -p к процессу и включить при этом трейсинг его потомков, добавьте -f.</w:t>
      </w:r>
    </w:p>
    <w:p w14:paraId="4C23F3D1" w14:textId="77777777" w:rsidR="00A924A4" w:rsidRDefault="00A924A4" w:rsidP="00A924A4">
      <w:pPr>
        <w:rPr>
          <w:rFonts w:ascii="Courier New" w:hAnsi="Courier New" w:cs="Courier New"/>
          <w:sz w:val="22"/>
          <w:szCs w:val="22"/>
        </w:rPr>
      </w:pPr>
      <w:r>
        <w:rPr>
          <w:rFonts w:ascii="Courier New" w:hAnsi="Courier New" w:cs="Courier New"/>
          <w:sz w:val="22"/>
          <w:szCs w:val="22"/>
        </w:rPr>
        <w:t>~# strace sh -c date</w:t>
      </w:r>
    </w:p>
    <w:p w14:paraId="58E758BB" w14:textId="3E43DA8C" w:rsidR="00A924A4" w:rsidRPr="00A924A4" w:rsidRDefault="00A924A4" w:rsidP="00A924A4">
      <w:pPr>
        <w:rPr>
          <w:lang w:val="en-US"/>
        </w:rPr>
      </w:pPr>
      <w:r w:rsidRPr="00A924A4">
        <w:rPr>
          <w:rFonts w:ascii="Courier New" w:hAnsi="Courier New" w:cs="Courier New"/>
          <w:sz w:val="22"/>
          <w:szCs w:val="22"/>
          <w:lang w:val="en-US"/>
        </w:rPr>
        <w:t>vs.</w:t>
      </w:r>
    </w:p>
    <w:p w14:paraId="575AF8CD" w14:textId="77777777" w:rsidR="00A924A4" w:rsidRPr="00A924A4" w:rsidRDefault="00A924A4" w:rsidP="00A924A4">
      <w:pPr>
        <w:rPr>
          <w:lang w:val="en-US"/>
        </w:rPr>
      </w:pPr>
      <w:r w:rsidRPr="00A924A4">
        <w:rPr>
          <w:rFonts w:ascii="Courier New" w:hAnsi="Courier New" w:cs="Courier New"/>
          <w:sz w:val="22"/>
          <w:szCs w:val="22"/>
          <w:shd w:val="clear" w:color="auto" w:fill="FFFFFF"/>
          <w:lang w:val="en-US"/>
        </w:rPr>
        <w:t>~# strace -f sh -c date</w:t>
      </w:r>
    </w:p>
    <w:p w14:paraId="3FC20779" w14:textId="77777777" w:rsidR="00A924A4" w:rsidRDefault="00A924A4" w:rsidP="00A924A4"/>
    <w:p w14:paraId="15ACD7BC" w14:textId="77777777" w:rsidR="00A924A4" w:rsidRDefault="00A924A4" w:rsidP="00A924A4">
      <w:r>
        <w:t>Бывает, что в системных вызовах вы обнаружите важную для отладки информацию, которая отсутствует в логах.</w:t>
      </w:r>
    </w:p>
    <w:p w14:paraId="1225D443" w14:textId="77777777" w:rsidR="00A924A4" w:rsidRDefault="00A924A4" w:rsidP="00A924A4">
      <w:r>
        <w:t>●По умолчанию вывод строк strace ограничен 32 байтам. Используйте -s с требуемой длиной строки, чтобы увидеть полные сообщения, например -s 65000. В таком случае может пригодиться и -o для записи в файл вместо вывода на экран.</w:t>
      </w:r>
    </w:p>
    <w:p w14:paraId="2ADF8A2B" w14:textId="77777777" w:rsidR="00A924A4" w:rsidRDefault="00A924A4" w:rsidP="00A924A4">
      <w:r>
        <w:t>●-y – аннотации к файловым дескрипторам.</w:t>
      </w:r>
    </w:p>
    <w:p w14:paraId="235BAEE7" w14:textId="504CBC45" w:rsidR="00A924A4" w:rsidRDefault="00A924A4" w:rsidP="00A924A4">
      <w:r>
        <w:t>●Очень часть системным администраторам помогает strace -e open: показывает чтение конфигурационных файлов из разных мест, недоступные ресурсы и т.д.</w:t>
      </w:r>
    </w:p>
    <w:p w14:paraId="4952DBD4" w14:textId="77777777" w:rsidR="00A924A4" w:rsidRPr="00A924A4" w:rsidRDefault="00A924A4" w:rsidP="00A924A4"/>
    <w:p w14:paraId="597FCBEA" w14:textId="77777777" w:rsidR="00A924A4" w:rsidRDefault="00A924A4" w:rsidP="00A924A4">
      <w:pPr>
        <w:pStyle w:val="2"/>
      </w:pPr>
      <w:r>
        <w:t>Используйте strace!</w:t>
      </w:r>
    </w:p>
    <w:p w14:paraId="3D4A0022" w14:textId="1B42C574" w:rsidR="00A924A4" w:rsidRDefault="00A924A4" w:rsidP="00A924A4">
      <w:r>
        <w:t>Упомянутые утилиты помогут вам в разных реальных ситуациях не раз и полезны для обучения. Большинство вещей, которые мы упоминаем в теории, через strace можно увидеть вживую. Ранее мы упоминали $PATH:</w:t>
      </w:r>
    </w:p>
    <w:p w14:paraId="174F32ED" w14:textId="77777777" w:rsidR="00901E9D" w:rsidRPr="00901E9D" w:rsidRDefault="00901E9D" w:rsidP="00901E9D">
      <w:pPr>
        <w:rPr>
          <w:lang w:val="en-US"/>
        </w:rPr>
      </w:pPr>
      <w:r w:rsidRPr="00901E9D">
        <w:rPr>
          <w:rFonts w:ascii="Courier New" w:hAnsi="Courier New" w:cs="Courier New"/>
          <w:shd w:val="clear" w:color="auto" w:fill="FFFFFF"/>
          <w:lang w:val="en-US"/>
        </w:rPr>
        <w:t>~$ echo $PATH</w:t>
      </w:r>
    </w:p>
    <w:p w14:paraId="0F18318A" w14:textId="77777777" w:rsidR="00901E9D" w:rsidRPr="00901E9D" w:rsidRDefault="00901E9D" w:rsidP="00901E9D">
      <w:pPr>
        <w:rPr>
          <w:lang w:val="en-US"/>
        </w:rPr>
      </w:pPr>
      <w:r w:rsidRPr="00901E9D">
        <w:rPr>
          <w:rFonts w:ascii="Courier New" w:hAnsi="Courier New" w:cs="Courier New"/>
          <w:lang w:val="en-US"/>
        </w:rPr>
        <w:t>/usr/local/sbin:/usr/local/bin:/usr/sbin:/usr/bin:/sbin:/bin:/usr/games:...</w:t>
      </w:r>
    </w:p>
    <w:p w14:paraId="0DE6B6D3" w14:textId="77777777" w:rsidR="00901E9D" w:rsidRDefault="00901E9D" w:rsidP="00901E9D">
      <w:r>
        <w:t>Запустите bash под strace и увидите, как оболочка действительно перебирает эти директории при поиске исполняемого файла:</w:t>
      </w:r>
    </w:p>
    <w:p w14:paraId="1CE96DE1" w14:textId="77777777" w:rsidR="00901E9D" w:rsidRDefault="00901E9D" w:rsidP="00901E9D">
      <w:pPr>
        <w:rPr>
          <w:rFonts w:ascii="Courier New" w:hAnsi="Courier New" w:cs="Courier New"/>
          <w:lang w:val="en-US"/>
        </w:rPr>
      </w:pPr>
      <w:r w:rsidRPr="00901E9D">
        <w:rPr>
          <w:rFonts w:ascii="Courier New" w:hAnsi="Courier New" w:cs="Courier New"/>
          <w:lang w:val="en-US"/>
        </w:rPr>
        <w:t>stat("/usr/local/sbin/bash", 0x7fff921ea4e0) = -1 ENOENT (</w:t>
      </w:r>
      <w:r w:rsidRPr="00901E9D">
        <w:rPr>
          <w:rFonts w:ascii="Courier New" w:hAnsi="Courier New" w:cs="Courier New"/>
          <w:sz w:val="25"/>
          <w:szCs w:val="25"/>
          <w:lang w:val="en-US"/>
        </w:rPr>
        <w:t>No such file ordirectory</w:t>
      </w:r>
      <w:r w:rsidRPr="00901E9D">
        <w:rPr>
          <w:rFonts w:ascii="Courier New" w:hAnsi="Courier New" w:cs="Courier New"/>
          <w:lang w:val="en-US"/>
        </w:rPr>
        <w:t>)</w:t>
      </w:r>
    </w:p>
    <w:p w14:paraId="3E8D15DF" w14:textId="77777777" w:rsidR="00901E9D" w:rsidRDefault="00901E9D" w:rsidP="00901E9D">
      <w:pPr>
        <w:rPr>
          <w:rFonts w:ascii="Courier New" w:hAnsi="Courier New" w:cs="Courier New"/>
          <w:lang w:val="en-US"/>
        </w:rPr>
      </w:pPr>
      <w:r w:rsidRPr="00901E9D">
        <w:rPr>
          <w:rFonts w:ascii="Courier New" w:hAnsi="Courier New" w:cs="Courier New"/>
          <w:lang w:val="en-US"/>
        </w:rPr>
        <w:t>stat("/usr/local/bin/bash", 0x7fff921ea4e0) = -1 ENOENT (</w:t>
      </w:r>
      <w:r w:rsidRPr="00901E9D">
        <w:rPr>
          <w:rFonts w:ascii="Courier New" w:hAnsi="Courier New" w:cs="Courier New"/>
          <w:sz w:val="25"/>
          <w:szCs w:val="25"/>
          <w:lang w:val="en-US"/>
        </w:rPr>
        <w:t>No such file ordirectory</w:t>
      </w:r>
      <w:r w:rsidRPr="00901E9D">
        <w:rPr>
          <w:rFonts w:ascii="Courier New" w:hAnsi="Courier New" w:cs="Courier New"/>
          <w:lang w:val="en-US"/>
        </w:rPr>
        <w:t>)</w:t>
      </w:r>
    </w:p>
    <w:p w14:paraId="49213074" w14:textId="77777777" w:rsidR="00901E9D" w:rsidRDefault="00901E9D" w:rsidP="00901E9D">
      <w:pPr>
        <w:rPr>
          <w:rFonts w:ascii="Courier New" w:hAnsi="Courier New" w:cs="Courier New"/>
          <w:lang w:val="en-US"/>
        </w:rPr>
      </w:pPr>
      <w:r w:rsidRPr="00901E9D">
        <w:rPr>
          <w:rFonts w:ascii="Courier New" w:hAnsi="Courier New" w:cs="Courier New"/>
          <w:lang w:val="en-US"/>
        </w:rPr>
        <w:t>stat("/usr/sbin/bash", 0x7fff921ea4e0)  = -1 ENOENT (</w:t>
      </w:r>
      <w:r w:rsidRPr="00901E9D">
        <w:rPr>
          <w:rFonts w:ascii="Courier New" w:hAnsi="Courier New" w:cs="Courier New"/>
          <w:sz w:val="25"/>
          <w:szCs w:val="25"/>
          <w:lang w:val="en-US"/>
        </w:rPr>
        <w:t>No such file or directory</w:t>
      </w:r>
      <w:r w:rsidRPr="00901E9D">
        <w:rPr>
          <w:rFonts w:ascii="Courier New" w:hAnsi="Courier New" w:cs="Courier New"/>
          <w:lang w:val="en-US"/>
        </w:rPr>
        <w:t>)</w:t>
      </w:r>
    </w:p>
    <w:p w14:paraId="303A9D16" w14:textId="458CE45A" w:rsidR="00901E9D" w:rsidRPr="00901E9D" w:rsidRDefault="00901E9D" w:rsidP="00901E9D">
      <w:pPr>
        <w:rPr>
          <w:lang w:val="en-US"/>
        </w:rPr>
      </w:pPr>
      <w:r w:rsidRPr="00901E9D">
        <w:rPr>
          <w:rFonts w:ascii="Courier New" w:hAnsi="Courier New" w:cs="Courier New"/>
          <w:lang w:val="en-US"/>
        </w:rPr>
        <w:t xml:space="preserve">stat("/usr/bin/bash", {st_mode=S_IFREG|0755, st_size=1183448, ...}) = </w:t>
      </w:r>
      <w:r w:rsidRPr="00901E9D">
        <w:rPr>
          <w:rFonts w:ascii="Courier New" w:hAnsi="Courier New" w:cs="Courier New"/>
          <w:sz w:val="25"/>
          <w:szCs w:val="25"/>
          <w:lang w:val="en-US"/>
        </w:rPr>
        <w:t>0</w:t>
      </w:r>
    </w:p>
    <w:p w14:paraId="6B9DB8BF" w14:textId="194CB13A" w:rsidR="00901E9D" w:rsidRDefault="00901E9D" w:rsidP="00A924A4">
      <w:pPr>
        <w:rPr>
          <w:lang w:val="en-US"/>
        </w:rPr>
      </w:pPr>
    </w:p>
    <w:p w14:paraId="326CD049" w14:textId="77777777" w:rsidR="00901E9D" w:rsidRDefault="00901E9D" w:rsidP="00901E9D">
      <w:pPr>
        <w:pStyle w:val="2"/>
      </w:pPr>
      <w:r>
        <w:t>eBPF</w:t>
      </w:r>
    </w:p>
    <w:p w14:paraId="14C08F5E" w14:textId="77777777" w:rsidR="00901E9D" w:rsidRDefault="00901E9D" w:rsidP="00901E9D">
      <w:r>
        <w:t>eBPF - еще один инструмент (не использует ptrace), позволяющий отследить, что происходит в ОС. Фактически, это целый язык программирования, который генерирует микропрограммы для исполнения ядром и может манипулировать или следить за различными подсистемами.</w:t>
      </w:r>
    </w:p>
    <w:p w14:paraId="1616D9AB" w14:textId="77777777" w:rsidR="00901E9D" w:rsidRDefault="00901E9D" w:rsidP="00901E9D">
      <w:r>
        <w:lastRenderedPageBreak/>
        <w:t>eBPF не ограничен привязкой к системным или библиотечным вызовам, а также не влияет на производительность. Рекомендуем ознакомиться с полезным набором утилит iovisor BCC. Изучите список готовых eBPF программ – многие вам понадобятся.</w:t>
      </w:r>
    </w:p>
    <w:p w14:paraId="4D16069D" w14:textId="3A48CE15" w:rsidR="00901E9D" w:rsidRDefault="00901E9D" w:rsidP="00901E9D">
      <w:r>
        <w:t>Например, можно посмотреть все новые процессы, появляющиеся в системе:</w:t>
      </w:r>
    </w:p>
    <w:p w14:paraId="556169C3" w14:textId="77777777" w:rsidR="00901E9D" w:rsidRPr="00901E9D" w:rsidRDefault="00901E9D" w:rsidP="00901E9D">
      <w:pPr>
        <w:rPr>
          <w:lang w:val="en-US"/>
        </w:rPr>
      </w:pPr>
      <w:r w:rsidRPr="00901E9D">
        <w:rPr>
          <w:rFonts w:ascii="Courier New" w:hAnsi="Courier New" w:cs="Courier New"/>
          <w:sz w:val="22"/>
          <w:szCs w:val="22"/>
          <w:shd w:val="clear" w:color="auto" w:fill="FFFFFF"/>
          <w:lang w:val="en-US"/>
        </w:rPr>
        <w:t>~# execsnoop-bpfcc</w:t>
      </w:r>
    </w:p>
    <w:p w14:paraId="1D2C5405" w14:textId="77777777" w:rsidR="00901E9D" w:rsidRPr="00901E9D" w:rsidRDefault="00901E9D" w:rsidP="00901E9D">
      <w:pPr>
        <w:rPr>
          <w:lang w:val="en-US"/>
        </w:rPr>
      </w:pPr>
      <w:r w:rsidRPr="00901E9D">
        <w:rPr>
          <w:rFonts w:ascii="Courier New" w:hAnsi="Courier New" w:cs="Courier New"/>
          <w:sz w:val="22"/>
          <w:szCs w:val="22"/>
          <w:lang w:val="en-US"/>
        </w:rPr>
        <w:t>PCOMM            PID    PPID   RET ARGS</w:t>
      </w:r>
    </w:p>
    <w:p w14:paraId="3A290A87" w14:textId="77777777" w:rsidR="00901E9D" w:rsidRPr="00901E9D" w:rsidRDefault="00901E9D" w:rsidP="00901E9D">
      <w:pPr>
        <w:rPr>
          <w:lang w:val="en-US"/>
        </w:rPr>
      </w:pPr>
      <w:r w:rsidRPr="00901E9D">
        <w:rPr>
          <w:rFonts w:ascii="Courier New" w:hAnsi="Courier New" w:cs="Courier New"/>
          <w:sz w:val="22"/>
          <w:szCs w:val="22"/>
          <w:shd w:val="clear" w:color="auto" w:fill="FFFFFF"/>
          <w:lang w:val="en-US"/>
        </w:rPr>
        <w:t>systemctl        174640 24777    0 /usr/bin/systemctl status nginx</w:t>
      </w:r>
    </w:p>
    <w:p w14:paraId="4215C7F9" w14:textId="77777777" w:rsidR="00901E9D" w:rsidRPr="00901E9D" w:rsidRDefault="00901E9D" w:rsidP="00901E9D">
      <w:pPr>
        <w:rPr>
          <w:lang w:val="en-US"/>
        </w:rPr>
      </w:pPr>
      <w:r w:rsidRPr="00901E9D">
        <w:rPr>
          <w:rFonts w:ascii="Courier New" w:hAnsi="Courier New" w:cs="Courier New"/>
          <w:sz w:val="22"/>
          <w:szCs w:val="22"/>
          <w:shd w:val="clear" w:color="auto" w:fill="FFFFFF"/>
          <w:lang w:val="en-US"/>
        </w:rPr>
        <w:t>systemctl        174641 24777    0 /usr/bin/systemctl status nginx</w:t>
      </w:r>
    </w:p>
    <w:p w14:paraId="557DF310" w14:textId="527D5FEA" w:rsidR="00901E9D" w:rsidRDefault="00901E9D" w:rsidP="00901E9D">
      <w:pPr>
        <w:pStyle w:val="1"/>
        <w:rPr>
          <w:shd w:val="clear" w:color="auto" w:fill="FFFFFF"/>
        </w:rPr>
      </w:pPr>
      <w:r>
        <w:rPr>
          <w:shd w:val="clear" w:color="auto" w:fill="FFFFFF"/>
        </w:rPr>
        <w:t>Процессы и треды</w:t>
      </w:r>
    </w:p>
    <w:p w14:paraId="2ED562E9" w14:textId="4B404263" w:rsidR="00901E9D" w:rsidRDefault="00901E9D" w:rsidP="00901E9D">
      <w:pPr>
        <w:rPr>
          <w:lang w:eastAsia="en-US"/>
        </w:rPr>
      </w:pPr>
    </w:p>
    <w:p w14:paraId="733B45CD" w14:textId="77777777" w:rsidR="00901E9D" w:rsidRDefault="00901E9D" w:rsidP="00901E9D">
      <w:r>
        <w:t>Почему в примере с strace openкогда мы открывали в Python файл с файловой системы, был виден вызов open с флагом r для чтения, однако не было подобного open для записи в stdout?</w:t>
      </w:r>
    </w:p>
    <w:p w14:paraId="7B3F9D36" w14:textId="77777777" w:rsidR="00901E9D" w:rsidRPr="00901E9D" w:rsidRDefault="00901E9D" w:rsidP="00901E9D">
      <w:pPr>
        <w:rPr>
          <w:lang w:eastAsia="en-US"/>
        </w:rPr>
      </w:pPr>
    </w:p>
    <w:p w14:paraId="6AB60322" w14:textId="77777777" w:rsidR="00901E9D" w:rsidRDefault="00901E9D" w:rsidP="00901E9D">
      <w:pPr>
        <w:pStyle w:val="2"/>
      </w:pPr>
      <w:r>
        <w:t>fork/clone, наследование</w:t>
      </w:r>
    </w:p>
    <w:p w14:paraId="352C7684" w14:textId="05CB7E39" w:rsidR="00901E9D" w:rsidRDefault="00901E9D" w:rsidP="00901E9D">
      <w:r>
        <w:t>На прошлой лекции, рассматривая файловые дескрипторы, мы узнали, что они наследуются новым процессом от своего родителя. Иными словами, запущенный из bash Python пишет на тот же стандартный выход, что был назначен для bash и открыт им же.</w:t>
      </w:r>
    </w:p>
    <w:p w14:paraId="2E37C4CE" w14:textId="77777777" w:rsidR="00901E9D" w:rsidRPr="00901E9D" w:rsidRDefault="00901E9D" w:rsidP="00A924A4"/>
    <w:p w14:paraId="2EFDE156" w14:textId="77777777" w:rsidR="00203BA8" w:rsidRDefault="00901E9D" w:rsidP="00901E9D">
      <w:pPr>
        <w:rPr>
          <w:lang w:val="en-US"/>
        </w:rPr>
      </w:pPr>
      <w:r>
        <w:t>Как вы могли догадаться, в реальности за этот механизм тоже отвечают системные вызовы. В</w:t>
      </w:r>
      <w:r w:rsidRPr="00901E9D">
        <w:rPr>
          <w:lang w:val="en-US"/>
        </w:rPr>
        <w:t xml:space="preserve"> </w:t>
      </w:r>
      <w:r>
        <w:t>частности</w:t>
      </w:r>
      <w:r w:rsidRPr="00901E9D">
        <w:rPr>
          <w:lang w:val="en-US"/>
        </w:rPr>
        <w:t xml:space="preserve">, </w:t>
      </w:r>
      <w:r>
        <w:t>семейства</w:t>
      </w:r>
      <w:r w:rsidRPr="00901E9D">
        <w:rPr>
          <w:lang w:val="en-US"/>
        </w:rPr>
        <w:t xml:space="preserve"> </w:t>
      </w:r>
      <w:r>
        <w:t>вызовов</w:t>
      </w:r>
      <w:r w:rsidRPr="00901E9D">
        <w:rPr>
          <w:lang w:val="en-US"/>
        </w:rPr>
        <w:t xml:space="preserve"> fork (</w:t>
      </w:r>
      <w:r>
        <w:t>вилка</w:t>
      </w:r>
      <w:r w:rsidRPr="00901E9D">
        <w:rPr>
          <w:lang w:val="en-US"/>
        </w:rPr>
        <w:t xml:space="preserve">) </w:t>
      </w:r>
      <w:r>
        <w:t>и</w:t>
      </w:r>
      <w:r w:rsidRPr="00901E9D">
        <w:rPr>
          <w:lang w:val="en-US"/>
        </w:rPr>
        <w:t xml:space="preserve"> clone.</w:t>
      </w:r>
    </w:p>
    <w:p w14:paraId="7518F545" w14:textId="77777777" w:rsidR="00203BA8" w:rsidRDefault="00901E9D" w:rsidP="00901E9D">
      <w:pPr>
        <w:rPr>
          <w:lang w:val="en-US"/>
        </w:rPr>
      </w:pPr>
      <w:r>
        <w:t>Из</w:t>
      </w:r>
      <w:r w:rsidRPr="00901E9D">
        <w:rPr>
          <w:lang w:val="en-US"/>
        </w:rPr>
        <w:t xml:space="preserve"> man strace </w:t>
      </w:r>
      <w:r>
        <w:t>про</w:t>
      </w:r>
      <w:r w:rsidRPr="00901E9D">
        <w:rPr>
          <w:lang w:val="en-US"/>
        </w:rPr>
        <w:t xml:space="preserve"> </w:t>
      </w:r>
      <w:r>
        <w:t>ключ</w:t>
      </w:r>
      <w:r w:rsidRPr="00901E9D">
        <w:rPr>
          <w:lang w:val="en-US"/>
        </w:rPr>
        <w:t xml:space="preserve"> -f:</w:t>
      </w:r>
    </w:p>
    <w:p w14:paraId="0F268126" w14:textId="77777777" w:rsidR="00203BA8" w:rsidRDefault="00901E9D" w:rsidP="00901E9D">
      <w:pPr>
        <w:rPr>
          <w:lang w:val="en-US"/>
        </w:rPr>
      </w:pPr>
      <w:r w:rsidRPr="00901E9D">
        <w:rPr>
          <w:lang w:val="en-US"/>
        </w:rPr>
        <w:t>Trace child processes as they are created by currently traced processes as a result of the fork(2), vfork(2) and clone(2) system calls.</w:t>
      </w:r>
    </w:p>
    <w:p w14:paraId="047B7752" w14:textId="77777777" w:rsidR="00203BA8" w:rsidRDefault="00203BA8" w:rsidP="00901E9D">
      <w:pPr>
        <w:rPr>
          <w:lang w:val="en-US"/>
        </w:rPr>
      </w:pPr>
    </w:p>
    <w:p w14:paraId="3D61F426" w14:textId="7FA55359" w:rsidR="00203BA8" w:rsidRDefault="00901E9D" w:rsidP="00901E9D">
      <w:pPr>
        <w:rPr>
          <w:lang w:val="en-US"/>
        </w:rPr>
      </w:pPr>
      <w:r w:rsidRPr="00901E9D">
        <w:rPr>
          <w:lang w:val="en-US"/>
        </w:rPr>
        <w:t>man 2 fork:</w:t>
      </w:r>
    </w:p>
    <w:p w14:paraId="3E37D9A5" w14:textId="77777777" w:rsidR="00203BA8" w:rsidRDefault="00901E9D" w:rsidP="00901E9D">
      <w:pPr>
        <w:rPr>
          <w:lang w:val="en-US"/>
        </w:rPr>
      </w:pPr>
      <w:r w:rsidRPr="00901E9D">
        <w:rPr>
          <w:lang w:val="en-US"/>
        </w:rPr>
        <w:t>fork()  creates a new process by duplicating the calling process. The new process is referred to as the child process. At the time of fork() both memory spaces have the same content.</w:t>
      </w:r>
    </w:p>
    <w:p w14:paraId="1BDAED85" w14:textId="77777777" w:rsidR="00203BA8" w:rsidRPr="006B48EA" w:rsidRDefault="00203BA8" w:rsidP="00901E9D">
      <w:pPr>
        <w:rPr>
          <w:lang w:val="en-US"/>
        </w:rPr>
      </w:pPr>
    </w:p>
    <w:p w14:paraId="0168F7CB" w14:textId="0F9D2D2E" w:rsidR="00901E9D" w:rsidRPr="00203BA8" w:rsidRDefault="00901E9D" w:rsidP="00901E9D">
      <w:r>
        <w:t>При</w:t>
      </w:r>
      <w:r w:rsidRPr="00203BA8">
        <w:t xml:space="preserve"> </w:t>
      </w:r>
      <w:r>
        <w:t>запуске</w:t>
      </w:r>
      <w:r w:rsidRPr="00203BA8">
        <w:t xml:space="preserve"> </w:t>
      </w:r>
      <w:r>
        <w:t>нового</w:t>
      </w:r>
      <w:r w:rsidRPr="00203BA8">
        <w:t xml:space="preserve"> </w:t>
      </w:r>
      <w:r>
        <w:t>процесса</w:t>
      </w:r>
      <w:r w:rsidRPr="00203BA8">
        <w:t xml:space="preserve"> </w:t>
      </w:r>
      <w:r>
        <w:t>первым</w:t>
      </w:r>
      <w:r w:rsidRPr="00203BA8">
        <w:t xml:space="preserve"> </w:t>
      </w:r>
      <w:r>
        <w:t>действием</w:t>
      </w:r>
      <w:r w:rsidRPr="00203BA8">
        <w:t xml:space="preserve"> </w:t>
      </w:r>
      <w:r>
        <w:t>ОС</w:t>
      </w:r>
      <w:r w:rsidRPr="00203BA8">
        <w:t xml:space="preserve"> </w:t>
      </w:r>
      <w:r>
        <w:t>дублирует</w:t>
      </w:r>
      <w:r w:rsidRPr="00203BA8">
        <w:t xml:space="preserve"> </w:t>
      </w:r>
      <w:r>
        <w:t>тот</w:t>
      </w:r>
      <w:r w:rsidRPr="00203BA8">
        <w:t xml:space="preserve"> </w:t>
      </w:r>
      <w:r>
        <w:t>процесс</w:t>
      </w:r>
      <w:r w:rsidRPr="00203BA8">
        <w:t xml:space="preserve">, </w:t>
      </w:r>
      <w:r>
        <w:t>который</w:t>
      </w:r>
      <w:r w:rsidRPr="00203BA8">
        <w:t xml:space="preserve"> </w:t>
      </w:r>
      <w:r>
        <w:t>инициировал</w:t>
      </w:r>
      <w:r w:rsidRPr="00203BA8">
        <w:t xml:space="preserve"> </w:t>
      </w:r>
      <w:r w:rsidRPr="00901E9D">
        <w:rPr>
          <w:lang w:val="en-US"/>
        </w:rPr>
        <w:t>fork</w:t>
      </w:r>
      <w:r w:rsidRPr="00203BA8">
        <w:t>.</w:t>
      </w:r>
    </w:p>
    <w:p w14:paraId="29EC1E7A" w14:textId="77777777" w:rsidR="00BB3E75" w:rsidRDefault="00BB3E75" w:rsidP="00BB3E75">
      <w:pPr>
        <w:pStyle w:val="2"/>
        <w:rPr>
          <w:shd w:val="clear" w:color="auto" w:fill="FFFFFF"/>
        </w:rPr>
      </w:pPr>
    </w:p>
    <w:p w14:paraId="5F74016E" w14:textId="6259F175" w:rsidR="00BB3E75" w:rsidRDefault="00BB3E75" w:rsidP="00BB3E75">
      <w:pPr>
        <w:pStyle w:val="2"/>
        <w:rPr>
          <w:shd w:val="clear" w:color="auto" w:fill="FFFFFF"/>
        </w:rPr>
      </w:pPr>
      <w:r>
        <w:rPr>
          <w:shd w:val="clear" w:color="auto" w:fill="FFFFFF"/>
        </w:rPr>
        <w:t>wait родительского процесса</w:t>
      </w:r>
    </w:p>
    <w:p w14:paraId="16F7DDB4" w14:textId="77777777" w:rsidR="00BB3E75" w:rsidRDefault="00BB3E75" w:rsidP="00BB3E75">
      <w:r>
        <w:t>После того как родитель вызвал fork, в памяти находится 2 идентичных процесса в одной точке исполнения. Разница между ними – код возврата системного вызова, по которому процесс должен понять, является ли он родителем (получает число – PID для потомка), или новым дочерним процессом (получает 0 из fork).</w:t>
      </w:r>
    </w:p>
    <w:p w14:paraId="46A8A587" w14:textId="77777777" w:rsidR="00BB3E75" w:rsidRDefault="00BB3E75" w:rsidP="00BB3E75">
      <w:r>
        <w:t>Родительский процесс после вызова fork/clone должен сделать wait (waitpid) на PID нового процесса, дождавшись его завершения.</w:t>
      </w:r>
    </w:p>
    <w:p w14:paraId="78F7C328" w14:textId="77777777" w:rsidR="00BB3E75" w:rsidRDefault="00BB3E75" w:rsidP="00BB3E75">
      <w:r>
        <w:t xml:space="preserve">В случае, когда по какой-либо причине родительский процесс не смог обработать код возврата от дочернего процесса, такой дочерний </w:t>
      </w:r>
      <w:r w:rsidRPr="00BB3E75">
        <w:rPr>
          <w:b/>
          <w:bCs/>
        </w:rPr>
        <w:t>процесс</w:t>
      </w:r>
      <w:r>
        <w:t xml:space="preserve"> становится </w:t>
      </w:r>
      <w:r w:rsidRPr="00BB3E75">
        <w:rPr>
          <w:b/>
          <w:bCs/>
        </w:rPr>
        <w:t>зомби</w:t>
      </w:r>
      <w:r>
        <w:t xml:space="preserve"> и, завершившись, остается висеть строкой в таблице процессов ядра.</w:t>
      </w:r>
    </w:p>
    <w:p w14:paraId="5159F1B9" w14:textId="0130F162" w:rsidR="00BB3E75" w:rsidRDefault="00BB3E75" w:rsidP="00BB3E75">
      <w:r w:rsidRPr="00BB3E75">
        <w:rPr>
          <w:b/>
          <w:bCs/>
        </w:rPr>
        <w:t>Процессы сироты</w:t>
      </w:r>
      <w:r>
        <w:t xml:space="preserve"> тоже существуют – т.е., родительский процесс которых, был завершен до того, как дочерний отработал.</w:t>
      </w:r>
    </w:p>
    <w:p w14:paraId="2F90F424" w14:textId="4DA8F7DF" w:rsidR="00BB3E75" w:rsidRDefault="00BB3E75" w:rsidP="00BB3E75">
      <w:pPr>
        <w:rPr>
          <w:lang w:eastAsia="en-US"/>
        </w:rPr>
      </w:pPr>
    </w:p>
    <w:p w14:paraId="0639ACE7" w14:textId="77777777" w:rsidR="00BB3E75" w:rsidRDefault="00BB3E75" w:rsidP="00BB3E75">
      <w:pPr>
        <w:pStyle w:val="2"/>
      </w:pPr>
      <w:r>
        <w:t xml:space="preserve">exec – замещение клонированного процесса </w:t>
      </w:r>
    </w:p>
    <w:p w14:paraId="5C5E47E2" w14:textId="4F3FAEB6" w:rsidR="00BB3E75" w:rsidRDefault="00BB3E75" w:rsidP="00BB3E75">
      <w:r>
        <w:t>Резонный вопрос – зачем нам в памяти 2 экземпляра одного процесса? Поэтому третий пункт при запуске нового процесса – вызов exec (execve):</w:t>
      </w:r>
    </w:p>
    <w:p w14:paraId="2204F544" w14:textId="77777777" w:rsidR="00BB3E75" w:rsidRPr="00BB3E75" w:rsidRDefault="00BB3E75" w:rsidP="00BB3E75">
      <w:pPr>
        <w:rPr>
          <w:lang w:val="en-US"/>
        </w:rPr>
      </w:pPr>
      <w:r w:rsidRPr="00BB3E75">
        <w:rPr>
          <w:rFonts w:ascii="Courier New" w:hAnsi="Courier New" w:cs="Courier New"/>
          <w:shd w:val="clear" w:color="auto" w:fill="FFFFFF"/>
          <w:lang w:val="en-US"/>
        </w:rPr>
        <w:t>~$ strace -f sh -c ls</w:t>
      </w:r>
    </w:p>
    <w:p w14:paraId="7826ED67" w14:textId="10880F73" w:rsidR="00BB3E75" w:rsidRPr="00BB3E75" w:rsidRDefault="00BB3E75" w:rsidP="00BB3E75">
      <w:pPr>
        <w:rPr>
          <w:lang w:val="en-US"/>
        </w:rPr>
      </w:pPr>
      <w:r w:rsidRPr="00BB3E75">
        <w:rPr>
          <w:rFonts w:ascii="Courier New" w:hAnsi="Courier New" w:cs="Courier New"/>
          <w:sz w:val="25"/>
          <w:szCs w:val="25"/>
          <w:lang w:val="en-US"/>
        </w:rPr>
        <w:lastRenderedPageBreak/>
        <w:t>clone</w:t>
      </w:r>
      <w:r w:rsidRPr="00BB3E75">
        <w:rPr>
          <w:rFonts w:ascii="Courier New" w:hAnsi="Courier New" w:cs="Courier New"/>
          <w:lang w:val="en-US"/>
        </w:rPr>
        <w:t>(child_stack=NULL, flags=CLONE_CHILD_CLEARTID|CLONE_CHILD_SETTID|SIGCHLD, child_tidptr=0x7fae4827b850) = 161515</w:t>
      </w:r>
    </w:p>
    <w:p w14:paraId="5092AC8B" w14:textId="77777777" w:rsidR="00BB3E75" w:rsidRPr="00BB3E75" w:rsidRDefault="00BB3E75" w:rsidP="00BB3E75">
      <w:pPr>
        <w:rPr>
          <w:lang w:val="en-US"/>
        </w:rPr>
      </w:pPr>
      <w:r w:rsidRPr="00BB3E75">
        <w:rPr>
          <w:rFonts w:ascii="Courier New" w:hAnsi="Courier New" w:cs="Courier New"/>
          <w:sz w:val="25"/>
          <w:szCs w:val="25"/>
          <w:lang w:val="en-US"/>
        </w:rPr>
        <w:t>wait4</w:t>
      </w:r>
      <w:r w:rsidRPr="00BB3E75">
        <w:rPr>
          <w:rFonts w:ascii="Courier New" w:hAnsi="Courier New" w:cs="Courier New"/>
          <w:lang w:val="en-US"/>
        </w:rPr>
        <w:t>(-1, strace: Process 161515 attached</w:t>
      </w:r>
    </w:p>
    <w:p w14:paraId="52DF48B1" w14:textId="77777777" w:rsidR="00BB3E75" w:rsidRPr="00BB3E75" w:rsidRDefault="00BB3E75" w:rsidP="00BB3E75">
      <w:pPr>
        <w:rPr>
          <w:lang w:val="en-US"/>
        </w:rPr>
      </w:pPr>
      <w:r w:rsidRPr="00BB3E75">
        <w:rPr>
          <w:rFonts w:ascii="Courier New" w:hAnsi="Courier New" w:cs="Courier New"/>
          <w:shd w:val="clear" w:color="auto" w:fill="FFFFFF"/>
          <w:lang w:val="en-US"/>
        </w:rPr>
        <w:t>&lt;unfinished ...&gt;</w:t>
      </w:r>
    </w:p>
    <w:p w14:paraId="23ABF06D" w14:textId="77777777" w:rsidR="000204AA" w:rsidRPr="000204AA" w:rsidRDefault="000204AA" w:rsidP="000204AA">
      <w:pPr>
        <w:rPr>
          <w:lang w:val="en-US"/>
        </w:rPr>
      </w:pPr>
      <w:r w:rsidRPr="000204AA">
        <w:rPr>
          <w:rFonts w:ascii="Courier New" w:hAnsi="Courier New" w:cs="Courier New"/>
          <w:lang w:val="en-US"/>
        </w:rPr>
        <w:t xml:space="preserve">[pid 161515] </w:t>
      </w:r>
      <w:r w:rsidRPr="000204AA">
        <w:rPr>
          <w:rFonts w:ascii="Courier New" w:hAnsi="Courier New" w:cs="Courier New"/>
          <w:sz w:val="25"/>
          <w:szCs w:val="25"/>
          <w:lang w:val="en-US"/>
        </w:rPr>
        <w:t>execve</w:t>
      </w:r>
      <w:r w:rsidRPr="000204AA">
        <w:rPr>
          <w:rFonts w:ascii="Courier New" w:hAnsi="Courier New" w:cs="Courier New"/>
          <w:lang w:val="en-US"/>
        </w:rPr>
        <w:t>("/usr/bin/ls", ["ls"], 0x55bb2b539b48 /* 29 vars */) = 0</w:t>
      </w:r>
    </w:p>
    <w:p w14:paraId="5544EA8C" w14:textId="77777777" w:rsidR="000204AA" w:rsidRPr="000204AA" w:rsidRDefault="000204AA" w:rsidP="000204AA">
      <w:pPr>
        <w:rPr>
          <w:lang w:val="en-US"/>
        </w:rPr>
      </w:pPr>
      <w:r w:rsidRPr="000204AA">
        <w:rPr>
          <w:rFonts w:ascii="Courier New" w:hAnsi="Courier New" w:cs="Courier New"/>
          <w:shd w:val="clear" w:color="auto" w:fill="FFFFFF"/>
          <w:lang w:val="en-US"/>
        </w:rPr>
        <w:t>...</w:t>
      </w:r>
    </w:p>
    <w:p w14:paraId="1107AC26" w14:textId="77777777" w:rsidR="000204AA" w:rsidRPr="000204AA" w:rsidRDefault="000204AA" w:rsidP="000204AA">
      <w:pPr>
        <w:rPr>
          <w:lang w:val="en-US"/>
        </w:rPr>
      </w:pPr>
      <w:r w:rsidRPr="000204AA">
        <w:rPr>
          <w:rFonts w:ascii="Courier New" w:hAnsi="Courier New" w:cs="Courier New"/>
          <w:shd w:val="clear" w:color="auto" w:fill="FFFFFF"/>
          <w:lang w:val="en-US"/>
        </w:rPr>
        <w:t>[pid 161515] +++ exited with 0 +++</w:t>
      </w:r>
    </w:p>
    <w:p w14:paraId="6EB99BF7" w14:textId="77777777" w:rsidR="000204AA" w:rsidRPr="000204AA" w:rsidRDefault="000204AA" w:rsidP="000204AA">
      <w:pPr>
        <w:rPr>
          <w:lang w:val="en-US"/>
        </w:rPr>
      </w:pPr>
      <w:r w:rsidRPr="000204AA">
        <w:rPr>
          <w:rFonts w:ascii="Courier New" w:hAnsi="Courier New" w:cs="Courier New"/>
          <w:shd w:val="clear" w:color="auto" w:fill="FFFFFF"/>
          <w:lang w:val="en-US"/>
        </w:rPr>
        <w:t>&lt;... wait4 resumed&gt;[{WIFEXITED(s) &amp;&amp; WEXITSTATUS(s) == 0}], 0, NULL) = 161515</w:t>
      </w:r>
    </w:p>
    <w:p w14:paraId="62006B01" w14:textId="61A14CA3" w:rsidR="00BB3E75" w:rsidRDefault="00BB3E75" w:rsidP="00BB3E75">
      <w:pPr>
        <w:rPr>
          <w:lang w:val="en-US"/>
        </w:rPr>
      </w:pPr>
    </w:p>
    <w:p w14:paraId="40800ED4" w14:textId="0BC5B203" w:rsidR="000204AA" w:rsidRDefault="000204AA" w:rsidP="000204AA">
      <w:r>
        <w:t>При вызове fork физического копирования данных в памяти не происходит – благодаря механизму виртуальной памяти ядро просто назначает одни и те же участки разным процессам, а copy-on-write уже записывает при необходимости только изменяющиеся данные для нового процесса.</w:t>
      </w:r>
    </w:p>
    <w:p w14:paraId="0405F770" w14:textId="3A4ACC25" w:rsidR="000204AA" w:rsidRDefault="000204AA" w:rsidP="00BB3E75"/>
    <w:p w14:paraId="6D532DD6" w14:textId="77777777" w:rsidR="000204AA" w:rsidRDefault="000204AA" w:rsidP="000204AA">
      <w:pPr>
        <w:pStyle w:val="2"/>
      </w:pPr>
      <w:r>
        <w:rPr>
          <w:shd w:val="clear" w:color="auto" w:fill="FFFFFF"/>
        </w:rPr>
        <w:t>Код возврата</w:t>
      </w:r>
    </w:p>
    <w:p w14:paraId="73F632EE" w14:textId="77777777" w:rsidR="000204AA" w:rsidRDefault="000204AA" w:rsidP="000204AA">
      <w:r>
        <w:t>Мы посмотрели как создаются новые процессы, но не менее важно и то, как они завершают свою работу. Штатный способ завершения – системный вызов exit (exit_group). Получив его, ОС понимает, что нужно освободить все ресурсы, с которыми процесс работал. Возвращаемый exit code – важный признак, по которому можно сделать вывод об успешности завершенного процесса.</w:t>
      </w:r>
    </w:p>
    <w:p w14:paraId="52E84843" w14:textId="77777777" w:rsidR="000204AA" w:rsidRDefault="000204AA" w:rsidP="000204AA">
      <w:r>
        <w:t>Код возврата 0 сигнализирует об успешности. Отличные от 0 значения зависят от приложения, но так или иначе они указывают, что процесс не отработал штатно.</w:t>
      </w:r>
    </w:p>
    <w:p w14:paraId="26A8282B" w14:textId="77777777" w:rsidR="000204AA" w:rsidRDefault="000204AA" w:rsidP="000204AA">
      <w:r>
        <w:t>Код возврата собирает с дочерних процессов wait. В bash узнать exit code можно через служебную переменную ? ($?).</w:t>
      </w:r>
    </w:p>
    <w:p w14:paraId="6390E98A" w14:textId="34291219" w:rsidR="000204AA" w:rsidRDefault="000204AA" w:rsidP="000204AA">
      <w:r>
        <w:t>Например, ls удалось успешно сделать листинг директорий в /tmp:</w:t>
      </w:r>
    </w:p>
    <w:p w14:paraId="7CB2B0D7" w14:textId="77777777" w:rsidR="000204AA" w:rsidRPr="000204AA" w:rsidRDefault="000204AA" w:rsidP="000204AA">
      <w:pPr>
        <w:rPr>
          <w:rFonts w:ascii="Courier New" w:hAnsi="Courier New" w:cs="Courier New"/>
          <w:sz w:val="22"/>
          <w:szCs w:val="22"/>
          <w:lang w:val="en-US"/>
        </w:rPr>
      </w:pPr>
      <w:r w:rsidRPr="000204AA">
        <w:rPr>
          <w:rFonts w:ascii="Courier New" w:hAnsi="Courier New" w:cs="Courier New"/>
          <w:sz w:val="22"/>
          <w:szCs w:val="22"/>
          <w:lang w:val="en-US"/>
        </w:rPr>
        <w:t>~$ ls /tmp &gt; /dev/null; echo $?</w:t>
      </w:r>
    </w:p>
    <w:p w14:paraId="6AE6BC1A" w14:textId="30CB2762" w:rsidR="000204AA" w:rsidRDefault="000204AA" w:rsidP="000204AA">
      <w:r>
        <w:rPr>
          <w:rFonts w:ascii="Courier New" w:hAnsi="Courier New" w:cs="Courier New"/>
          <w:sz w:val="22"/>
          <w:szCs w:val="22"/>
        </w:rPr>
        <w:t>0</w:t>
      </w:r>
    </w:p>
    <w:p w14:paraId="628683FA" w14:textId="6E372AEE" w:rsidR="000204AA" w:rsidRDefault="000204AA" w:rsidP="00BB3E75"/>
    <w:p w14:paraId="3A1B4469" w14:textId="77777777" w:rsidR="000204AA" w:rsidRDefault="000204AA" w:rsidP="000204AA">
      <w:r>
        <w:rPr>
          <w:shd w:val="clear" w:color="auto" w:fill="FFFFFF"/>
        </w:rPr>
        <w:t>А вот доступа в домашний каталог /root у обычного пользователя нет:</w:t>
      </w:r>
    </w:p>
    <w:p w14:paraId="7FC12BFD" w14:textId="77777777" w:rsidR="000204AA" w:rsidRPr="00937987" w:rsidRDefault="000204AA" w:rsidP="000204AA">
      <w:pPr>
        <w:rPr>
          <w:lang w:val="en-US"/>
        </w:rPr>
      </w:pPr>
      <w:r w:rsidRPr="00937987">
        <w:rPr>
          <w:rFonts w:ascii="Courier New" w:hAnsi="Courier New" w:cs="Courier New"/>
          <w:sz w:val="22"/>
          <w:szCs w:val="22"/>
          <w:shd w:val="clear" w:color="auto" w:fill="FFFFFF"/>
          <w:lang w:val="en-US"/>
        </w:rPr>
        <w:t>~$ ls /root; echo $?</w:t>
      </w:r>
    </w:p>
    <w:p w14:paraId="7F98D53F" w14:textId="77777777" w:rsidR="00937987" w:rsidRPr="00937987" w:rsidRDefault="00937987" w:rsidP="00937987">
      <w:pPr>
        <w:rPr>
          <w:lang w:val="en-US"/>
        </w:rPr>
      </w:pPr>
      <w:r w:rsidRPr="00937987">
        <w:rPr>
          <w:rFonts w:ascii="Courier New" w:hAnsi="Courier New" w:cs="Courier New"/>
          <w:sz w:val="22"/>
          <w:szCs w:val="22"/>
          <w:shd w:val="clear" w:color="auto" w:fill="FFFFFF"/>
          <w:lang w:val="en-US"/>
        </w:rPr>
        <w:t>ls: cannot open directory '/root': Permission denied</w:t>
      </w:r>
    </w:p>
    <w:p w14:paraId="32C8B57E" w14:textId="77777777" w:rsidR="00937987" w:rsidRDefault="00937987" w:rsidP="00937987">
      <w:r>
        <w:rPr>
          <w:rFonts w:ascii="Courier New" w:hAnsi="Courier New" w:cs="Courier New"/>
          <w:sz w:val="22"/>
          <w:szCs w:val="22"/>
          <w:shd w:val="clear" w:color="auto" w:fill="FFFFFF"/>
        </w:rPr>
        <w:t>2</w:t>
      </w:r>
    </w:p>
    <w:p w14:paraId="5576CBFE" w14:textId="3599EC1D" w:rsidR="000204AA" w:rsidRDefault="000204AA" w:rsidP="00BB3E75"/>
    <w:p w14:paraId="36FDA2DB" w14:textId="77777777" w:rsidR="00937987" w:rsidRDefault="00937987" w:rsidP="00937987">
      <w:r>
        <w:rPr>
          <w:shd w:val="clear" w:color="auto" w:fill="FFFFFF"/>
        </w:rPr>
        <w:t>Особенно полезен exit code в сценариях для обработки ошибок.</w:t>
      </w:r>
    </w:p>
    <w:p w14:paraId="6D03E887" w14:textId="58E76F0D" w:rsidR="00937987" w:rsidRDefault="00937987" w:rsidP="00BB3E75"/>
    <w:p w14:paraId="75CC9633" w14:textId="77777777" w:rsidR="00937987" w:rsidRDefault="00937987" w:rsidP="00937987">
      <w:pPr>
        <w:pStyle w:val="2"/>
      </w:pPr>
      <w:r>
        <w:rPr>
          <w:shd w:val="clear" w:color="auto" w:fill="FFFFFF"/>
        </w:rPr>
        <w:t>Состояния процессов</w:t>
      </w:r>
    </w:p>
    <w:p w14:paraId="2C60D685" w14:textId="77777777" w:rsidR="00937987" w:rsidRDefault="00937987" w:rsidP="00937987">
      <w:r>
        <w:t>Процессы могут находиться в разных состояниях: одни активно исполняются, какие-то могли стать зомби, так как не был сделан wait, какие-то могут ожидать выполнения долгой задачи дочернего процесса. Некоторые значимые состояния:</w:t>
      </w:r>
    </w:p>
    <w:p w14:paraId="52DB6D74" w14:textId="77777777" w:rsidR="00A416A4" w:rsidRDefault="00937987" w:rsidP="00937987">
      <w:r w:rsidRPr="00937987">
        <w:t>D</w:t>
      </w:r>
      <w:r>
        <w:t xml:space="preserve"> - uninterruptible sleep (непрерываемый сон, обычно во время IO операций);</w:t>
      </w:r>
    </w:p>
    <w:p w14:paraId="557772E9" w14:textId="77777777" w:rsidR="00A416A4" w:rsidRDefault="00937987" w:rsidP="00937987">
      <w:r w:rsidRPr="00A416A4">
        <w:t>R</w:t>
      </w:r>
      <w:r>
        <w:t xml:space="preserve"> - running и runnable (исполняется или ожидает исполнения);</w:t>
      </w:r>
    </w:p>
    <w:p w14:paraId="6D21DE95" w14:textId="77777777" w:rsidR="00A416A4" w:rsidRDefault="00937987" w:rsidP="00937987">
      <w:r w:rsidRPr="00A416A4">
        <w:t>S</w:t>
      </w:r>
      <w:r>
        <w:t xml:space="preserve"> - interruptible sleep (обычный спящий процесс, который может быть прерван, ожидает какого-то события);</w:t>
      </w:r>
    </w:p>
    <w:p w14:paraId="07A8036C" w14:textId="77777777" w:rsidR="00A416A4" w:rsidRDefault="00937987" w:rsidP="00937987">
      <w:r w:rsidRPr="00A416A4">
        <w:t>T</w:t>
      </w:r>
      <w:r>
        <w:t xml:space="preserve"> - остановлен сигналом управления задачами;</w:t>
      </w:r>
    </w:p>
    <w:p w14:paraId="70038D02" w14:textId="4764F8C2" w:rsidR="00937987" w:rsidRDefault="00937987" w:rsidP="00937987">
      <w:r w:rsidRPr="00A416A4">
        <w:t>Z</w:t>
      </w:r>
      <w:r>
        <w:t xml:space="preserve"> - упомянутый ранее зомби-процесс.</w:t>
      </w:r>
    </w:p>
    <w:p w14:paraId="419C1C1D" w14:textId="77777777" w:rsidR="00937987" w:rsidRPr="00937987" w:rsidRDefault="00937987" w:rsidP="00BB3E75"/>
    <w:p w14:paraId="73DC223F" w14:textId="77777777" w:rsidR="00A416A4" w:rsidRDefault="00A416A4" w:rsidP="00A416A4">
      <w:pPr>
        <w:pStyle w:val="2"/>
      </w:pPr>
      <w:r>
        <w:rPr>
          <w:shd w:val="clear" w:color="auto" w:fill="FFFFFF"/>
        </w:rPr>
        <w:t>Состояния процессов</w:t>
      </w:r>
    </w:p>
    <w:p w14:paraId="5F4C297D" w14:textId="77777777" w:rsidR="00A416A4" w:rsidRDefault="00A416A4" w:rsidP="00A416A4">
      <w:r>
        <w:t>uptime – команда, показывающая load average за последние 1, 5 и 15 минут.</w:t>
      </w:r>
    </w:p>
    <w:p w14:paraId="49F27898" w14:textId="77777777" w:rsidR="00A416A4" w:rsidRDefault="00A416A4" w:rsidP="00A416A4">
      <w:r>
        <w:lastRenderedPageBreak/>
        <w:t>Load average (LA) – среднее число процессов в состояниях R и D за рассчитываемый промежуток времени. Обратите внимание, что в Linux D-state влияет на LA. Нередко можно встретить утверждение, что LA - это нагрузка на процессор, но это не соответствует действительности, так как медленное IO под диску также будет влиять на LA напрямую.</w:t>
      </w:r>
    </w:p>
    <w:p w14:paraId="2C225B1C" w14:textId="07E07B9A" w:rsidR="00A416A4" w:rsidRDefault="00A416A4" w:rsidP="00A416A4">
      <w:r>
        <w:t>LA не нормировано по ядрам. То есть, LA 12 для 12-ядерного хоста – показатель, что система нагружена слабо.</w:t>
      </w:r>
    </w:p>
    <w:p w14:paraId="72C6BDC0" w14:textId="77777777" w:rsidR="00A416A4" w:rsidRPr="00A416A4" w:rsidRDefault="00A416A4" w:rsidP="00A416A4">
      <w:pPr>
        <w:rPr>
          <w:lang w:val="en-US"/>
        </w:rPr>
      </w:pPr>
      <w:r w:rsidRPr="00A416A4">
        <w:rPr>
          <w:rFonts w:ascii="Courier New" w:hAnsi="Courier New" w:cs="Courier New"/>
          <w:sz w:val="26"/>
          <w:szCs w:val="26"/>
          <w:lang w:val="en-US"/>
        </w:rPr>
        <w:t>root@service-pod-6c48b4f965-v4s46:/# uptime 14:17:13 up 21 days, 4 min,  0 users,  load average: 1.45, 0.92, 0.95</w:t>
      </w:r>
    </w:p>
    <w:p w14:paraId="6639F37D" w14:textId="4D6A5DA5" w:rsidR="00BB3E75" w:rsidRDefault="00BB3E75" w:rsidP="00BB3E75">
      <w:pPr>
        <w:rPr>
          <w:lang w:val="en-US" w:eastAsia="en-US"/>
        </w:rPr>
      </w:pPr>
    </w:p>
    <w:p w14:paraId="5EC38A2F" w14:textId="77777777" w:rsidR="00A416A4" w:rsidRDefault="00A416A4" w:rsidP="00A416A4">
      <w:pPr>
        <w:pStyle w:val="2"/>
      </w:pPr>
      <w:r>
        <w:rPr>
          <w:shd w:val="clear" w:color="auto" w:fill="FFFFFF"/>
        </w:rPr>
        <w:t>Просмотр таблицы процессов</w:t>
      </w:r>
    </w:p>
    <w:p w14:paraId="093DE3E6" w14:textId="77777777" w:rsidR="00A416A4" w:rsidRDefault="00A416A4" w:rsidP="00A416A4">
      <w:r>
        <w:t>ps – process state. По умолчанию показывает “собственные” процессы пользователя в том терминале, из которого ps запущен. Имеет множество ключей, их можно сочетать.</w:t>
      </w:r>
    </w:p>
    <w:p w14:paraId="4ADD9D49" w14:textId="77777777" w:rsidR="00A416A4" w:rsidRDefault="00A416A4" w:rsidP="00A416A4">
      <w:r>
        <w:t>Например, ps aux, где:</w:t>
      </w:r>
    </w:p>
    <w:p w14:paraId="0C4CADCB" w14:textId="77777777" w:rsidR="007C539B" w:rsidRDefault="00A416A4" w:rsidP="00A416A4">
      <w:r>
        <w:t xml:space="preserve">a – убирает ограничение о собственных процессах, </w:t>
      </w:r>
    </w:p>
    <w:p w14:paraId="360482DD" w14:textId="77777777" w:rsidR="007C539B" w:rsidRDefault="00A416A4" w:rsidP="00A416A4">
      <w:r>
        <w:t>u – добавляет расширенный набор часто нужных колонок,</w:t>
      </w:r>
    </w:p>
    <w:p w14:paraId="093B45C0" w14:textId="77777777" w:rsidR="007C539B" w:rsidRDefault="00A416A4" w:rsidP="00A416A4">
      <w:r>
        <w:t>x – убирает ограничение о процессах, запущенных из текущего терминала,</w:t>
      </w:r>
    </w:p>
    <w:p w14:paraId="5AAEEA91" w14:textId="661D3305" w:rsidR="00A416A4" w:rsidRDefault="00A416A4" w:rsidP="00A416A4">
      <w:r>
        <w:t>w/ww – убирает ограничение по длине вывода.</w:t>
      </w:r>
    </w:p>
    <w:p w14:paraId="353882E1" w14:textId="77777777" w:rsidR="007C539B" w:rsidRDefault="007C539B" w:rsidP="007C539B">
      <w:pPr>
        <w:rPr>
          <w:rFonts w:ascii="Courier New" w:hAnsi="Courier New" w:cs="Courier New"/>
          <w:lang w:val="en-US"/>
        </w:rPr>
      </w:pPr>
    </w:p>
    <w:p w14:paraId="7189452E" w14:textId="7FC149C8" w:rsidR="007C539B" w:rsidRPr="007C539B" w:rsidRDefault="007C539B" w:rsidP="007C539B">
      <w:pPr>
        <w:rPr>
          <w:lang w:val="en-US"/>
        </w:rPr>
      </w:pPr>
      <w:r w:rsidRPr="007C539B">
        <w:rPr>
          <w:rFonts w:ascii="Courier New" w:hAnsi="Courier New" w:cs="Courier New"/>
          <w:lang w:val="en-US"/>
        </w:rPr>
        <w:t>~# ps aux | head -n3</w:t>
      </w:r>
    </w:p>
    <w:p w14:paraId="2BDAB0E7" w14:textId="3FEB527E" w:rsidR="007C539B" w:rsidRPr="007C539B" w:rsidRDefault="007C539B" w:rsidP="007C539B">
      <w:pPr>
        <w:rPr>
          <w:lang w:val="en-US"/>
        </w:rPr>
      </w:pPr>
      <w:r w:rsidRPr="007C539B">
        <w:rPr>
          <w:rFonts w:ascii="Courier New" w:hAnsi="Courier New" w:cs="Courier New"/>
          <w:lang w:val="en-US"/>
        </w:rPr>
        <w:t>USER PID %CPU %MEM    VSZ   RSS TTY STAT START   TIME COMMAND</w:t>
      </w:r>
    </w:p>
    <w:p w14:paraId="13FF698F" w14:textId="3836B5F1" w:rsidR="001A448B" w:rsidRPr="001A448B" w:rsidRDefault="001A448B" w:rsidP="001A448B">
      <w:pPr>
        <w:rPr>
          <w:lang w:val="en-US"/>
        </w:rPr>
      </w:pPr>
      <w:r w:rsidRPr="001A448B">
        <w:rPr>
          <w:rFonts w:ascii="Courier New" w:hAnsi="Courier New" w:cs="Courier New"/>
          <w:lang w:val="en-US"/>
        </w:rPr>
        <w:t>root   1  0.1  1.2 170644 12612 ?   Ss   Jul05   6:51 /sbin/init</w:t>
      </w:r>
    </w:p>
    <w:p w14:paraId="0D7BDC56" w14:textId="516A1698" w:rsidR="001A448B" w:rsidRDefault="001A448B" w:rsidP="001A448B">
      <w:pPr>
        <w:rPr>
          <w:rFonts w:ascii="Courier New" w:hAnsi="Courier New" w:cs="Courier New"/>
        </w:rPr>
      </w:pPr>
      <w:r w:rsidRPr="001A448B">
        <w:rPr>
          <w:rFonts w:ascii="Courier New" w:hAnsi="Courier New" w:cs="Courier New"/>
          <w:lang w:val="en-US"/>
        </w:rPr>
        <w:t xml:space="preserve">root   2  0.0  0.0      0     0 ?   </w:t>
      </w:r>
      <w:r>
        <w:rPr>
          <w:rFonts w:ascii="Courier New" w:hAnsi="Courier New" w:cs="Courier New"/>
        </w:rPr>
        <w:t>S    Jul05   0:00 [kthreadd]</w:t>
      </w:r>
    </w:p>
    <w:p w14:paraId="6DF19936" w14:textId="688F9E35" w:rsidR="001A448B" w:rsidRDefault="001A448B" w:rsidP="001A448B"/>
    <w:p w14:paraId="22205080" w14:textId="77777777" w:rsidR="001A448B" w:rsidRDefault="001A448B" w:rsidP="001A448B">
      <w:pPr>
        <w:pStyle w:val="2"/>
      </w:pPr>
      <w:r>
        <w:rPr>
          <w:shd w:val="clear" w:color="auto" w:fill="FFFFFF"/>
        </w:rPr>
        <w:t>Просмотр таблицы процессов</w:t>
      </w:r>
    </w:p>
    <w:p w14:paraId="7BC64AFE" w14:textId="77777777" w:rsidR="001A448B" w:rsidRDefault="001A448B" w:rsidP="001A448B">
      <w:r>
        <w:t>Посмотреть процессы конкретного пользователя:</w:t>
      </w:r>
    </w:p>
    <w:p w14:paraId="27E21758" w14:textId="77777777" w:rsidR="001A448B" w:rsidRPr="001A448B" w:rsidRDefault="001A448B" w:rsidP="001A448B">
      <w:pPr>
        <w:rPr>
          <w:lang w:val="en-US"/>
        </w:rPr>
      </w:pPr>
      <w:r w:rsidRPr="001A448B">
        <w:rPr>
          <w:rFonts w:ascii="Courier New" w:hAnsi="Courier New" w:cs="Courier New"/>
          <w:shd w:val="clear" w:color="auto" w:fill="FFFFFF"/>
          <w:lang w:val="en-US"/>
        </w:rPr>
        <w:t>~# ps -u www-data u</w:t>
      </w:r>
    </w:p>
    <w:p w14:paraId="17C35B5A" w14:textId="0C9598DA" w:rsidR="001A448B" w:rsidRPr="001A448B" w:rsidRDefault="001A448B" w:rsidP="001A448B">
      <w:pPr>
        <w:rPr>
          <w:sz w:val="20"/>
          <w:szCs w:val="20"/>
          <w:lang w:val="en-US"/>
        </w:rPr>
      </w:pPr>
      <w:r w:rsidRPr="001A448B">
        <w:rPr>
          <w:rFonts w:ascii="Courier New" w:hAnsi="Courier New" w:cs="Courier New"/>
          <w:sz w:val="20"/>
          <w:szCs w:val="20"/>
          <w:shd w:val="clear" w:color="auto" w:fill="FFFFFF"/>
          <w:lang w:val="en-US"/>
        </w:rPr>
        <w:t>USER      PID %CPU %MEM     VSZ   RSS TTY   STAT START   TIME COMMAND</w:t>
      </w:r>
    </w:p>
    <w:p w14:paraId="79D788F5" w14:textId="2048F67C" w:rsidR="00FE076E" w:rsidRDefault="001A448B" w:rsidP="00FE076E">
      <w:r w:rsidRPr="001A448B">
        <w:rPr>
          <w:rFonts w:ascii="Courier New" w:hAnsi="Courier New" w:cs="Courier New"/>
          <w:sz w:val="20"/>
          <w:szCs w:val="20"/>
          <w:shd w:val="clear" w:color="auto" w:fill="FFFFFF"/>
          <w:lang w:val="en-US"/>
        </w:rPr>
        <w:t>www-data 25294 0.0  0.3    57868 3956 ?     S</w:t>
      </w:r>
      <w:r w:rsidRPr="00FE076E">
        <w:rPr>
          <w:rFonts w:ascii="Courier New" w:hAnsi="Courier New" w:cs="Courier New"/>
          <w:sz w:val="20"/>
          <w:szCs w:val="20"/>
          <w:shd w:val="clear" w:color="auto" w:fill="FFFFFF"/>
        </w:rPr>
        <w:t xml:space="preserve">    </w:t>
      </w:r>
      <w:r w:rsidRPr="001A448B">
        <w:rPr>
          <w:rFonts w:ascii="Courier New" w:hAnsi="Courier New" w:cs="Courier New"/>
          <w:sz w:val="20"/>
          <w:szCs w:val="20"/>
          <w:shd w:val="clear" w:color="auto" w:fill="FFFFFF"/>
          <w:lang w:val="en-US"/>
        </w:rPr>
        <w:t>Jul</w:t>
      </w:r>
      <w:r w:rsidRPr="00FE076E">
        <w:rPr>
          <w:rFonts w:ascii="Courier New" w:hAnsi="Courier New" w:cs="Courier New"/>
          <w:sz w:val="20"/>
          <w:szCs w:val="20"/>
          <w:shd w:val="clear" w:color="auto" w:fill="FFFFFF"/>
        </w:rPr>
        <w:t xml:space="preserve">05   0:00 </w:t>
      </w:r>
      <w:r w:rsidRPr="001A448B">
        <w:rPr>
          <w:rFonts w:ascii="Courier New" w:hAnsi="Courier New" w:cs="Courier New"/>
          <w:sz w:val="20"/>
          <w:szCs w:val="20"/>
          <w:shd w:val="clear" w:color="auto" w:fill="FFFFFF"/>
          <w:lang w:val="en-US"/>
        </w:rPr>
        <w:t>nginx</w:t>
      </w:r>
      <w:r w:rsidRPr="00FE076E">
        <w:rPr>
          <w:rFonts w:ascii="Courier New" w:hAnsi="Courier New" w:cs="Courier New"/>
          <w:sz w:val="20"/>
          <w:szCs w:val="20"/>
          <w:shd w:val="clear" w:color="auto" w:fill="FFFFFF"/>
        </w:rPr>
        <w:t>:</w:t>
      </w:r>
      <w:r w:rsidR="00FE076E" w:rsidRPr="00FE076E">
        <w:rPr>
          <w:rFonts w:ascii="Courier New" w:hAnsi="Courier New" w:cs="Courier New"/>
          <w:shd w:val="clear" w:color="auto" w:fill="FFFFFF"/>
        </w:rPr>
        <w:t xml:space="preserve"> </w:t>
      </w:r>
      <w:r w:rsidR="00FE076E" w:rsidRPr="00FE076E">
        <w:rPr>
          <w:rFonts w:ascii="Courier New" w:hAnsi="Courier New" w:cs="Courier New"/>
          <w:sz w:val="20"/>
          <w:szCs w:val="20"/>
          <w:shd w:val="clear" w:color="auto" w:fill="FFFFFF"/>
        </w:rPr>
        <w:t>worker</w:t>
      </w:r>
    </w:p>
    <w:p w14:paraId="7E65E42F" w14:textId="5CAE2832" w:rsidR="001A448B" w:rsidRPr="00FE076E" w:rsidRDefault="001A448B" w:rsidP="001A448B">
      <w:pPr>
        <w:rPr>
          <w:sz w:val="20"/>
          <w:szCs w:val="20"/>
        </w:rPr>
      </w:pPr>
    </w:p>
    <w:p w14:paraId="71CAC68C" w14:textId="77777777" w:rsidR="00FE076E" w:rsidRDefault="00FE076E" w:rsidP="00FE076E">
      <w:r>
        <w:t>Обратите внимание, в ps многие суффиксы с минусом и без различаются по смыслу. Расширенный вывод с дополнительными колонками:</w:t>
      </w:r>
    </w:p>
    <w:p w14:paraId="635B2761" w14:textId="77777777" w:rsidR="00FE076E" w:rsidRPr="006B48EA" w:rsidRDefault="00FE076E" w:rsidP="00FE076E">
      <w:pPr>
        <w:rPr>
          <w:lang w:val="en-US"/>
        </w:rPr>
      </w:pPr>
      <w:r w:rsidRPr="006B48EA">
        <w:rPr>
          <w:rFonts w:ascii="Courier New" w:hAnsi="Courier New" w:cs="Courier New"/>
          <w:shd w:val="clear" w:color="auto" w:fill="FFFFFF"/>
          <w:lang w:val="en-US"/>
        </w:rPr>
        <w:t>~# ps -p 25294 -o pid,user,comm,etime,%mem,%cpu</w:t>
      </w:r>
    </w:p>
    <w:p w14:paraId="5A1C9FDB" w14:textId="74734651" w:rsidR="00FE076E" w:rsidRPr="00FE076E" w:rsidRDefault="00FE076E" w:rsidP="00FE076E">
      <w:pPr>
        <w:rPr>
          <w:lang w:val="en-US"/>
        </w:rPr>
      </w:pPr>
      <w:r w:rsidRPr="00FE076E">
        <w:rPr>
          <w:rFonts w:ascii="Courier New" w:hAnsi="Courier New" w:cs="Courier New"/>
          <w:shd w:val="clear" w:color="auto" w:fill="FFFFFF"/>
          <w:lang w:val="en-US"/>
        </w:rPr>
        <w:t>PID   USER     COMMAND            ELAPSED  %MEM %CPU</w:t>
      </w:r>
    </w:p>
    <w:p w14:paraId="342BCEF9" w14:textId="77777777" w:rsidR="00FE076E" w:rsidRDefault="00FE076E" w:rsidP="00FE076E">
      <w:r>
        <w:rPr>
          <w:rFonts w:ascii="Courier New" w:hAnsi="Courier New" w:cs="Courier New"/>
          <w:shd w:val="clear" w:color="auto" w:fill="FFFFFF"/>
        </w:rPr>
        <w:t>25294 www-data nginx            2-19:29:30  0.3  0.0</w:t>
      </w:r>
    </w:p>
    <w:p w14:paraId="68B53F2D" w14:textId="055D850B" w:rsidR="001A448B" w:rsidRDefault="001A448B" w:rsidP="001A448B">
      <w:pPr>
        <w:rPr>
          <w:lang w:val="en-US"/>
        </w:rPr>
      </w:pPr>
    </w:p>
    <w:p w14:paraId="0A1DA24C" w14:textId="77777777" w:rsidR="00FE076E" w:rsidRPr="00FE076E" w:rsidRDefault="00FE076E" w:rsidP="00FE076E">
      <w:pPr>
        <w:pStyle w:val="2"/>
        <w:rPr>
          <w:lang w:val="en-US"/>
        </w:rPr>
      </w:pPr>
      <w:r>
        <w:t>Можно</w:t>
      </w:r>
      <w:r w:rsidRPr="00FE076E">
        <w:rPr>
          <w:lang w:val="en-US"/>
        </w:rPr>
        <w:t xml:space="preserve"> </w:t>
      </w:r>
      <w:r>
        <w:t>добавить</w:t>
      </w:r>
      <w:r w:rsidRPr="00FE076E">
        <w:rPr>
          <w:lang w:val="en-US"/>
        </w:rPr>
        <w:t xml:space="preserve"> </w:t>
      </w:r>
      <w:r>
        <w:t>сортировку</w:t>
      </w:r>
      <w:r w:rsidRPr="00FE076E">
        <w:rPr>
          <w:lang w:val="en-US"/>
        </w:rPr>
        <w:t>:</w:t>
      </w:r>
    </w:p>
    <w:p w14:paraId="3B5EC23D" w14:textId="77777777" w:rsidR="00FE076E" w:rsidRPr="00FE076E" w:rsidRDefault="00FE076E" w:rsidP="00FE076E">
      <w:pPr>
        <w:rPr>
          <w:lang w:val="en-US"/>
        </w:rPr>
      </w:pPr>
      <w:r w:rsidRPr="00FE076E">
        <w:rPr>
          <w:rFonts w:ascii="Courier New" w:hAnsi="Courier New" w:cs="Courier New"/>
          <w:lang w:val="en-US"/>
        </w:rPr>
        <w:t>~# ps -o pid,user,comm,etime,%mem,%cpu --sort=-%mem</w:t>
      </w:r>
    </w:p>
    <w:p w14:paraId="6FC5B4F6" w14:textId="3D4E74A1" w:rsidR="00FE076E" w:rsidRDefault="00FE076E" w:rsidP="001A448B">
      <w:pPr>
        <w:rPr>
          <w:lang w:val="en-US"/>
        </w:rPr>
      </w:pPr>
    </w:p>
    <w:p w14:paraId="66A69FDD" w14:textId="77777777" w:rsidR="00FE076E" w:rsidRDefault="00FE076E" w:rsidP="00FE076E">
      <w:pPr>
        <w:pStyle w:val="2"/>
      </w:pPr>
      <w:r>
        <w:rPr>
          <w:shd w:val="clear" w:color="auto" w:fill="FFFFFF"/>
        </w:rPr>
        <w:t>Управление процессами, сигналы</w:t>
      </w:r>
    </w:p>
    <w:p w14:paraId="006E68E4" w14:textId="77777777" w:rsidR="00FE076E" w:rsidRDefault="00FE076E" w:rsidP="00FE076E">
      <w:r w:rsidRPr="00FE076E">
        <w:t xml:space="preserve">Одна из форм межпроцессного взаимодействия – сигналы. </w:t>
      </w:r>
    </w:p>
    <w:p w14:paraId="61EF6B7B" w14:textId="77777777" w:rsidR="00FE076E" w:rsidRDefault="00FE076E" w:rsidP="00FE076E">
      <w:r w:rsidRPr="00FE076E">
        <w:t xml:space="preserve">●Процессу можно послать специальный код, который он может обработать. Нажатия Ctrl + Z или Ctrl + C отправляют сигналы TSTP (temporary stop) и INT (interrupt) соответственно. </w:t>
      </w:r>
    </w:p>
    <w:p w14:paraId="40BCBF2C" w14:textId="38FB3BCB" w:rsidR="00FE076E" w:rsidRDefault="00FE076E" w:rsidP="00FE076E">
      <w:r w:rsidRPr="00FE076E">
        <w:t>●Команда kill - другой способ</w:t>
      </w:r>
      <w:r>
        <w:t xml:space="preserve"> </w:t>
      </w:r>
      <w:r w:rsidRPr="00FE076E">
        <w:t>отправить сигнал:</w:t>
      </w:r>
    </w:p>
    <w:p w14:paraId="064EACAA" w14:textId="77777777" w:rsidR="00FE076E" w:rsidRPr="00FE076E" w:rsidRDefault="00FE076E" w:rsidP="00FE076E">
      <w:pPr>
        <w:rPr>
          <w:lang w:val="en-US"/>
        </w:rPr>
      </w:pPr>
      <w:r w:rsidRPr="00FE076E">
        <w:rPr>
          <w:rFonts w:ascii="Courier New" w:hAnsi="Courier New" w:cs="Courier New"/>
          <w:lang w:val="en-US"/>
        </w:rPr>
        <w:t>~# kill -HUP $(cat /var/run/nginx.pid)</w:t>
      </w:r>
    </w:p>
    <w:p w14:paraId="06B2C49B" w14:textId="77777777" w:rsidR="00FE076E" w:rsidRDefault="00FE076E" w:rsidP="00FE076E">
      <w:r>
        <w:t>Нередко HUP командует процессу перечитать свои конфигурационные файлы без перезапуска. Несмотря на свое название, kill может послать любой сигнал, но по умолчанию применяет сигнал TERM (terminate).</w:t>
      </w:r>
    </w:p>
    <w:p w14:paraId="05DD0F7F" w14:textId="77777777" w:rsidR="00FE076E" w:rsidRPr="00FE076E" w:rsidRDefault="00FE076E" w:rsidP="001A448B"/>
    <w:p w14:paraId="1EBCD63E" w14:textId="7715D45B" w:rsidR="00FE076E" w:rsidRDefault="00FE076E" w:rsidP="00FE076E">
      <w:r>
        <w:lastRenderedPageBreak/>
        <w:t>●Сигналы могут быть поданы по имени и по номеру – например, знаменитый</w:t>
      </w:r>
      <w:r w:rsidR="00D94BCB">
        <w:t xml:space="preserve"> </w:t>
      </w:r>
      <w:r>
        <w:t>kill dash nine (-9): принудительное завершение на случай невозможности выхода программы по штатному сигналу -15.</w:t>
      </w:r>
    </w:p>
    <w:p w14:paraId="3D15EA2F" w14:textId="0CC5E3B2" w:rsidR="00FE076E" w:rsidRDefault="00FE076E" w:rsidP="00FE076E">
      <w:r>
        <w:t>●SIGKILL и SIGSTOP – два сигнала, которые не могут быть перехвачены процессом и обработаны как-то по желанию разработчика (на все остальные сигналы можно повесить подобные обработчики).</w:t>
      </w:r>
    </w:p>
    <w:p w14:paraId="04975631" w14:textId="1B808C5D" w:rsidR="00A416A4" w:rsidRDefault="00A416A4" w:rsidP="00A416A4">
      <w:pPr>
        <w:rPr>
          <w:lang w:eastAsia="en-US"/>
        </w:rPr>
      </w:pPr>
    </w:p>
    <w:p w14:paraId="68A013A8" w14:textId="77777777" w:rsidR="00D94BCB" w:rsidRDefault="00D94BCB" w:rsidP="00D94BCB">
      <w:pPr>
        <w:pStyle w:val="2"/>
      </w:pPr>
      <w:r>
        <w:t>Треды (потоки/нити) исполнения</w:t>
      </w:r>
    </w:p>
    <w:p w14:paraId="73A863D1" w14:textId="77777777" w:rsidR="00D94BCB" w:rsidRDefault="00D94BCB" w:rsidP="00D94BCB">
      <w:r>
        <w:t>Существует много сценариев, когда распараллеливание обработки данных является эффективным. Вызов fork является относительно недорогой операцией, но архитектура программы, подразумевающая несколько процессов, может быть не всегда оптимальна. Такая архитектура – не редкость. Один из самых популярных веб-серверов nginx использует модель с несколькими процессами.</w:t>
      </w:r>
    </w:p>
    <w:p w14:paraId="09822150" w14:textId="77777777" w:rsidR="00D94BCB" w:rsidRDefault="00D94BCB" w:rsidP="00D94BCB">
      <w:r>
        <w:t xml:space="preserve">Если разработчик не хочет тратить время на межпроцессное взаимодействие для синхронизации работы, желает использовать более простую модель доступа к общим данным в памяти, ОС предоставляет другой механизм - </w:t>
      </w:r>
      <w:r w:rsidRPr="00D94BCB">
        <w:rPr>
          <w:b/>
          <w:bCs/>
        </w:rPr>
        <w:t>тредов</w:t>
      </w:r>
      <w:r>
        <w:t>, то есть нескольких потоков исполнения внутри одного процесса.</w:t>
      </w:r>
    </w:p>
    <w:p w14:paraId="3FF2CFF5" w14:textId="1E0A3AE5" w:rsidR="00D94BCB" w:rsidRDefault="00D94BCB" w:rsidP="00D94BCB">
      <w:r>
        <w:t>Основное различие fork и clone – в возможности clone создавать треды. С точки зрения планирования процессорного времени для ОС процессы и потоки идентичны, поэтому может оказаться полезно знать, что какой-то единичный процесс может внутри плодить множество тредов и сильно нагружать CPU (один PID, разные thread id):</w:t>
      </w:r>
    </w:p>
    <w:p w14:paraId="1C4BC4E1" w14:textId="77777777" w:rsidR="00D94BCB" w:rsidRPr="00D94BCB" w:rsidRDefault="00D94BCB" w:rsidP="00D94BCB">
      <w:pPr>
        <w:rPr>
          <w:lang w:val="en-US"/>
        </w:rPr>
      </w:pPr>
      <w:r w:rsidRPr="00D94BCB">
        <w:rPr>
          <w:rFonts w:ascii="Courier New" w:hAnsi="Courier New" w:cs="Courier New"/>
          <w:sz w:val="22"/>
          <w:szCs w:val="22"/>
          <w:shd w:val="clear" w:color="auto" w:fill="FFFFFF"/>
          <w:lang w:val="en-US"/>
        </w:rPr>
        <w:t>~# ps aux | grep mongo[db]</w:t>
      </w:r>
    </w:p>
    <w:p w14:paraId="5F4F8695" w14:textId="77777777" w:rsidR="00D94BCB" w:rsidRPr="00D94BCB" w:rsidRDefault="00D94BCB" w:rsidP="00D94BCB">
      <w:pPr>
        <w:rPr>
          <w:sz w:val="18"/>
          <w:szCs w:val="18"/>
          <w:lang w:val="en-US"/>
        </w:rPr>
      </w:pPr>
      <w:r w:rsidRPr="00D94BCB">
        <w:rPr>
          <w:rFonts w:ascii="Courier New" w:hAnsi="Courier New" w:cs="Courier New"/>
          <w:sz w:val="18"/>
          <w:szCs w:val="18"/>
          <w:lang w:val="en-US"/>
        </w:rPr>
        <w:t>mongodb   220309  1.2  7.5 977304 76112 ?   Ssl  11:20   0:01 /usr/bin/mongod--unixSocketPrefix=/run/mongodb --config /etc/mongodb.conf</w:t>
      </w:r>
    </w:p>
    <w:p w14:paraId="2B1812D3" w14:textId="77777777" w:rsidR="00D94BCB" w:rsidRPr="00D94BCB" w:rsidRDefault="00D94BCB" w:rsidP="00D94BCB">
      <w:pPr>
        <w:rPr>
          <w:lang w:val="en-US"/>
        </w:rPr>
      </w:pPr>
      <w:r w:rsidRPr="00D94BCB">
        <w:rPr>
          <w:rFonts w:ascii="Courier New" w:hAnsi="Courier New" w:cs="Courier New"/>
          <w:sz w:val="22"/>
          <w:szCs w:val="22"/>
          <w:shd w:val="clear" w:color="auto" w:fill="FFFFFF"/>
          <w:lang w:val="en-US"/>
        </w:rPr>
        <w:t>~# ps aux -T | grep mongodb</w:t>
      </w:r>
    </w:p>
    <w:p w14:paraId="0948B4A3" w14:textId="77777777" w:rsidR="00D94BCB" w:rsidRPr="00D94BCB" w:rsidRDefault="00D94BCB" w:rsidP="00D94BCB">
      <w:pPr>
        <w:rPr>
          <w:sz w:val="18"/>
          <w:szCs w:val="18"/>
          <w:lang w:val="en-US"/>
        </w:rPr>
      </w:pPr>
      <w:r w:rsidRPr="00D94BCB">
        <w:rPr>
          <w:rFonts w:ascii="Courier New" w:hAnsi="Courier New" w:cs="Courier New"/>
          <w:sz w:val="18"/>
          <w:szCs w:val="18"/>
          <w:lang w:val="en-US"/>
        </w:rPr>
        <w:t>mongodb   220309       1  220309  0   23 11:20 ?        00:00:00 /usr/bin/mongod--unixSocketPrefix=/run/mongodb --config /etc/mongodb.conf</w:t>
      </w:r>
    </w:p>
    <w:p w14:paraId="3FDB2B1B" w14:textId="77777777" w:rsidR="00D94BCB" w:rsidRPr="00D94BCB" w:rsidRDefault="00D94BCB" w:rsidP="00D94BCB">
      <w:pPr>
        <w:rPr>
          <w:sz w:val="18"/>
          <w:szCs w:val="18"/>
          <w:lang w:val="en-US"/>
        </w:rPr>
      </w:pPr>
      <w:r w:rsidRPr="00D94BCB">
        <w:rPr>
          <w:rFonts w:ascii="Courier New" w:hAnsi="Courier New" w:cs="Courier New"/>
          <w:sz w:val="18"/>
          <w:szCs w:val="18"/>
          <w:lang w:val="en-US"/>
        </w:rPr>
        <w:t>mongodb   220309       1  220318  0   23 11:20 ?        00:00:00 /usr/bin/mongod--unixSocketPrefix=/run/mongodb --config /etc/mongodb.conf</w:t>
      </w:r>
    </w:p>
    <w:p w14:paraId="2D959571" w14:textId="561174C3" w:rsidR="00D94BCB" w:rsidRDefault="00D94BCB" w:rsidP="00A416A4">
      <w:pPr>
        <w:rPr>
          <w:lang w:val="en-US" w:eastAsia="en-US"/>
        </w:rPr>
      </w:pPr>
    </w:p>
    <w:p w14:paraId="17F7CC91" w14:textId="77777777" w:rsidR="00D94BCB" w:rsidRDefault="00D94BCB" w:rsidP="00D94BCB">
      <w:pPr>
        <w:pStyle w:val="2"/>
      </w:pPr>
      <w:r>
        <w:rPr>
          <w:shd w:val="clear" w:color="auto" w:fill="FFFFFF"/>
        </w:rPr>
        <w:t>Атрибуты процессов</w:t>
      </w:r>
    </w:p>
    <w:p w14:paraId="67BE4094" w14:textId="77777777" w:rsidR="00D94BCB" w:rsidRDefault="00D94BCB" w:rsidP="00D94BCB">
      <w:r>
        <w:t>Мы познакомились с немалым числом атрибутов процесса:</w:t>
      </w:r>
    </w:p>
    <w:p w14:paraId="5705CEC2" w14:textId="77777777" w:rsidR="00D94BCB" w:rsidRDefault="00D94BCB" w:rsidP="00D94BCB">
      <w:r>
        <w:t>●PID, PPID;</w:t>
      </w:r>
    </w:p>
    <w:p w14:paraId="045628B1" w14:textId="77777777" w:rsidR="00D94BCB" w:rsidRDefault="00D94BCB" w:rsidP="00D94BCB">
      <w:r>
        <w:t>●файловые дескрипторы;</w:t>
      </w:r>
    </w:p>
    <w:p w14:paraId="26895B68" w14:textId="77777777" w:rsidR="00D94BCB" w:rsidRDefault="00D94BCB" w:rsidP="00D94BCB">
      <w:r>
        <w:t>●переменные окружения (также наследуются от родителя);</w:t>
      </w:r>
    </w:p>
    <w:p w14:paraId="385CD514" w14:textId="77777777" w:rsidR="00D94BCB" w:rsidRDefault="00D94BCB" w:rsidP="00D94BCB">
      <w:r>
        <w:t>●обработчик сигналов (системный по-умолчанию или собственный);</w:t>
      </w:r>
    </w:p>
    <w:p w14:paraId="7CC00B69" w14:textId="77777777" w:rsidR="00D94BCB" w:rsidRDefault="00D94BCB" w:rsidP="00D94BCB">
      <w:r>
        <w:t>●область данных в памяти (мы опускаем подробности в данной лекции, но для корректности: stack, heap, data, text);</w:t>
      </w:r>
    </w:p>
    <w:p w14:paraId="7A9F614D" w14:textId="5C6729EB" w:rsidR="00D94BCB" w:rsidRDefault="00D94BCB" w:rsidP="00D94BCB">
      <w:r>
        <w:t>●один или более тредов.</w:t>
      </w:r>
    </w:p>
    <w:p w14:paraId="76B94164" w14:textId="77777777" w:rsidR="00D94BCB" w:rsidRPr="00D94BCB" w:rsidRDefault="00D94BCB" w:rsidP="00A416A4">
      <w:pPr>
        <w:rPr>
          <w:lang w:eastAsia="en-US"/>
        </w:rPr>
      </w:pPr>
    </w:p>
    <w:p w14:paraId="1254B8CA" w14:textId="77777777" w:rsidR="00345E88" w:rsidRDefault="00345E88" w:rsidP="00345E88">
      <w:pPr>
        <w:pStyle w:val="2"/>
      </w:pPr>
      <w:r>
        <w:rPr>
          <w:shd w:val="clear" w:color="auto" w:fill="FFFFFF"/>
        </w:rPr>
        <w:t>Дополнительные атрибуты процессов</w:t>
      </w:r>
    </w:p>
    <w:p w14:paraId="051944B2" w14:textId="77777777" w:rsidR="00345E88" w:rsidRDefault="00345E88" w:rsidP="00345E88">
      <w:r>
        <w:t>Какие еще есть важные атрибуты, которые мы пока не затронули?</w:t>
      </w:r>
    </w:p>
    <w:p w14:paraId="3681E58B" w14:textId="77777777" w:rsidR="00345E88" w:rsidRDefault="00345E88" w:rsidP="00345E88">
      <w:r>
        <w:t>●принадлежность пользователю и группе</w:t>
      </w:r>
    </w:p>
    <w:p w14:paraId="3736D41E" w14:textId="356D206E" w:rsidR="00345E88" w:rsidRPr="00345E88" w:rsidRDefault="00345E88" w:rsidP="00345E88">
      <w:pPr>
        <w:rPr>
          <w:lang w:val="en-US"/>
        </w:rPr>
      </w:pPr>
      <w:r w:rsidRPr="00345E88">
        <w:rPr>
          <w:lang w:val="en-US"/>
        </w:rPr>
        <w:t>●</w:t>
      </w:r>
      <w:r>
        <w:t>параметры</w:t>
      </w:r>
      <w:r w:rsidRPr="00345E88">
        <w:rPr>
          <w:lang w:val="en-US"/>
        </w:rPr>
        <w:t xml:space="preserve"> </w:t>
      </w:r>
      <w:r>
        <w:t>запуска</w:t>
      </w:r>
      <w:r w:rsidRPr="00345E88">
        <w:rPr>
          <w:lang w:val="en-US"/>
        </w:rPr>
        <w:t>:</w:t>
      </w:r>
    </w:p>
    <w:p w14:paraId="3F6B21A4" w14:textId="77777777" w:rsidR="00345E88" w:rsidRPr="00345E88" w:rsidRDefault="00345E88" w:rsidP="00345E88">
      <w:pPr>
        <w:rPr>
          <w:lang w:val="en-US"/>
        </w:rPr>
      </w:pPr>
      <w:r w:rsidRPr="00345E88">
        <w:rPr>
          <w:rFonts w:ascii="Courier New" w:hAnsi="Courier New" w:cs="Courier New"/>
          <w:sz w:val="22"/>
          <w:szCs w:val="22"/>
          <w:shd w:val="clear" w:color="auto" w:fill="FFFFFF"/>
          <w:lang w:val="en-US"/>
        </w:rPr>
        <w:t>~# cat /proc/219695/cmdline</w:t>
      </w:r>
    </w:p>
    <w:p w14:paraId="421C3A6B" w14:textId="77777777" w:rsidR="00345E88" w:rsidRPr="00345E88" w:rsidRDefault="00345E88" w:rsidP="00345E88">
      <w:pPr>
        <w:rPr>
          <w:lang w:val="en-US"/>
        </w:rPr>
      </w:pPr>
      <w:r w:rsidRPr="00345E88">
        <w:rPr>
          <w:rFonts w:ascii="Courier New" w:hAnsi="Courier New" w:cs="Courier New"/>
          <w:sz w:val="22"/>
          <w:szCs w:val="22"/>
          <w:shd w:val="clear" w:color="auto" w:fill="FFFFFF"/>
          <w:lang w:val="en-US"/>
        </w:rPr>
        <w:t>nginx: master process /usr/sbin/nginx -g daemon on; master_process on;</w:t>
      </w:r>
    </w:p>
    <w:p w14:paraId="3651E9A9" w14:textId="77777777" w:rsidR="00345E88" w:rsidRDefault="00345E88" w:rsidP="00345E88">
      <w:pPr>
        <w:rPr>
          <w:lang w:val="en-US"/>
        </w:rPr>
      </w:pPr>
    </w:p>
    <w:p w14:paraId="156222BA" w14:textId="77777777" w:rsidR="00345E88" w:rsidRDefault="00345E88" w:rsidP="00345E88">
      <w:r>
        <w:t>●принадлежность пространству имен (рассмотрим чуть позже)</w:t>
      </w:r>
    </w:p>
    <w:p w14:paraId="386D8742" w14:textId="7F7DBA54" w:rsidR="00345E88" w:rsidRDefault="00345E88" w:rsidP="00345E88">
      <w:r>
        <w:t>●capabilities (расширение концепции привилегированных/непривилегированных процессов)</w:t>
      </w:r>
    </w:p>
    <w:p w14:paraId="2399592C" w14:textId="77777777" w:rsidR="00345E88" w:rsidRPr="00345E88" w:rsidRDefault="00345E88" w:rsidP="00345E88">
      <w:pPr>
        <w:rPr>
          <w:lang w:val="en-US"/>
        </w:rPr>
      </w:pPr>
      <w:r w:rsidRPr="00345E88">
        <w:rPr>
          <w:rFonts w:ascii="Courier New" w:hAnsi="Courier New" w:cs="Courier New"/>
          <w:sz w:val="22"/>
          <w:szCs w:val="22"/>
          <w:shd w:val="clear" w:color="auto" w:fill="FFFFFF"/>
          <w:lang w:val="en-US"/>
        </w:rPr>
        <w:t>~# getcap $(which ping)</w:t>
      </w:r>
    </w:p>
    <w:p w14:paraId="2434D7EC" w14:textId="77777777" w:rsidR="00345E88" w:rsidRPr="00345E88" w:rsidRDefault="00345E88" w:rsidP="00345E88">
      <w:pPr>
        <w:rPr>
          <w:lang w:val="en-US"/>
        </w:rPr>
      </w:pPr>
      <w:r w:rsidRPr="00345E88">
        <w:rPr>
          <w:rFonts w:ascii="Courier New" w:hAnsi="Courier New" w:cs="Courier New"/>
          <w:sz w:val="22"/>
          <w:szCs w:val="22"/>
          <w:shd w:val="clear" w:color="auto" w:fill="FFFFFF"/>
          <w:lang w:val="en-US"/>
        </w:rPr>
        <w:t>/usr/bin/ping = cap_net_raw+ep</w:t>
      </w:r>
    </w:p>
    <w:p w14:paraId="42E5DF06" w14:textId="1A4C2F49" w:rsidR="00345E88" w:rsidRDefault="00345E88" w:rsidP="00EA69FF">
      <w:pPr>
        <w:tabs>
          <w:tab w:val="num" w:pos="720"/>
        </w:tabs>
        <w:spacing w:before="60" w:after="100" w:afterAutospacing="1"/>
        <w:rPr>
          <w:lang w:val="en-US"/>
        </w:rPr>
      </w:pPr>
    </w:p>
    <w:p w14:paraId="5AEAE85D" w14:textId="77777777" w:rsidR="00345E88" w:rsidRDefault="00345E88" w:rsidP="00345E88">
      <w:pPr>
        <w:pStyle w:val="2"/>
      </w:pPr>
      <w:r>
        <w:rPr>
          <w:shd w:val="clear" w:color="auto" w:fill="FFFFFF"/>
        </w:rPr>
        <w:lastRenderedPageBreak/>
        <w:t>Файловые дескрипторы, удаленные файлы</w:t>
      </w:r>
    </w:p>
    <w:p w14:paraId="3BC9E621" w14:textId="77777777" w:rsidR="00345E88" w:rsidRDefault="00345E88" w:rsidP="00345E88">
      <w:r>
        <w:t xml:space="preserve">На прошлой лекции мы познакомились с файловыми дескрипторами. Одно из свойств, полезных системным администраторам - возможность взаимодействия с открытыми процессом файлами с помощью fd, даже если файл был удален с файловой системы: </w:t>
      </w:r>
    </w:p>
    <w:p w14:paraId="0E4785E7" w14:textId="4311C72D" w:rsidR="00345E88" w:rsidRPr="00345E88" w:rsidRDefault="00345E88" w:rsidP="00345E88">
      <w:pPr>
        <w:rPr>
          <w:sz w:val="18"/>
          <w:szCs w:val="18"/>
          <w:lang w:val="en-US"/>
        </w:rPr>
      </w:pPr>
      <w:r w:rsidRPr="00345E88">
        <w:rPr>
          <w:rFonts w:ascii="Courier New" w:hAnsi="Courier New" w:cs="Courier New"/>
          <w:sz w:val="18"/>
          <w:szCs w:val="18"/>
          <w:lang w:val="en-US"/>
        </w:rPr>
        <w:t>~$ python3 -c "import time;f=open('/tmp/do_not_delete_me','r');time.sleep(600);" &amp;</w:t>
      </w:r>
    </w:p>
    <w:p w14:paraId="76305663" w14:textId="56009562" w:rsidR="00345E88" w:rsidRDefault="00345E88" w:rsidP="00345E88">
      <w:pPr>
        <w:rPr>
          <w:rFonts w:ascii="Courier New" w:hAnsi="Courier New" w:cs="Courier New"/>
          <w:sz w:val="18"/>
          <w:szCs w:val="18"/>
          <w:shd w:val="clear" w:color="auto" w:fill="FFFFFF"/>
        </w:rPr>
      </w:pPr>
      <w:r w:rsidRPr="00345E88">
        <w:rPr>
          <w:rFonts w:ascii="Courier New" w:hAnsi="Courier New" w:cs="Courier New"/>
          <w:sz w:val="18"/>
          <w:szCs w:val="18"/>
          <w:shd w:val="clear" w:color="auto" w:fill="FFFFFF"/>
        </w:rPr>
        <w:t>[1] 181248</w:t>
      </w:r>
    </w:p>
    <w:p w14:paraId="2D54E49D" w14:textId="77777777" w:rsidR="00345E88" w:rsidRPr="00345E88" w:rsidRDefault="00345E88" w:rsidP="00345E88">
      <w:pPr>
        <w:rPr>
          <w:lang w:val="en-US"/>
        </w:rPr>
      </w:pPr>
      <w:r w:rsidRPr="00345E88">
        <w:rPr>
          <w:rFonts w:ascii="Courier New" w:hAnsi="Courier New" w:cs="Courier New"/>
          <w:sz w:val="22"/>
          <w:szCs w:val="22"/>
          <w:shd w:val="clear" w:color="auto" w:fill="FFFFFF"/>
          <w:lang w:val="en-US"/>
        </w:rPr>
        <w:t>~$ lsof -p 181248 | grep do_not_delete_me</w:t>
      </w:r>
    </w:p>
    <w:p w14:paraId="69A3536E" w14:textId="77777777" w:rsidR="00B13167" w:rsidRPr="00B13167" w:rsidRDefault="00B13167" w:rsidP="00B13167">
      <w:pPr>
        <w:rPr>
          <w:sz w:val="18"/>
          <w:szCs w:val="18"/>
          <w:lang w:val="en-US"/>
        </w:rPr>
      </w:pPr>
      <w:r w:rsidRPr="00B13167">
        <w:rPr>
          <w:rFonts w:ascii="Courier New" w:hAnsi="Courier New" w:cs="Courier New"/>
          <w:sz w:val="18"/>
          <w:szCs w:val="18"/>
          <w:shd w:val="clear" w:color="auto" w:fill="FFFFFF"/>
          <w:lang w:val="en-US"/>
        </w:rPr>
        <w:t>python3 181248 vagrant    3r   REG  253,0  14 1572876 /tmp/do_not_delete_me</w:t>
      </w:r>
    </w:p>
    <w:p w14:paraId="2D540517" w14:textId="77777777" w:rsidR="00B13167" w:rsidRDefault="00B13167" w:rsidP="00B13167">
      <w:pPr>
        <w:rPr>
          <w:rFonts w:ascii="Courier New" w:hAnsi="Courier New" w:cs="Courier New"/>
          <w:sz w:val="22"/>
          <w:szCs w:val="22"/>
          <w:lang w:val="en-US"/>
        </w:rPr>
      </w:pPr>
      <w:r w:rsidRPr="00B13167">
        <w:rPr>
          <w:rFonts w:ascii="Courier New" w:hAnsi="Courier New" w:cs="Courier New"/>
          <w:sz w:val="22"/>
          <w:szCs w:val="22"/>
          <w:lang w:val="en-US"/>
        </w:rPr>
        <w:t>~$ cat /tmp/do_not_delete_me</w:t>
      </w:r>
    </w:p>
    <w:p w14:paraId="667ECA08" w14:textId="57929467" w:rsidR="00B13167" w:rsidRPr="00B13167" w:rsidRDefault="00B13167" w:rsidP="00B13167">
      <w:pPr>
        <w:rPr>
          <w:lang w:val="en-US"/>
        </w:rPr>
      </w:pPr>
      <w:r w:rsidRPr="00B13167">
        <w:rPr>
          <w:rFonts w:ascii="Courier New" w:hAnsi="Courier New" w:cs="Courier New"/>
          <w:sz w:val="22"/>
          <w:szCs w:val="22"/>
          <w:lang w:val="en-US"/>
        </w:rPr>
        <w:t>valuable_data</w:t>
      </w:r>
    </w:p>
    <w:p w14:paraId="5A699CB8" w14:textId="77777777" w:rsidR="00B13167" w:rsidRPr="00B13167" w:rsidRDefault="00B13167" w:rsidP="00B13167">
      <w:pPr>
        <w:rPr>
          <w:lang w:val="en-US"/>
        </w:rPr>
      </w:pPr>
      <w:r w:rsidRPr="00B13167">
        <w:rPr>
          <w:rFonts w:ascii="Courier New" w:hAnsi="Courier New" w:cs="Courier New"/>
          <w:sz w:val="22"/>
          <w:szCs w:val="22"/>
          <w:shd w:val="clear" w:color="auto" w:fill="FFFFFF"/>
          <w:lang w:val="en-US"/>
        </w:rPr>
        <w:t>~$ rm /tmp/do_not_delete_me</w:t>
      </w:r>
    </w:p>
    <w:p w14:paraId="5F29ED86" w14:textId="77777777" w:rsidR="00B13167" w:rsidRPr="00B13167" w:rsidRDefault="00B13167" w:rsidP="00B13167">
      <w:pPr>
        <w:rPr>
          <w:lang w:val="en-US"/>
        </w:rPr>
      </w:pPr>
      <w:r w:rsidRPr="00B13167">
        <w:rPr>
          <w:rFonts w:ascii="Courier New" w:hAnsi="Courier New" w:cs="Courier New"/>
          <w:sz w:val="22"/>
          <w:szCs w:val="22"/>
          <w:shd w:val="clear" w:color="auto" w:fill="FFFFFF"/>
          <w:lang w:val="en-US"/>
        </w:rPr>
        <w:t>~$ cat /tmp/do_not_delete_me</w:t>
      </w:r>
    </w:p>
    <w:p w14:paraId="7D8FFC73" w14:textId="77777777" w:rsidR="00B13167" w:rsidRPr="00B13167" w:rsidRDefault="00B13167" w:rsidP="00B13167">
      <w:pPr>
        <w:rPr>
          <w:lang w:val="en-US"/>
        </w:rPr>
      </w:pPr>
      <w:r w:rsidRPr="00B13167">
        <w:rPr>
          <w:rFonts w:ascii="Courier New" w:hAnsi="Courier New" w:cs="Courier New"/>
          <w:sz w:val="22"/>
          <w:szCs w:val="22"/>
          <w:lang w:val="en-US"/>
        </w:rPr>
        <w:t>cat: /tmp/do_not_delete_me: No such file or directory</w:t>
      </w:r>
    </w:p>
    <w:p w14:paraId="0699DBD1" w14:textId="77777777" w:rsidR="00B13167" w:rsidRPr="00B13167" w:rsidRDefault="00B13167" w:rsidP="00B13167">
      <w:pPr>
        <w:rPr>
          <w:lang w:val="en-US"/>
        </w:rPr>
      </w:pPr>
      <w:r w:rsidRPr="00B13167">
        <w:rPr>
          <w:rFonts w:ascii="Courier New" w:hAnsi="Courier New" w:cs="Courier New"/>
          <w:sz w:val="22"/>
          <w:szCs w:val="22"/>
          <w:shd w:val="clear" w:color="auto" w:fill="FFFFFF"/>
          <w:lang w:val="en-US"/>
        </w:rPr>
        <w:t>~$ lsof -p 181248 | grep do_not_delete_me</w:t>
      </w:r>
    </w:p>
    <w:p w14:paraId="77422E5A" w14:textId="77777777" w:rsidR="00B13167" w:rsidRPr="00B13167" w:rsidRDefault="00B13167" w:rsidP="00B13167">
      <w:pPr>
        <w:rPr>
          <w:sz w:val="18"/>
          <w:szCs w:val="18"/>
          <w:lang w:val="en-US"/>
        </w:rPr>
      </w:pPr>
      <w:r w:rsidRPr="00B13167">
        <w:rPr>
          <w:rFonts w:ascii="Courier New" w:hAnsi="Courier New" w:cs="Courier New"/>
          <w:sz w:val="18"/>
          <w:szCs w:val="18"/>
          <w:lang w:val="en-US"/>
        </w:rPr>
        <w:t>python3 181248 vagrant    3r   REG  253,0  14 1572876 /tmp/do_not_delete_me (deleted)</w:t>
      </w:r>
    </w:p>
    <w:p w14:paraId="22526A35" w14:textId="77777777" w:rsidR="00B13167" w:rsidRPr="00B13167" w:rsidRDefault="00B13167" w:rsidP="00B13167">
      <w:pPr>
        <w:rPr>
          <w:lang w:val="en-US"/>
        </w:rPr>
      </w:pPr>
      <w:r w:rsidRPr="00B13167">
        <w:rPr>
          <w:rFonts w:ascii="Courier New" w:hAnsi="Courier New" w:cs="Courier New"/>
          <w:sz w:val="22"/>
          <w:szCs w:val="22"/>
          <w:lang w:val="en-US"/>
        </w:rPr>
        <w:t>~$ cat /proc/181248/fd/3 &gt; /tmp/do_not_delete_me</w:t>
      </w:r>
    </w:p>
    <w:p w14:paraId="0FC8F4ED" w14:textId="77777777" w:rsidR="00B13167" w:rsidRPr="00B13167" w:rsidRDefault="00B13167" w:rsidP="00B13167">
      <w:pPr>
        <w:rPr>
          <w:lang w:val="en-US"/>
        </w:rPr>
      </w:pPr>
      <w:r w:rsidRPr="00B13167">
        <w:rPr>
          <w:rFonts w:ascii="Courier New" w:hAnsi="Courier New" w:cs="Courier New"/>
          <w:sz w:val="22"/>
          <w:szCs w:val="22"/>
          <w:shd w:val="clear" w:color="auto" w:fill="FFFFFF"/>
          <w:lang w:val="en-US"/>
        </w:rPr>
        <w:t>~$ cat /tmp/do_not_delete_me</w:t>
      </w:r>
    </w:p>
    <w:p w14:paraId="79CACDF3" w14:textId="77777777" w:rsidR="00B13167" w:rsidRDefault="00B13167" w:rsidP="00B13167">
      <w:r>
        <w:rPr>
          <w:rFonts w:ascii="Courier New" w:hAnsi="Courier New" w:cs="Courier New"/>
          <w:sz w:val="22"/>
          <w:szCs w:val="22"/>
          <w:shd w:val="clear" w:color="auto" w:fill="FFFFFF"/>
        </w:rPr>
        <w:t>valuable_data</w:t>
      </w:r>
    </w:p>
    <w:p w14:paraId="6F6FACD6" w14:textId="28958059" w:rsidR="00345E88" w:rsidRDefault="00345E88" w:rsidP="00345E88">
      <w:pPr>
        <w:rPr>
          <w:sz w:val="18"/>
          <w:szCs w:val="18"/>
          <w:lang w:val="en-US"/>
        </w:rPr>
      </w:pPr>
    </w:p>
    <w:p w14:paraId="38F5DBCC" w14:textId="5132255F" w:rsidR="00C543E7" w:rsidRDefault="00C543E7" w:rsidP="00C543E7">
      <w:r>
        <w:t>Будьте осторожны. Если вы удаляете что-то, не зная об использовании файла процессом, то, несмотря на кажущееся отсутствие на файловой системе, файл продолжит занимать место на ней. Нередко такое происходит с логами при некорректно настроенном внешнем процессе ротации, сигнал USR1 может помочь в этом случае (отпустить удаленные файлы) и пересоздать актуальные.</w:t>
      </w:r>
    </w:p>
    <w:p w14:paraId="0A69A04A" w14:textId="77777777" w:rsidR="00C543E7" w:rsidRPr="00C543E7" w:rsidRDefault="00C543E7" w:rsidP="00345E88">
      <w:pPr>
        <w:rPr>
          <w:sz w:val="18"/>
          <w:szCs w:val="18"/>
        </w:rPr>
      </w:pPr>
    </w:p>
    <w:p w14:paraId="77BEBFFC" w14:textId="77777777" w:rsidR="00345E88" w:rsidRPr="00C543E7" w:rsidRDefault="00345E88" w:rsidP="00EA69FF">
      <w:pPr>
        <w:tabs>
          <w:tab w:val="num" w:pos="720"/>
        </w:tabs>
        <w:spacing w:before="60" w:after="100" w:afterAutospacing="1"/>
      </w:pPr>
    </w:p>
    <w:p w14:paraId="0B525122" w14:textId="77777777" w:rsidR="00DE51E5" w:rsidRPr="00DE51E5" w:rsidRDefault="00DE51E5" w:rsidP="00DE51E5">
      <w:pPr>
        <w:numPr>
          <w:ilvl w:val="0"/>
          <w:numId w:val="7"/>
        </w:numPr>
        <w:spacing w:before="60" w:after="100" w:afterAutospacing="1"/>
        <w:rPr>
          <w:rFonts w:ascii="Segoe UI" w:hAnsi="Segoe UI" w:cs="Segoe UI"/>
          <w:color w:val="24292F"/>
        </w:rPr>
      </w:pPr>
      <w:r w:rsidRPr="00DE51E5">
        <w:rPr>
          <w:rFonts w:ascii="Segoe UI" w:hAnsi="Segoe UI" w:cs="Segoe UI"/>
          <w:color w:val="24292F"/>
        </w:rPr>
        <w:t>Установите средство виртуализации </w:t>
      </w:r>
      <w:hyperlink r:id="rId8" w:history="1">
        <w:r w:rsidRPr="00DE51E5">
          <w:rPr>
            <w:rFonts w:ascii="Segoe UI" w:hAnsi="Segoe UI" w:cs="Segoe UI"/>
            <w:color w:val="0000FF"/>
            <w:u w:val="single"/>
          </w:rPr>
          <w:t>Oracle VirtualBox</w:t>
        </w:r>
      </w:hyperlink>
      <w:r w:rsidRPr="00DE51E5">
        <w:rPr>
          <w:rFonts w:ascii="Segoe UI" w:hAnsi="Segoe UI" w:cs="Segoe UI"/>
          <w:color w:val="24292F"/>
        </w:rPr>
        <w:t>.</w:t>
      </w:r>
    </w:p>
    <w:p w14:paraId="6FFF408B" w14:textId="77777777" w:rsidR="00DE51E5" w:rsidRPr="00DE51E5" w:rsidRDefault="00DE51E5" w:rsidP="00DE51E5">
      <w:pPr>
        <w:numPr>
          <w:ilvl w:val="0"/>
          <w:numId w:val="7"/>
        </w:numPr>
        <w:spacing w:before="240" w:after="240"/>
        <w:rPr>
          <w:rFonts w:ascii="Segoe UI" w:hAnsi="Segoe UI" w:cs="Segoe UI"/>
          <w:color w:val="24292F"/>
        </w:rPr>
      </w:pPr>
      <w:r w:rsidRPr="00DE51E5">
        <w:rPr>
          <w:rFonts w:ascii="Segoe UI" w:hAnsi="Segoe UI" w:cs="Segoe UI"/>
          <w:color w:val="24292F"/>
        </w:rPr>
        <w:t>Установите средство автоматизации </w:t>
      </w:r>
      <w:hyperlink r:id="rId9" w:history="1">
        <w:r w:rsidRPr="00DE51E5">
          <w:rPr>
            <w:rFonts w:ascii="Segoe UI" w:hAnsi="Segoe UI" w:cs="Segoe UI"/>
            <w:color w:val="0000FF"/>
            <w:u w:val="single"/>
          </w:rPr>
          <w:t>Hashicorp Vagrant</w:t>
        </w:r>
      </w:hyperlink>
      <w:r w:rsidRPr="00DE51E5">
        <w:rPr>
          <w:rFonts w:ascii="Segoe UI" w:hAnsi="Segoe UI" w:cs="Segoe UI"/>
          <w:color w:val="24292F"/>
        </w:rPr>
        <w:t>.</w:t>
      </w:r>
    </w:p>
    <w:p w14:paraId="5758A74F" w14:textId="40DC4B1E" w:rsidR="00DE51E5" w:rsidRPr="00DE51E5" w:rsidRDefault="00DE51E5" w:rsidP="00DE51E5">
      <w:pPr>
        <w:spacing w:before="240" w:after="240"/>
        <w:rPr>
          <w:rFonts w:ascii="Segoe UI" w:hAnsi="Segoe UI" w:cs="Segoe UI"/>
          <w:color w:val="24292F"/>
        </w:rPr>
      </w:pPr>
      <w:r w:rsidRPr="00DE51E5">
        <w:rPr>
          <w:rFonts w:ascii="Segoe UI" w:hAnsi="Segoe UI" w:cs="Segoe UI"/>
          <w:color w:val="24292F"/>
        </w:rPr>
        <w:t>С помощью базового файла конфигурации запустите Ubuntu 20.04 в VirtualBox посредством Vagrant:</w:t>
      </w:r>
    </w:p>
    <w:p w14:paraId="7F17783B" w14:textId="69F1A327" w:rsidR="00DE51E5" w:rsidRDefault="00DE51E5" w:rsidP="00DE51E5">
      <w:pPr>
        <w:rPr>
          <w:rFonts w:ascii="Segoe UI" w:hAnsi="Segoe UI" w:cs="Segoe UI"/>
          <w:color w:val="24292F"/>
        </w:rPr>
      </w:pPr>
      <w:r w:rsidRPr="00DE51E5">
        <w:rPr>
          <w:rFonts w:ascii="Segoe UI" w:hAnsi="Segoe UI" w:cs="Segoe UI"/>
          <w:color w:val="24292F"/>
        </w:rPr>
        <w:t>Создайте директорию, в которой будут храниться конфигурационные файлы Vagrant. В ней выполните </w:t>
      </w:r>
      <w:r w:rsidRPr="00DE51E5">
        <w:rPr>
          <w:rFonts w:ascii="Menlo" w:hAnsi="Menlo" w:cs="Menlo"/>
          <w:color w:val="24292F"/>
          <w:sz w:val="20"/>
          <w:szCs w:val="20"/>
        </w:rPr>
        <w:t>vagrant init</w:t>
      </w:r>
      <w:r w:rsidRPr="00DE51E5">
        <w:rPr>
          <w:rFonts w:ascii="Segoe UI" w:hAnsi="Segoe UI" w:cs="Segoe UI"/>
          <w:color w:val="24292F"/>
        </w:rPr>
        <w:t>. Замените содержимое Vagrantfile по умолчанию следующим:</w:t>
      </w:r>
    </w:p>
    <w:p w14:paraId="760CF943" w14:textId="77777777" w:rsidR="00DE51E5" w:rsidRPr="00DE51E5" w:rsidRDefault="00DE51E5" w:rsidP="00DE51E5">
      <w:pPr>
        <w:rPr>
          <w:rFonts w:ascii="Segoe UI" w:hAnsi="Segoe UI" w:cs="Segoe UI"/>
          <w:color w:val="24292F"/>
        </w:rPr>
      </w:pPr>
    </w:p>
    <w:p w14:paraId="426C7D46" w14:textId="6BA99715" w:rsidR="00DE51E5" w:rsidRPr="00DE51E5" w:rsidRDefault="00DE51E5" w:rsidP="00DE51E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E51E5">
        <w:rPr>
          <w:rFonts w:ascii="Menlo" w:hAnsi="Menlo" w:cs="Menlo"/>
          <w:color w:val="24292F"/>
          <w:sz w:val="20"/>
          <w:szCs w:val="20"/>
        </w:rPr>
        <w:t>Vagrant.configure("2") do |config|</w:t>
      </w:r>
    </w:p>
    <w:p w14:paraId="570EBA6C" w14:textId="77777777" w:rsidR="00DE51E5" w:rsidRPr="00DE51E5" w:rsidRDefault="00DE51E5" w:rsidP="00DE51E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lang w:val="en-US"/>
        </w:rPr>
      </w:pPr>
      <w:r w:rsidRPr="00DE51E5">
        <w:rPr>
          <w:rFonts w:ascii="Menlo" w:hAnsi="Menlo" w:cs="Menlo"/>
          <w:color w:val="24292F"/>
          <w:sz w:val="20"/>
          <w:szCs w:val="20"/>
          <w:lang w:val="en-US"/>
        </w:rPr>
        <w:t xml:space="preserve"> </w:t>
      </w:r>
      <w:r w:rsidRPr="00DE51E5">
        <w:rPr>
          <w:rFonts w:ascii="Menlo" w:hAnsi="Menlo" w:cs="Menlo"/>
          <w:color w:val="24292F"/>
          <w:sz w:val="20"/>
          <w:szCs w:val="20"/>
          <w:lang w:val="en-US"/>
        </w:rPr>
        <w:tab/>
        <w:t>config.vm.box = "bento/ubuntu-20.04"</w:t>
      </w:r>
    </w:p>
    <w:p w14:paraId="6B12B2D3" w14:textId="6415E614" w:rsidR="00DE51E5" w:rsidRPr="00DE51E5" w:rsidRDefault="00DE51E5" w:rsidP="00DE5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s="Menlo"/>
          <w:color w:val="24292F"/>
          <w:sz w:val="20"/>
          <w:szCs w:val="20"/>
        </w:rPr>
      </w:pPr>
      <w:r w:rsidRPr="00DE51E5">
        <w:rPr>
          <w:rFonts w:ascii="Menlo" w:hAnsi="Menlo" w:cs="Menlo"/>
          <w:color w:val="24292F"/>
          <w:sz w:val="20"/>
          <w:szCs w:val="20"/>
        </w:rPr>
        <w:t>end</w:t>
      </w:r>
    </w:p>
    <w:p w14:paraId="297789E3" w14:textId="77777777" w:rsidR="00DE51E5" w:rsidRDefault="00DE51E5" w:rsidP="00DE51E5">
      <w:pPr>
        <w:rPr>
          <w:rFonts w:ascii="Segoe UI" w:hAnsi="Segoe UI" w:cs="Segoe UI"/>
          <w:color w:val="24292F"/>
        </w:rPr>
      </w:pPr>
    </w:p>
    <w:p w14:paraId="47633094" w14:textId="37288B5F" w:rsidR="00DE51E5" w:rsidRPr="00DE51E5" w:rsidRDefault="00DE51E5" w:rsidP="00DE51E5">
      <w:pPr>
        <w:rPr>
          <w:rFonts w:ascii="Segoe UI" w:hAnsi="Segoe UI" w:cs="Segoe UI"/>
          <w:color w:val="24292F"/>
        </w:rPr>
      </w:pPr>
      <w:r w:rsidRPr="00DE51E5">
        <w:rPr>
          <w:rFonts w:ascii="Segoe UI" w:hAnsi="Segoe UI" w:cs="Segoe UI"/>
          <w:color w:val="24292F"/>
        </w:rPr>
        <w:t>Выполнение в этой директории </w:t>
      </w:r>
      <w:r w:rsidRPr="00DE51E5">
        <w:rPr>
          <w:rFonts w:ascii="Menlo" w:hAnsi="Menlo" w:cs="Menlo"/>
          <w:color w:val="24292F"/>
          <w:sz w:val="20"/>
          <w:szCs w:val="20"/>
        </w:rPr>
        <w:t>vagrant up</w:t>
      </w:r>
      <w:r w:rsidRPr="00DE51E5">
        <w:rPr>
          <w:rFonts w:ascii="Segoe UI" w:hAnsi="Segoe UI" w:cs="Segoe UI"/>
          <w:color w:val="24292F"/>
        </w:rPr>
        <w:t> установит провайдер VirtualBox для Vagrant, скачает необходимый образ и запустит виртуальную машину.</w:t>
      </w:r>
    </w:p>
    <w:p w14:paraId="434B7535" w14:textId="77777777" w:rsidR="00DE51E5" w:rsidRPr="00DE51E5" w:rsidRDefault="00DE51E5" w:rsidP="00DE51E5">
      <w:pPr>
        <w:numPr>
          <w:ilvl w:val="1"/>
          <w:numId w:val="6"/>
        </w:numPr>
        <w:rPr>
          <w:rFonts w:ascii="Segoe UI" w:hAnsi="Segoe UI" w:cs="Segoe UI"/>
          <w:color w:val="24292F"/>
        </w:rPr>
      </w:pPr>
      <w:r w:rsidRPr="00DE51E5">
        <w:rPr>
          <w:rFonts w:ascii="Menlo" w:hAnsi="Menlo" w:cs="Menlo"/>
          <w:color w:val="24292F"/>
          <w:sz w:val="20"/>
          <w:szCs w:val="20"/>
        </w:rPr>
        <w:t>vagrant suspend</w:t>
      </w:r>
      <w:r w:rsidRPr="00DE51E5">
        <w:rPr>
          <w:rFonts w:ascii="Segoe UI" w:hAnsi="Segoe UI" w:cs="Segoe UI"/>
          <w:color w:val="24292F"/>
        </w:rPr>
        <w:t> выключит виртуальную машину с сохранением ее состояния (т.е., при следующем </w:t>
      </w:r>
      <w:r w:rsidRPr="00DE51E5">
        <w:rPr>
          <w:rFonts w:ascii="Menlo" w:hAnsi="Menlo" w:cs="Menlo"/>
          <w:color w:val="24292F"/>
          <w:sz w:val="20"/>
          <w:szCs w:val="20"/>
        </w:rPr>
        <w:t>vagrant up</w:t>
      </w:r>
      <w:r w:rsidRPr="00DE51E5">
        <w:rPr>
          <w:rFonts w:ascii="Segoe UI" w:hAnsi="Segoe UI" w:cs="Segoe UI"/>
          <w:color w:val="24292F"/>
        </w:rPr>
        <w:t> будут запущены все процессы внутри, которые работали на момент вызова suspend), </w:t>
      </w:r>
      <w:r w:rsidRPr="00DE51E5">
        <w:rPr>
          <w:rFonts w:ascii="Menlo" w:hAnsi="Menlo" w:cs="Menlo"/>
          <w:color w:val="24292F"/>
          <w:sz w:val="20"/>
          <w:szCs w:val="20"/>
        </w:rPr>
        <w:t>vagrant halt</w:t>
      </w:r>
      <w:r w:rsidRPr="00DE51E5">
        <w:rPr>
          <w:rFonts w:ascii="Segoe UI" w:hAnsi="Segoe UI" w:cs="Segoe UI"/>
          <w:color w:val="24292F"/>
        </w:rPr>
        <w:t> выключит виртуальную машину штатным образом.</w:t>
      </w:r>
    </w:p>
    <w:p w14:paraId="0CA6ABB1" w14:textId="77777777" w:rsidR="00DE51E5" w:rsidRDefault="00DE51E5" w:rsidP="00D8272E">
      <w:pPr>
        <w:pStyle w:val="1"/>
        <w:rPr>
          <w:b/>
          <w:bCs/>
        </w:rPr>
      </w:pPr>
    </w:p>
    <w:p w14:paraId="5B6E96CA" w14:textId="77777777" w:rsidR="00DE51E5" w:rsidRDefault="00DE51E5" w:rsidP="00D8272E">
      <w:pPr>
        <w:pStyle w:val="1"/>
        <w:rPr>
          <w:b/>
          <w:bCs/>
        </w:rPr>
      </w:pPr>
    </w:p>
    <w:p w14:paraId="6831C284" w14:textId="71155BC5" w:rsidR="008670F2" w:rsidRPr="00D8272E" w:rsidRDefault="008670F2" w:rsidP="00D8272E">
      <w:pPr>
        <w:pStyle w:val="1"/>
        <w:rPr>
          <w:b/>
          <w:bCs/>
        </w:rPr>
      </w:pPr>
      <w:r w:rsidRPr="00D8272E">
        <w:rPr>
          <w:b/>
          <w:bCs/>
        </w:rPr>
        <w:t>ОС лекция 2</w:t>
      </w:r>
    </w:p>
    <w:p w14:paraId="58002F59" w14:textId="77777777" w:rsidR="008670F2" w:rsidRDefault="008670F2" w:rsidP="008670F2">
      <w:pPr>
        <w:autoSpaceDE w:val="0"/>
        <w:autoSpaceDN w:val="0"/>
        <w:adjustRightInd w:val="0"/>
        <w:rPr>
          <w:rFonts w:ascii="AppleSystemUIFont" w:hAnsi="AppleSystemUIFont" w:cs="AppleSystemUIFont"/>
          <w:b/>
          <w:bCs/>
          <w:sz w:val="26"/>
          <w:szCs w:val="26"/>
        </w:rPr>
      </w:pPr>
    </w:p>
    <w:p w14:paraId="1A254AAB" w14:textId="77777777" w:rsidR="008670F2" w:rsidRDefault="008670F2" w:rsidP="008670F2">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free -m(в мегабайтах) -h(в гигабайтах)</w:t>
      </w:r>
    </w:p>
    <w:p w14:paraId="23AE33BA" w14:textId="0BD09B96"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Покажет сколько памяти на самом деле используется в системе</w:t>
      </w:r>
    </w:p>
    <w:p w14:paraId="737D840E" w14:textId="77777777" w:rsidR="00C543E7" w:rsidRPr="00C543E7" w:rsidRDefault="00C543E7" w:rsidP="00C543E7">
      <w:pPr>
        <w:rPr>
          <w:lang w:val="en-US"/>
        </w:rPr>
      </w:pPr>
      <w:r w:rsidRPr="00C543E7">
        <w:rPr>
          <w:rFonts w:ascii="Courier New" w:hAnsi="Courier New" w:cs="Courier New"/>
          <w:sz w:val="22"/>
          <w:szCs w:val="22"/>
          <w:shd w:val="clear" w:color="auto" w:fill="FFFFFF"/>
          <w:lang w:val="en-US"/>
        </w:rPr>
        <w:t>~# free -m</w:t>
      </w:r>
    </w:p>
    <w:p w14:paraId="6E106106" w14:textId="08F1DD2F" w:rsidR="00C543E7" w:rsidRPr="00C543E7" w:rsidRDefault="00C543E7" w:rsidP="00C543E7">
      <w:pPr>
        <w:rPr>
          <w:lang w:val="en-US"/>
        </w:rPr>
      </w:pPr>
      <w:r w:rsidRPr="00C543E7">
        <w:rPr>
          <w:rFonts w:ascii="Courier New" w:hAnsi="Courier New" w:cs="Courier New"/>
          <w:sz w:val="22"/>
          <w:szCs w:val="22"/>
          <w:shd w:val="clear" w:color="auto" w:fill="FFFFFF"/>
          <w:lang w:val="en-US"/>
        </w:rPr>
        <w:t xml:space="preserve">               total        used        free      shared  buff/cache</w:t>
      </w:r>
    </w:p>
    <w:p w14:paraId="3C74CA00" w14:textId="77777777" w:rsidR="00C543E7" w:rsidRPr="00C543E7" w:rsidRDefault="00C543E7" w:rsidP="00C543E7">
      <w:pPr>
        <w:rPr>
          <w:lang w:val="en-US"/>
        </w:rPr>
      </w:pPr>
      <w:r w:rsidRPr="00C543E7">
        <w:rPr>
          <w:rFonts w:ascii="Courier New" w:hAnsi="Courier New" w:cs="Courier New"/>
          <w:sz w:val="22"/>
          <w:szCs w:val="22"/>
          <w:shd w:val="clear" w:color="auto" w:fill="FFFFFF"/>
          <w:lang w:val="en-US"/>
        </w:rPr>
        <w:t>Mem:            981         175         143           0         661</w:t>
      </w:r>
    </w:p>
    <w:p w14:paraId="224B2B44" w14:textId="77777777" w:rsidR="00C543E7" w:rsidRPr="00C543E7" w:rsidRDefault="00C543E7" w:rsidP="00C543E7">
      <w:pPr>
        <w:rPr>
          <w:lang w:val="en-US"/>
        </w:rPr>
      </w:pPr>
      <w:r w:rsidRPr="00C543E7">
        <w:rPr>
          <w:rFonts w:ascii="Courier New" w:hAnsi="Courier New" w:cs="Courier New"/>
          <w:sz w:val="22"/>
          <w:szCs w:val="22"/>
          <w:shd w:val="clear" w:color="auto" w:fill="FFFFFF"/>
          <w:lang w:val="en-US"/>
        </w:rPr>
        <w:t>Swap:           979           4         975</w:t>
      </w:r>
    </w:p>
    <w:p w14:paraId="3CA8C71B" w14:textId="597FC865" w:rsidR="00C543E7" w:rsidRDefault="00C543E7" w:rsidP="008670F2">
      <w:pPr>
        <w:autoSpaceDE w:val="0"/>
        <w:autoSpaceDN w:val="0"/>
        <w:adjustRightInd w:val="0"/>
        <w:rPr>
          <w:rFonts w:ascii="AppleSystemUIFont" w:hAnsi="AppleSystemUIFont" w:cs="AppleSystemUIFont"/>
          <w:sz w:val="26"/>
          <w:szCs w:val="26"/>
          <w:lang w:val="en-US"/>
        </w:rPr>
      </w:pPr>
    </w:p>
    <w:p w14:paraId="1637BD09" w14:textId="216665E7" w:rsidR="00BE6021" w:rsidRPr="00BE6021" w:rsidRDefault="00BE6021"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buff/cache включают в себя, в частности, страничный кэш блочных устройств, который ускоряет доступ к горячим данным, но может быть в любой момент сброшен</w:t>
      </w:r>
    </w:p>
    <w:p w14:paraId="1971CF91" w14:textId="77777777" w:rsidR="00C543E7" w:rsidRPr="00C543E7" w:rsidRDefault="00C543E7" w:rsidP="00C543E7">
      <w:pPr>
        <w:rPr>
          <w:lang w:val="en-US"/>
        </w:rPr>
      </w:pPr>
      <w:r w:rsidRPr="00C543E7">
        <w:rPr>
          <w:rFonts w:ascii="Courier New" w:hAnsi="Courier New" w:cs="Courier New"/>
          <w:sz w:val="22"/>
          <w:szCs w:val="22"/>
          <w:shd w:val="clear" w:color="auto" w:fill="FFFFFF"/>
          <w:lang w:val="en-US"/>
        </w:rPr>
        <w:t>~# echo 3 &gt;/proc/sys/vm/drop_caches</w:t>
      </w:r>
    </w:p>
    <w:p w14:paraId="1F9A8057" w14:textId="77777777" w:rsidR="00C543E7" w:rsidRPr="00BE6021" w:rsidRDefault="00C543E7" w:rsidP="00C543E7">
      <w:pPr>
        <w:rPr>
          <w:lang w:val="en-US"/>
        </w:rPr>
      </w:pPr>
      <w:r w:rsidRPr="00BE6021">
        <w:rPr>
          <w:rFonts w:ascii="Courier New" w:hAnsi="Courier New" w:cs="Courier New"/>
          <w:sz w:val="22"/>
          <w:szCs w:val="22"/>
          <w:shd w:val="clear" w:color="auto" w:fill="FFFFFF"/>
          <w:lang w:val="en-US"/>
        </w:rPr>
        <w:t>~# free -m</w:t>
      </w:r>
    </w:p>
    <w:p w14:paraId="178AC219" w14:textId="77777777" w:rsidR="00BE6021" w:rsidRPr="00BE6021" w:rsidRDefault="00BE6021" w:rsidP="00BE6021">
      <w:pPr>
        <w:rPr>
          <w:lang w:val="en-US"/>
        </w:rPr>
      </w:pPr>
      <w:r w:rsidRPr="00BE6021">
        <w:rPr>
          <w:rFonts w:ascii="Courier New" w:hAnsi="Courier New" w:cs="Courier New"/>
          <w:sz w:val="22"/>
          <w:szCs w:val="22"/>
          <w:shd w:val="clear" w:color="auto" w:fill="FFFFFF"/>
          <w:lang w:val="en-US"/>
        </w:rPr>
        <w:t xml:space="preserve">              total        used        free      shared  buff/cache</w:t>
      </w:r>
    </w:p>
    <w:p w14:paraId="34AF32AA" w14:textId="7B5FA7AD" w:rsidR="00BE6021" w:rsidRDefault="00BE6021" w:rsidP="00BE6021">
      <w:r>
        <w:rPr>
          <w:rFonts w:ascii="Courier New" w:hAnsi="Courier New" w:cs="Courier New"/>
          <w:sz w:val="22"/>
          <w:szCs w:val="22"/>
        </w:rPr>
        <w:t>Mem:            981         178         696           0         106</w:t>
      </w:r>
    </w:p>
    <w:p w14:paraId="70C0167A" w14:textId="77777777" w:rsidR="00BE6021" w:rsidRDefault="00BE6021" w:rsidP="00BE6021">
      <w:r>
        <w:rPr>
          <w:rFonts w:ascii="Courier New" w:hAnsi="Courier New" w:cs="Courier New"/>
          <w:sz w:val="22"/>
          <w:szCs w:val="22"/>
          <w:shd w:val="clear" w:color="auto" w:fill="FFFFFF"/>
        </w:rPr>
        <w:t>Swap:           979           4         975</w:t>
      </w:r>
    </w:p>
    <w:p w14:paraId="5B2B146C" w14:textId="77777777" w:rsidR="00C543E7" w:rsidRPr="00FA2ACE" w:rsidRDefault="00C543E7" w:rsidP="008670F2">
      <w:pPr>
        <w:autoSpaceDE w:val="0"/>
        <w:autoSpaceDN w:val="0"/>
        <w:adjustRightInd w:val="0"/>
        <w:rPr>
          <w:rFonts w:ascii="AppleSystemUIFont" w:hAnsi="AppleSystemUIFont" w:cs="AppleSystemUIFont"/>
          <w:b/>
          <w:bCs/>
          <w:sz w:val="26"/>
          <w:szCs w:val="26"/>
        </w:rPr>
      </w:pPr>
    </w:p>
    <w:p w14:paraId="4CD4A488" w14:textId="77777777" w:rsidR="00FA2ACE" w:rsidRDefault="00FA2ACE" w:rsidP="00FA2ACE">
      <w:r>
        <w:t>Часть данных, которая оказалась не сброшена, – буферы, т.е. временно занятая для операций ядром или приложениями память.</w:t>
      </w:r>
    </w:p>
    <w:p w14:paraId="0B099763" w14:textId="77777777" w:rsidR="008670F2" w:rsidRDefault="008670F2" w:rsidP="008670F2">
      <w:pPr>
        <w:autoSpaceDE w:val="0"/>
        <w:autoSpaceDN w:val="0"/>
        <w:adjustRightInd w:val="0"/>
        <w:rPr>
          <w:rFonts w:ascii="AppleSystemUIFont" w:hAnsi="AppleSystemUIFont" w:cs="AppleSystemUIFont"/>
          <w:sz w:val="26"/>
          <w:szCs w:val="26"/>
        </w:rPr>
      </w:pPr>
    </w:p>
    <w:p w14:paraId="0A0166FE"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top</w:t>
      </w:r>
    </w:p>
    <w:p w14:paraId="72D8D053"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просмотреть список активных процессов в системе с сортировкой по потребляемому процессорному времени (по умолчанию), Shift + F - для интерактивного меню, где s – меняет сортировку и d –включает/выключает отображение колонки.</w:t>
      </w:r>
    </w:p>
    <w:p w14:paraId="02BCE6E2" w14:textId="77777777" w:rsidR="008670F2" w:rsidRDefault="008670F2" w:rsidP="008670F2">
      <w:pPr>
        <w:autoSpaceDE w:val="0"/>
        <w:autoSpaceDN w:val="0"/>
        <w:adjustRightInd w:val="0"/>
        <w:rPr>
          <w:rFonts w:ascii="AppleSystemUIFont" w:hAnsi="AppleSystemUIFont" w:cs="AppleSystemUIFont"/>
          <w:sz w:val="26"/>
          <w:szCs w:val="26"/>
        </w:rPr>
      </w:pPr>
    </w:p>
    <w:p w14:paraId="23F220C7"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atop</w:t>
      </w:r>
    </w:p>
    <w:p w14:paraId="1AE04060"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программа для записи исторического top с заданным интервалом. </w:t>
      </w:r>
    </w:p>
    <w:p w14:paraId="28125155"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Возможно, с учетом современных подходов к сбору метрик и eBPF уже не столь актуальна, но может быть полезна. t / Shift + t для перехода по интервалам, atop -r &lt;log&gt; -b &lt;time&gt; для старта с нужного времени.</w:t>
      </w:r>
    </w:p>
    <w:p w14:paraId="61C6F508" w14:textId="77777777" w:rsidR="008670F2" w:rsidRDefault="008670F2" w:rsidP="008670F2">
      <w:pPr>
        <w:autoSpaceDE w:val="0"/>
        <w:autoSpaceDN w:val="0"/>
        <w:adjustRightInd w:val="0"/>
        <w:rPr>
          <w:rFonts w:ascii="AppleSystemUIFont" w:hAnsi="AppleSystemUIFont" w:cs="AppleSystemUIFont"/>
          <w:sz w:val="26"/>
          <w:szCs w:val="26"/>
        </w:rPr>
      </w:pPr>
    </w:p>
    <w:p w14:paraId="28B314DD" w14:textId="77777777" w:rsidR="008670F2" w:rsidRPr="008670F2" w:rsidRDefault="008670F2" w:rsidP="008670F2">
      <w:pPr>
        <w:autoSpaceDE w:val="0"/>
        <w:autoSpaceDN w:val="0"/>
        <w:adjustRightInd w:val="0"/>
        <w:rPr>
          <w:rFonts w:ascii="AppleSystemUIFont" w:hAnsi="AppleSystemUIFont" w:cs="AppleSystemUIFont"/>
          <w:sz w:val="26"/>
          <w:szCs w:val="26"/>
          <w:lang w:val="en-US"/>
        </w:rPr>
      </w:pPr>
      <w:r w:rsidRPr="008670F2">
        <w:rPr>
          <w:rFonts w:ascii="AppleSystemUIFont" w:hAnsi="AppleSystemUIFont" w:cs="AppleSystemUIFont"/>
          <w:sz w:val="26"/>
          <w:szCs w:val="26"/>
          <w:lang w:val="en-US"/>
        </w:rPr>
        <w:t>echo LOGINTERVAL=10 &gt; /etc/default/atop; systemctl restart atop</w:t>
      </w:r>
    </w:p>
    <w:p w14:paraId="79343DC5" w14:textId="77777777" w:rsidR="008670F2" w:rsidRPr="008670F2" w:rsidRDefault="008670F2" w:rsidP="008670F2">
      <w:pPr>
        <w:autoSpaceDE w:val="0"/>
        <w:autoSpaceDN w:val="0"/>
        <w:adjustRightInd w:val="0"/>
        <w:rPr>
          <w:rFonts w:ascii="AppleSystemUIFont" w:hAnsi="AppleSystemUIFont" w:cs="AppleSystemUIFont"/>
          <w:sz w:val="26"/>
          <w:szCs w:val="26"/>
          <w:lang w:val="en-US"/>
        </w:rPr>
      </w:pPr>
    </w:p>
    <w:p w14:paraId="6432A673"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htop</w:t>
      </w:r>
    </w:p>
    <w:p w14:paraId="06287B99" w14:textId="66E0A1C5"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более современный вариант top. top был написан задолго до эпохи многоядерных систем, htop представляет нагрузку с учетом визуализации отдельных ядер.</w:t>
      </w:r>
    </w:p>
    <w:p w14:paraId="5A1A4CAF" w14:textId="77777777" w:rsidR="008670F2" w:rsidRDefault="008670F2" w:rsidP="008670F2">
      <w:pPr>
        <w:autoSpaceDE w:val="0"/>
        <w:autoSpaceDN w:val="0"/>
        <w:adjustRightInd w:val="0"/>
        <w:rPr>
          <w:rFonts w:ascii="AppleSystemUIFont" w:hAnsi="AppleSystemUIFont" w:cs="AppleSystemUIFont"/>
          <w:sz w:val="26"/>
          <w:szCs w:val="26"/>
        </w:rPr>
      </w:pPr>
    </w:p>
    <w:p w14:paraId="3DFCC6F1"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mpstat</w:t>
      </w:r>
    </w:p>
    <w:p w14:paraId="2568DE93" w14:textId="03B04719"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аналогичная, по сути, тестовая утилита с более подробной статистикой.</w:t>
      </w:r>
    </w:p>
    <w:p w14:paraId="1A9FD677" w14:textId="77777777" w:rsidR="00FA2ACE" w:rsidRPr="00FA2ACE" w:rsidRDefault="00FA2ACE" w:rsidP="00FA2ACE">
      <w:pPr>
        <w:rPr>
          <w:lang w:val="en-US"/>
        </w:rPr>
      </w:pPr>
      <w:r w:rsidRPr="00FA2ACE">
        <w:rPr>
          <w:rFonts w:ascii="Courier New" w:hAnsi="Courier New" w:cs="Courier New"/>
          <w:sz w:val="22"/>
          <w:szCs w:val="22"/>
          <w:shd w:val="clear" w:color="auto" w:fill="FFFFFF"/>
          <w:lang w:val="en-US"/>
        </w:rPr>
        <w:t>~ # mpstat -P ALL 1</w:t>
      </w:r>
    </w:p>
    <w:p w14:paraId="526DDA04" w14:textId="77777777" w:rsidR="00FA2ACE" w:rsidRPr="00FA2ACE" w:rsidRDefault="00FA2ACE" w:rsidP="00FA2ACE">
      <w:pPr>
        <w:rPr>
          <w:lang w:val="en-US"/>
        </w:rPr>
      </w:pPr>
      <w:r w:rsidRPr="00FA2ACE">
        <w:rPr>
          <w:rFonts w:ascii="Courier New" w:hAnsi="Courier New" w:cs="Courier New"/>
          <w:sz w:val="22"/>
          <w:szCs w:val="22"/>
          <w:lang w:val="en-US"/>
        </w:rPr>
        <w:t>Linux 4.19.102+ (api-6f74c84dfb-wlrrz)_x86_64_(12 CPU)</w:t>
      </w:r>
    </w:p>
    <w:p w14:paraId="559E92F7" w14:textId="77777777" w:rsidR="00FA2ACE" w:rsidRDefault="00FA2ACE" w:rsidP="00FA2ACE">
      <w:pPr>
        <w:rPr>
          <w:rFonts w:ascii="Courier New" w:hAnsi="Courier New" w:cs="Courier New"/>
          <w:color w:val="000000"/>
          <w:sz w:val="22"/>
          <w:szCs w:val="22"/>
          <w:lang w:val="en-US"/>
        </w:rPr>
      </w:pPr>
      <w:r w:rsidRPr="00FA2ACE">
        <w:rPr>
          <w:rFonts w:ascii="Courier New" w:hAnsi="Courier New" w:cs="Courier New"/>
          <w:color w:val="000000"/>
          <w:sz w:val="22"/>
          <w:szCs w:val="22"/>
          <w:lang w:val="en-US"/>
        </w:rPr>
        <w:lastRenderedPageBreak/>
        <w:t>18:53:40     CPU    %usr   %nice    %sys %iowait    %idle</w:t>
      </w:r>
    </w:p>
    <w:p w14:paraId="6C8CC25D" w14:textId="6F095F6C" w:rsidR="00FA2ACE" w:rsidRDefault="00FA2ACE" w:rsidP="00FA2ACE">
      <w:pPr>
        <w:rPr>
          <w:rFonts w:ascii="Courier New" w:hAnsi="Courier New" w:cs="Courier New"/>
          <w:color w:val="000000"/>
          <w:sz w:val="22"/>
          <w:szCs w:val="22"/>
          <w:lang w:val="en-US"/>
        </w:rPr>
      </w:pPr>
      <w:r w:rsidRPr="00FA2ACE">
        <w:rPr>
          <w:rFonts w:ascii="Courier New" w:hAnsi="Courier New" w:cs="Courier New"/>
          <w:color w:val="000000"/>
          <w:sz w:val="22"/>
          <w:szCs w:val="22"/>
          <w:lang w:val="en-US"/>
        </w:rPr>
        <w:t>18:53:41     all    9.55    0.00    2.09    0.00    88.11</w:t>
      </w:r>
    </w:p>
    <w:p w14:paraId="1F387C9B" w14:textId="77777777" w:rsidR="00FA2ACE" w:rsidRDefault="00FA2ACE" w:rsidP="00FA2ACE">
      <w:pPr>
        <w:rPr>
          <w:rFonts w:ascii="Courier New" w:hAnsi="Courier New" w:cs="Courier New"/>
          <w:color w:val="000000"/>
          <w:sz w:val="22"/>
          <w:szCs w:val="22"/>
          <w:lang w:val="en-US"/>
        </w:rPr>
      </w:pPr>
      <w:r w:rsidRPr="00FA2ACE">
        <w:rPr>
          <w:rFonts w:ascii="Courier New" w:hAnsi="Courier New" w:cs="Courier New"/>
          <w:color w:val="000000"/>
          <w:sz w:val="22"/>
          <w:szCs w:val="22"/>
          <w:lang w:val="en-US"/>
        </w:rPr>
        <w:t>18:53:41       0    1.00    0.00    0.00    0.00    97.00</w:t>
      </w:r>
    </w:p>
    <w:p w14:paraId="0A1A055D" w14:textId="77777777" w:rsidR="00FA2ACE" w:rsidRDefault="00FA2ACE" w:rsidP="00FA2ACE">
      <w:pPr>
        <w:rPr>
          <w:rFonts w:ascii="Courier New" w:hAnsi="Courier New" w:cs="Courier New"/>
          <w:color w:val="000000"/>
          <w:sz w:val="22"/>
          <w:szCs w:val="22"/>
          <w:lang w:val="en-US"/>
        </w:rPr>
      </w:pPr>
      <w:r w:rsidRPr="00FA2ACE">
        <w:rPr>
          <w:rFonts w:ascii="Courier New" w:hAnsi="Courier New" w:cs="Courier New"/>
          <w:color w:val="000000"/>
          <w:sz w:val="22"/>
          <w:szCs w:val="22"/>
          <w:lang w:val="en-US"/>
        </w:rPr>
        <w:t>18:53:41       5   26.73    0.00    6.93    0.00    65.35</w:t>
      </w:r>
    </w:p>
    <w:p w14:paraId="47D87738" w14:textId="77777777" w:rsidR="00FA2ACE" w:rsidRDefault="00FA2ACE" w:rsidP="00FA2ACE">
      <w:pPr>
        <w:rPr>
          <w:rFonts w:ascii="Courier New" w:hAnsi="Courier New" w:cs="Courier New"/>
          <w:color w:val="000000"/>
          <w:sz w:val="22"/>
          <w:szCs w:val="22"/>
          <w:lang w:val="en-US"/>
        </w:rPr>
      </w:pPr>
      <w:r w:rsidRPr="00FA2ACE">
        <w:rPr>
          <w:rFonts w:ascii="Courier New" w:hAnsi="Courier New" w:cs="Courier New"/>
          <w:color w:val="000000"/>
          <w:sz w:val="22"/>
          <w:szCs w:val="22"/>
          <w:lang w:val="en-US"/>
        </w:rPr>
        <w:t>18:53:41       9   30.00    0.00    7.00    0.00    63.00</w:t>
      </w:r>
    </w:p>
    <w:p w14:paraId="2AB2ACF7" w14:textId="691F637D" w:rsidR="00FA2ACE" w:rsidRPr="00FA2ACE" w:rsidRDefault="00FA2ACE" w:rsidP="00FA2ACE">
      <w:pPr>
        <w:rPr>
          <w:rFonts w:ascii="Arial" w:hAnsi="Arial" w:cs="Arial"/>
          <w:color w:val="000000"/>
        </w:rPr>
      </w:pPr>
      <w:r w:rsidRPr="00FA2ACE">
        <w:rPr>
          <w:rFonts w:ascii="Courier New" w:hAnsi="Courier New" w:cs="Courier New"/>
          <w:color w:val="000000"/>
          <w:sz w:val="22"/>
          <w:szCs w:val="22"/>
          <w:lang w:val="en-US"/>
        </w:rPr>
        <w:t>18:53:41      10   33.33    0.00    6.06    0.00    60.</w:t>
      </w:r>
      <w:r>
        <w:rPr>
          <w:rFonts w:ascii="Courier New" w:hAnsi="Courier New" w:cs="Courier New"/>
          <w:color w:val="000000"/>
          <w:sz w:val="22"/>
          <w:szCs w:val="22"/>
        </w:rPr>
        <w:t>61</w:t>
      </w:r>
    </w:p>
    <w:p w14:paraId="23A245F1" w14:textId="77777777" w:rsidR="00FA2ACE" w:rsidRDefault="00FA2ACE" w:rsidP="00FA2ACE">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2361E999" w14:textId="77777777" w:rsidR="00FA2ACE" w:rsidRDefault="00FA2ACE" w:rsidP="00FA2ACE">
      <w:pPr>
        <w:rPr>
          <w:rFonts w:ascii="Arial" w:hAnsi="Arial" w:cs="Arial"/>
          <w:color w:val="FFFFFF"/>
          <w:sz w:val="21"/>
          <w:szCs w:val="21"/>
        </w:rPr>
      </w:pPr>
      <w:r>
        <w:rPr>
          <w:rFonts w:ascii="Arial" w:hAnsi="Arial" w:cs="Arial"/>
          <w:color w:val="FFFFFF"/>
          <w:sz w:val="21"/>
          <w:szCs w:val="21"/>
        </w:rPr>
        <w:t>из</w:t>
      </w:r>
      <w:r>
        <w:rPr>
          <w:rStyle w:val="apple-converted-space"/>
          <w:rFonts w:ascii="Arial" w:eastAsiaTheme="majorEastAsia" w:hAnsi="Arial" w:cs="Arial"/>
          <w:color w:val="FFFFFF"/>
          <w:sz w:val="21"/>
          <w:szCs w:val="21"/>
        </w:rPr>
        <w:t> </w:t>
      </w:r>
      <w:r>
        <w:rPr>
          <w:rFonts w:ascii="Arial" w:hAnsi="Arial" w:cs="Arial"/>
          <w:color w:val="FFFFFF"/>
          <w:sz w:val="21"/>
          <w:szCs w:val="21"/>
        </w:rPr>
        <w:t>28</w:t>
      </w:r>
    </w:p>
    <w:p w14:paraId="7E4B4B26" w14:textId="77777777" w:rsidR="00FA2ACE" w:rsidRDefault="00FA2ACE" w:rsidP="00FA2ACE"/>
    <w:p w14:paraId="432F6AC5" w14:textId="77777777" w:rsidR="008670F2" w:rsidRPr="00FA2ACE" w:rsidRDefault="008670F2" w:rsidP="008670F2">
      <w:pPr>
        <w:autoSpaceDE w:val="0"/>
        <w:autoSpaceDN w:val="0"/>
        <w:adjustRightInd w:val="0"/>
        <w:rPr>
          <w:rFonts w:ascii="AppleSystemUIFont" w:hAnsi="AppleSystemUIFont" w:cs="AppleSystemUIFont"/>
          <w:sz w:val="26"/>
          <w:szCs w:val="26"/>
          <w:lang w:val="en-US"/>
        </w:rPr>
      </w:pPr>
    </w:p>
    <w:p w14:paraId="0D1FD858"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iotop</w:t>
      </w:r>
    </w:p>
    <w:p w14:paraId="19BB541B"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аналогичная top утилита, только для дисковой подсистемы. </w:t>
      </w:r>
    </w:p>
    <w:p w14:paraId="429642C3"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Далеко не всегда, даже на специализированном сервере (баз данных) очевидно, какой процесс вызывает высокую загрузку дисков, iotop поможет в этом разобраться.</w:t>
      </w:r>
    </w:p>
    <w:p w14:paraId="198BFA19" w14:textId="77777777" w:rsidR="008670F2" w:rsidRDefault="008670F2" w:rsidP="008670F2">
      <w:pPr>
        <w:autoSpaceDE w:val="0"/>
        <w:autoSpaceDN w:val="0"/>
        <w:adjustRightInd w:val="0"/>
        <w:rPr>
          <w:rFonts w:ascii="AppleSystemUIFont" w:hAnsi="AppleSystemUIFont" w:cs="AppleSystemUIFont"/>
          <w:sz w:val="26"/>
          <w:szCs w:val="26"/>
        </w:rPr>
      </w:pPr>
    </w:p>
    <w:p w14:paraId="2A0660F5"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Само по себе знание о загрузке сетевого линка не говорит нам о том, на что действительно расходуется полоса. </w:t>
      </w:r>
    </w:p>
    <w:p w14:paraId="51C2629B"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iftop</w:t>
      </w:r>
    </w:p>
    <w:p w14:paraId="294DB8B7"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поможет в этом.</w:t>
      </w:r>
    </w:p>
    <w:p w14:paraId="25B4073E" w14:textId="77777777" w:rsidR="008670F2" w:rsidRDefault="008670F2" w:rsidP="008670F2">
      <w:pPr>
        <w:autoSpaceDE w:val="0"/>
        <w:autoSpaceDN w:val="0"/>
        <w:adjustRightInd w:val="0"/>
        <w:rPr>
          <w:rFonts w:ascii="AppleSystemUIFont" w:hAnsi="AppleSystemUIFont" w:cs="AppleSystemUIFont"/>
          <w:sz w:val="26"/>
          <w:szCs w:val="26"/>
        </w:rPr>
      </w:pPr>
    </w:p>
    <w:p w14:paraId="0686A94C" w14:textId="64AC3F2E"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iftop показывает сетевое взаимодействие без привязки к процессам. Для подобной статистики запустите </w:t>
      </w:r>
    </w:p>
    <w:p w14:paraId="77197EEE"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nethogs &lt;interface&gt;</w:t>
      </w:r>
    </w:p>
    <w:p w14:paraId="282764C0" w14:textId="77777777" w:rsidR="008670F2" w:rsidRDefault="008670F2" w:rsidP="008670F2">
      <w:pPr>
        <w:autoSpaceDE w:val="0"/>
        <w:autoSpaceDN w:val="0"/>
        <w:adjustRightInd w:val="0"/>
        <w:rPr>
          <w:rFonts w:ascii="AppleSystemUIFont" w:hAnsi="AppleSystemUIFont" w:cs="AppleSystemUIFont"/>
          <w:sz w:val="26"/>
          <w:szCs w:val="26"/>
        </w:rPr>
      </w:pPr>
    </w:p>
    <w:p w14:paraId="0A50EFFF"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Нередко на хосте бывает несколько сетевых интерфейсов, и может быть важно оценить загрузку по ним. В такой ситуации поможет</w:t>
      </w:r>
    </w:p>
    <w:p w14:paraId="5E13BFBC" w14:textId="77777777" w:rsidR="008670F2" w:rsidRDefault="008670F2" w:rsidP="008670F2">
      <w:pPr>
        <w:autoSpaceDE w:val="0"/>
        <w:autoSpaceDN w:val="0"/>
        <w:adjustRightInd w:val="0"/>
        <w:rPr>
          <w:rFonts w:ascii="AppleSystemUIFont" w:hAnsi="AppleSystemUIFont" w:cs="AppleSystemUIFont"/>
          <w:b/>
          <w:bCs/>
          <w:sz w:val="26"/>
          <w:szCs w:val="26"/>
        </w:rPr>
      </w:pPr>
      <w:r>
        <w:rPr>
          <w:rFonts w:ascii="AppleSystemUIFont" w:hAnsi="AppleSystemUIFont" w:cs="AppleSystemUIFont"/>
          <w:sz w:val="26"/>
          <w:szCs w:val="26"/>
        </w:rPr>
        <w:t xml:space="preserve"> </w:t>
      </w:r>
      <w:r>
        <w:rPr>
          <w:rFonts w:ascii="AppleSystemUIFont" w:hAnsi="AppleSystemUIFont" w:cs="AppleSystemUIFont"/>
          <w:b/>
          <w:bCs/>
          <w:sz w:val="26"/>
          <w:szCs w:val="26"/>
        </w:rPr>
        <w:t>sar -n DEV 1</w:t>
      </w:r>
    </w:p>
    <w:p w14:paraId="36AF6EAE" w14:textId="77777777" w:rsidR="008670F2" w:rsidRDefault="008670F2" w:rsidP="008670F2">
      <w:pPr>
        <w:autoSpaceDE w:val="0"/>
        <w:autoSpaceDN w:val="0"/>
        <w:adjustRightInd w:val="0"/>
        <w:rPr>
          <w:rFonts w:ascii="AppleSystemUIFont" w:hAnsi="AppleSystemUIFont" w:cs="AppleSystemUIFont"/>
          <w:b/>
          <w:bCs/>
          <w:sz w:val="26"/>
          <w:szCs w:val="26"/>
        </w:rPr>
      </w:pPr>
    </w:p>
    <w:p w14:paraId="0335EBD2"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Приведенные выше инструменты хороши для </w:t>
      </w:r>
    </w:p>
    <w:p w14:paraId="46A48C43"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интерактивной оценки производительности системы, но они не решают проблемы сбора исторических данных.</w:t>
      </w:r>
    </w:p>
    <w:p w14:paraId="31A5D04B" w14:textId="77777777" w:rsidR="008670F2" w:rsidRDefault="008670F2" w:rsidP="008670F2">
      <w:pPr>
        <w:autoSpaceDE w:val="0"/>
        <w:autoSpaceDN w:val="0"/>
        <w:adjustRightInd w:val="0"/>
        <w:rPr>
          <w:rFonts w:ascii="AppleSystemUIFont" w:hAnsi="AppleSystemUIFont" w:cs="AppleSystemUIFont"/>
          <w:b/>
          <w:bCs/>
          <w:sz w:val="26"/>
          <w:szCs w:val="26"/>
        </w:rPr>
      </w:pPr>
      <w:r>
        <w:rPr>
          <w:rFonts w:ascii="AppleSystemUIFont" w:hAnsi="AppleSystemUIFont" w:cs="AppleSystemUIFont"/>
          <w:i/>
          <w:iCs/>
          <w:sz w:val="26"/>
          <w:szCs w:val="26"/>
        </w:rPr>
        <w:t>Решение:</w:t>
      </w:r>
      <w:r>
        <w:rPr>
          <w:rFonts w:ascii="AppleSystemUIFont" w:hAnsi="AppleSystemUIFont" w:cs="AppleSystemUIFont"/>
          <w:sz w:val="26"/>
          <w:szCs w:val="26"/>
        </w:rPr>
        <w:t xml:space="preserve"> актуальная связка </w:t>
      </w:r>
      <w:r>
        <w:rPr>
          <w:rFonts w:ascii="AppleSystemUIFont" w:hAnsi="AppleSystemUIFont" w:cs="AppleSystemUIFont"/>
          <w:b/>
          <w:bCs/>
          <w:sz w:val="26"/>
          <w:szCs w:val="26"/>
        </w:rPr>
        <w:t>Prometheus + node_exporter</w:t>
      </w:r>
    </w:p>
    <w:p w14:paraId="431287F0" w14:textId="77777777" w:rsidR="00FA2ACE" w:rsidRDefault="00FA2ACE" w:rsidP="00FA2ACE">
      <w:r>
        <w:t>С коллектором вы познакомитесь в модуле по мониторингу, но на node_exporter логично взглянуть на этой лекции.</w:t>
      </w:r>
    </w:p>
    <w:p w14:paraId="04B822CD" w14:textId="77777777" w:rsidR="00FA2ACE" w:rsidRPr="00FA2ACE" w:rsidRDefault="00FA2ACE" w:rsidP="00FA2ACE">
      <w:pPr>
        <w:rPr>
          <w:lang w:val="en-US"/>
        </w:rPr>
      </w:pPr>
      <w:r w:rsidRPr="00FA2ACE">
        <w:rPr>
          <w:rFonts w:ascii="Courier New" w:hAnsi="Courier New" w:cs="Courier New"/>
          <w:sz w:val="22"/>
          <w:szCs w:val="22"/>
          <w:shd w:val="clear" w:color="auto" w:fill="FFFFFF"/>
          <w:lang w:val="en-US"/>
        </w:rPr>
        <w:t>~/node_exporter-1.0.1.linux-amd64$ curl -s localhost:9100/metrics</w:t>
      </w:r>
    </w:p>
    <w:p w14:paraId="3D9E2CD0" w14:textId="77777777" w:rsidR="00FA2ACE" w:rsidRPr="00FA2ACE" w:rsidRDefault="00FA2ACE" w:rsidP="00FA2ACE">
      <w:pPr>
        <w:rPr>
          <w:lang w:val="en-US"/>
        </w:rPr>
      </w:pPr>
      <w:r w:rsidRPr="00FA2ACE">
        <w:rPr>
          <w:rFonts w:ascii="Courier New" w:hAnsi="Courier New" w:cs="Courier New"/>
          <w:sz w:val="22"/>
          <w:szCs w:val="22"/>
          <w:shd w:val="clear" w:color="auto" w:fill="FFFFFF"/>
          <w:lang w:val="en-US"/>
        </w:rPr>
        <w:t>2&gt;/dev/null | grep node_filesystem_avail_bytes | grep mapper</w:t>
      </w:r>
    </w:p>
    <w:p w14:paraId="1B249725" w14:textId="77777777" w:rsidR="00FA2ACE" w:rsidRPr="00FA2ACE" w:rsidRDefault="00FA2ACE" w:rsidP="00FA2ACE">
      <w:pPr>
        <w:rPr>
          <w:lang w:val="en-US"/>
        </w:rPr>
      </w:pPr>
      <w:r w:rsidRPr="00FA2ACE">
        <w:rPr>
          <w:rFonts w:ascii="Courier New" w:hAnsi="Courier New" w:cs="Courier New"/>
          <w:sz w:val="22"/>
          <w:szCs w:val="22"/>
          <w:lang w:val="en-US"/>
        </w:rPr>
        <w:t>node_filesystem_avail_bytes{device="/dev/mapper/vgvagrant-root",fstype="ext4",mountpoint="/"} 6.075752448e+10</w:t>
      </w:r>
    </w:p>
    <w:p w14:paraId="2785CFB4" w14:textId="77777777" w:rsidR="00FA2ACE" w:rsidRPr="00FA2ACE" w:rsidRDefault="00FA2ACE" w:rsidP="00FA2ACE">
      <w:pPr>
        <w:rPr>
          <w:lang w:val="en-US"/>
        </w:rPr>
      </w:pPr>
      <w:r w:rsidRPr="00FA2ACE">
        <w:rPr>
          <w:rFonts w:ascii="Courier New" w:hAnsi="Courier New" w:cs="Courier New"/>
          <w:sz w:val="22"/>
          <w:szCs w:val="22"/>
          <w:lang w:val="en-US"/>
        </w:rPr>
        <w:t>~/node_exporter-1.0.1.linux-amd64$ df -h | grep mapper/dev/mapper/vgvagrant-root   62G  1.6G   57G   3% /</w:t>
      </w:r>
    </w:p>
    <w:p w14:paraId="41349195" w14:textId="77777777" w:rsidR="008670F2" w:rsidRPr="00FA2ACE" w:rsidRDefault="008670F2" w:rsidP="008670F2">
      <w:pPr>
        <w:autoSpaceDE w:val="0"/>
        <w:autoSpaceDN w:val="0"/>
        <w:adjustRightInd w:val="0"/>
        <w:rPr>
          <w:rFonts w:ascii="AppleSystemUIFont" w:hAnsi="AppleSystemUIFont" w:cs="AppleSystemUIFont"/>
          <w:sz w:val="26"/>
          <w:szCs w:val="26"/>
          <w:lang w:val="en-US"/>
        </w:rPr>
      </w:pPr>
    </w:p>
    <w:p w14:paraId="18C1CDC9" w14:textId="77777777" w:rsidR="008670F2" w:rsidRPr="00D8272E" w:rsidRDefault="008670F2" w:rsidP="00D8272E">
      <w:pPr>
        <w:pStyle w:val="2"/>
        <w:rPr>
          <w:b/>
          <w:bCs/>
        </w:rPr>
      </w:pPr>
      <w:r w:rsidRPr="00D8272E">
        <w:rPr>
          <w:b/>
          <w:bCs/>
        </w:rPr>
        <w:t>ЯДРО и ДИСТРИБУТИВ</w:t>
      </w:r>
    </w:p>
    <w:p w14:paraId="5E004487" w14:textId="77777777" w:rsidR="008670F2" w:rsidRDefault="008670F2" w:rsidP="008670F2">
      <w:pPr>
        <w:autoSpaceDE w:val="0"/>
        <w:autoSpaceDN w:val="0"/>
        <w:adjustRightInd w:val="0"/>
        <w:rPr>
          <w:rFonts w:ascii="AppleSystemUIFont" w:hAnsi="AppleSystemUIFont" w:cs="AppleSystemUIFont"/>
          <w:sz w:val="26"/>
          <w:szCs w:val="26"/>
        </w:rPr>
      </w:pPr>
    </w:p>
    <w:p w14:paraId="1AF91EC2" w14:textId="19580AA5" w:rsidR="008670F2" w:rsidRDefault="008670F2" w:rsidP="002916F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узнать версию ядра</w:t>
      </w:r>
    </w:p>
    <w:p w14:paraId="4840F01E" w14:textId="14CC41EF" w:rsidR="002916F6" w:rsidRDefault="002916F6" w:rsidP="002916F6">
      <w:r w:rsidRPr="002916F6">
        <w:rPr>
          <w:rFonts w:ascii="Courier New" w:hAnsi="Courier New" w:cs="Courier New"/>
          <w:sz w:val="22"/>
          <w:szCs w:val="22"/>
        </w:rPr>
        <w:t>~# uname -r5.4.0-31-generic</w:t>
      </w:r>
    </w:p>
    <w:p w14:paraId="14EC6AD1" w14:textId="77777777" w:rsidR="002916F6" w:rsidRDefault="002916F6" w:rsidP="002916F6">
      <w:pPr>
        <w:autoSpaceDE w:val="0"/>
        <w:autoSpaceDN w:val="0"/>
        <w:adjustRightInd w:val="0"/>
        <w:rPr>
          <w:rFonts w:ascii="AppleSystemUIFont" w:hAnsi="AppleSystemUIFont" w:cs="AppleSystemUIFont"/>
          <w:sz w:val="26"/>
          <w:szCs w:val="26"/>
        </w:rPr>
      </w:pPr>
    </w:p>
    <w:p w14:paraId="5D3ECF47" w14:textId="4CCA92F1" w:rsidR="008670F2" w:rsidRDefault="008670F2" w:rsidP="002916F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посмотреть дистрибутив</w:t>
      </w:r>
    </w:p>
    <w:p w14:paraId="53EE72B3" w14:textId="77777777" w:rsidR="002916F6" w:rsidRDefault="002916F6" w:rsidP="002916F6">
      <w:pPr>
        <w:rPr>
          <w:rFonts w:ascii="Courier New" w:hAnsi="Courier New" w:cs="Courier New"/>
          <w:sz w:val="22"/>
          <w:szCs w:val="22"/>
        </w:rPr>
      </w:pPr>
      <w:r>
        <w:rPr>
          <w:rFonts w:ascii="Courier New" w:hAnsi="Courier New" w:cs="Courier New"/>
          <w:sz w:val="22"/>
          <w:szCs w:val="22"/>
        </w:rPr>
        <w:t>~# cat /etc/issue</w:t>
      </w:r>
    </w:p>
    <w:p w14:paraId="6E8A81E7" w14:textId="52A66145" w:rsidR="002916F6" w:rsidRPr="002916F6" w:rsidRDefault="002916F6" w:rsidP="002916F6">
      <w:pPr>
        <w:rPr>
          <w:lang w:val="en-US"/>
        </w:rPr>
      </w:pPr>
      <w:r w:rsidRPr="002916F6">
        <w:rPr>
          <w:rFonts w:ascii="Courier New" w:hAnsi="Courier New" w:cs="Courier New"/>
          <w:sz w:val="22"/>
          <w:szCs w:val="22"/>
          <w:lang w:val="en-US"/>
        </w:rPr>
        <w:lastRenderedPageBreak/>
        <w:t>Ubuntu 20.04 LTS \n \l</w:t>
      </w:r>
    </w:p>
    <w:p w14:paraId="1101594D" w14:textId="77777777" w:rsidR="002916F6" w:rsidRDefault="002916F6" w:rsidP="002916F6">
      <w:pPr>
        <w:rPr>
          <w:rFonts w:ascii="Courier New" w:hAnsi="Courier New" w:cs="Courier New"/>
          <w:sz w:val="22"/>
          <w:szCs w:val="22"/>
          <w:lang w:val="en-US"/>
        </w:rPr>
      </w:pPr>
      <w:r w:rsidRPr="002916F6">
        <w:rPr>
          <w:rFonts w:ascii="Courier New" w:hAnsi="Courier New" w:cs="Courier New"/>
          <w:sz w:val="22"/>
          <w:szCs w:val="22"/>
          <w:lang w:val="en-US"/>
        </w:rPr>
        <w:t># lsb_release -a</w:t>
      </w:r>
    </w:p>
    <w:p w14:paraId="4D67844F" w14:textId="77777777" w:rsidR="002916F6" w:rsidRDefault="002916F6" w:rsidP="002916F6">
      <w:pPr>
        <w:rPr>
          <w:rFonts w:ascii="Courier New" w:hAnsi="Courier New" w:cs="Courier New"/>
          <w:sz w:val="22"/>
          <w:szCs w:val="22"/>
          <w:lang w:val="en-US"/>
        </w:rPr>
      </w:pPr>
      <w:r w:rsidRPr="002916F6">
        <w:rPr>
          <w:rFonts w:ascii="Courier New" w:hAnsi="Courier New" w:cs="Courier New"/>
          <w:sz w:val="22"/>
          <w:szCs w:val="22"/>
          <w:lang w:val="en-US"/>
        </w:rPr>
        <w:t>No LSB modules are available.</w:t>
      </w:r>
    </w:p>
    <w:p w14:paraId="596C9DFD" w14:textId="7BCB9D89" w:rsidR="002916F6" w:rsidRPr="002916F6" w:rsidRDefault="002916F6" w:rsidP="002916F6">
      <w:r w:rsidRPr="002916F6">
        <w:rPr>
          <w:rFonts w:ascii="Courier New" w:hAnsi="Courier New" w:cs="Courier New"/>
          <w:sz w:val="22"/>
          <w:szCs w:val="22"/>
          <w:lang w:val="en-US"/>
        </w:rPr>
        <w:t>Description</w:t>
      </w:r>
      <w:r w:rsidRPr="002916F6">
        <w:rPr>
          <w:rFonts w:ascii="Courier New" w:hAnsi="Courier New" w:cs="Courier New"/>
          <w:sz w:val="22"/>
          <w:szCs w:val="22"/>
        </w:rPr>
        <w:t>:</w:t>
      </w:r>
      <w:r w:rsidRPr="002916F6">
        <w:rPr>
          <w:rFonts w:ascii="Courier New" w:hAnsi="Courier New" w:cs="Courier New"/>
          <w:sz w:val="22"/>
          <w:szCs w:val="22"/>
          <w:lang w:val="en-US"/>
        </w:rPr>
        <w:t>Ubuntu</w:t>
      </w:r>
      <w:r w:rsidRPr="002916F6">
        <w:rPr>
          <w:rFonts w:ascii="Courier New" w:hAnsi="Courier New" w:cs="Courier New"/>
          <w:sz w:val="22"/>
          <w:szCs w:val="22"/>
        </w:rPr>
        <w:t xml:space="preserve"> 20.04 </w:t>
      </w:r>
      <w:r w:rsidRPr="002916F6">
        <w:rPr>
          <w:rFonts w:ascii="Courier New" w:hAnsi="Courier New" w:cs="Courier New"/>
          <w:sz w:val="22"/>
          <w:szCs w:val="22"/>
          <w:lang w:val="en-US"/>
        </w:rPr>
        <w:t>LTS</w:t>
      </w:r>
    </w:p>
    <w:p w14:paraId="1273F82D" w14:textId="77777777" w:rsidR="002916F6" w:rsidRPr="002916F6" w:rsidRDefault="002916F6" w:rsidP="002916F6">
      <w:pPr>
        <w:autoSpaceDE w:val="0"/>
        <w:autoSpaceDN w:val="0"/>
        <w:adjustRightInd w:val="0"/>
        <w:rPr>
          <w:rFonts w:ascii="AppleSystemUIFont" w:hAnsi="AppleSystemUIFont" w:cs="AppleSystemUIFont"/>
          <w:sz w:val="26"/>
          <w:szCs w:val="26"/>
        </w:rPr>
      </w:pPr>
    </w:p>
    <w:p w14:paraId="1254EC1A" w14:textId="174BA823" w:rsidR="008670F2" w:rsidRDefault="008670F2" w:rsidP="002916F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посмотреть с какой конфигурацией ядро собрано</w:t>
      </w:r>
    </w:p>
    <w:p w14:paraId="52AD3CA4" w14:textId="77777777" w:rsidR="002916F6" w:rsidRDefault="002916F6" w:rsidP="002916F6">
      <w:pPr>
        <w:rPr>
          <w:rFonts w:ascii="Courier New" w:hAnsi="Courier New" w:cs="Courier New"/>
          <w:sz w:val="22"/>
          <w:szCs w:val="22"/>
          <w:lang w:val="en-US"/>
        </w:rPr>
      </w:pPr>
      <w:r w:rsidRPr="002916F6">
        <w:rPr>
          <w:rFonts w:ascii="Courier New" w:hAnsi="Courier New" w:cs="Courier New"/>
          <w:sz w:val="22"/>
          <w:szCs w:val="22"/>
          <w:lang w:val="en-US"/>
        </w:rPr>
        <w:t>~# grep -v ^# /boot/config-$(uname -r) | tail -n2</w:t>
      </w:r>
    </w:p>
    <w:p w14:paraId="17C3A019" w14:textId="77777777" w:rsidR="002916F6" w:rsidRDefault="002916F6" w:rsidP="002916F6">
      <w:pPr>
        <w:rPr>
          <w:rFonts w:ascii="Courier New" w:hAnsi="Courier New" w:cs="Courier New"/>
          <w:sz w:val="22"/>
          <w:szCs w:val="22"/>
          <w:lang w:val="en-US"/>
        </w:rPr>
      </w:pPr>
      <w:r w:rsidRPr="002916F6">
        <w:rPr>
          <w:rFonts w:ascii="Courier New" w:hAnsi="Courier New" w:cs="Courier New"/>
          <w:sz w:val="22"/>
          <w:szCs w:val="22"/>
          <w:lang w:val="en-US"/>
        </w:rPr>
        <w:t>CONFIG_PUNIT_ATOM_DEBUG=m</w:t>
      </w:r>
    </w:p>
    <w:p w14:paraId="0CDBAF1D" w14:textId="5AFC2FD3" w:rsidR="002916F6" w:rsidRPr="002916F6" w:rsidRDefault="002916F6" w:rsidP="002916F6">
      <w:pPr>
        <w:rPr>
          <w:lang w:val="en-US"/>
        </w:rPr>
      </w:pPr>
      <w:r w:rsidRPr="002916F6">
        <w:rPr>
          <w:rFonts w:ascii="Courier New" w:hAnsi="Courier New" w:cs="Courier New"/>
          <w:sz w:val="22"/>
          <w:szCs w:val="22"/>
          <w:lang w:val="en-US"/>
        </w:rPr>
        <w:t>CONFIG_UNWINDER_FRAME_POINTER=y</w:t>
      </w:r>
    </w:p>
    <w:p w14:paraId="4C7E0D99" w14:textId="77777777" w:rsidR="002916F6" w:rsidRPr="002916F6" w:rsidRDefault="002916F6" w:rsidP="002916F6">
      <w:pPr>
        <w:autoSpaceDE w:val="0"/>
        <w:autoSpaceDN w:val="0"/>
        <w:adjustRightInd w:val="0"/>
        <w:rPr>
          <w:rFonts w:ascii="AppleSystemUIFont" w:hAnsi="AppleSystemUIFont" w:cs="AppleSystemUIFont"/>
          <w:sz w:val="26"/>
          <w:szCs w:val="26"/>
          <w:lang w:val="en-US"/>
        </w:rPr>
      </w:pPr>
    </w:p>
    <w:p w14:paraId="5EF2519F" w14:textId="77777777" w:rsidR="008670F2" w:rsidRPr="002916F6" w:rsidRDefault="008670F2" w:rsidP="008670F2">
      <w:pPr>
        <w:autoSpaceDE w:val="0"/>
        <w:autoSpaceDN w:val="0"/>
        <w:adjustRightInd w:val="0"/>
        <w:rPr>
          <w:rFonts w:ascii="AppleSystemUIFont" w:hAnsi="AppleSystemUIFont" w:cs="AppleSystemUIFont"/>
          <w:sz w:val="26"/>
          <w:szCs w:val="26"/>
          <w:lang w:val="en-US"/>
        </w:rPr>
      </w:pPr>
    </w:p>
    <w:p w14:paraId="1132391A"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В современных ОС ядра распространяются в форме пакетов, как и другие приложения:</w:t>
      </w:r>
    </w:p>
    <w:p w14:paraId="50E9498D" w14:textId="77777777" w:rsidR="002916F6" w:rsidRDefault="002916F6" w:rsidP="002916F6">
      <w:pPr>
        <w:rPr>
          <w:rFonts w:ascii="Courier New" w:hAnsi="Courier New" w:cs="Courier New"/>
          <w:sz w:val="22"/>
          <w:szCs w:val="22"/>
          <w:lang w:val="en-US"/>
        </w:rPr>
      </w:pPr>
      <w:r w:rsidRPr="002916F6">
        <w:rPr>
          <w:rFonts w:ascii="Courier New" w:hAnsi="Courier New" w:cs="Courier New"/>
          <w:sz w:val="22"/>
          <w:szCs w:val="22"/>
          <w:lang w:val="en-US"/>
        </w:rPr>
        <w:t>~# dpkg -l | grep linux-image-5</w:t>
      </w:r>
    </w:p>
    <w:p w14:paraId="770831C4" w14:textId="106A1661" w:rsidR="002916F6" w:rsidRPr="002916F6" w:rsidRDefault="002916F6" w:rsidP="002916F6">
      <w:pPr>
        <w:rPr>
          <w:lang w:val="en-US"/>
        </w:rPr>
      </w:pPr>
      <w:r w:rsidRPr="002916F6">
        <w:rPr>
          <w:rFonts w:ascii="Courier New" w:hAnsi="Courier New" w:cs="Courier New"/>
          <w:sz w:val="22"/>
          <w:szCs w:val="22"/>
          <w:lang w:val="en-US"/>
        </w:rPr>
        <w:t>ii  linux-image-5.4.0-31-generic  5.4.0-31.35   amd64    Signed kernel image generic</w:t>
      </w:r>
    </w:p>
    <w:p w14:paraId="5080C33A" w14:textId="77777777" w:rsidR="00DE196D" w:rsidRPr="006B48EA" w:rsidRDefault="00DE196D" w:rsidP="00DE196D">
      <w:pPr>
        <w:rPr>
          <w:lang w:val="en-US"/>
        </w:rPr>
      </w:pPr>
    </w:p>
    <w:p w14:paraId="4ECDDF63" w14:textId="4AFFC04A" w:rsidR="00DE196D" w:rsidRDefault="00DE196D" w:rsidP="00DE196D">
      <w:r>
        <w:t>Установочные скрипты сами обновляют записи загрузчика, initrd и vmlinuz (бинарный образ ядра).</w:t>
      </w:r>
    </w:p>
    <w:p w14:paraId="00A77B4B" w14:textId="77777777" w:rsidR="008670F2" w:rsidRPr="00DE196D" w:rsidRDefault="008670F2" w:rsidP="008670F2">
      <w:pPr>
        <w:autoSpaceDE w:val="0"/>
        <w:autoSpaceDN w:val="0"/>
        <w:adjustRightInd w:val="0"/>
        <w:rPr>
          <w:rFonts w:ascii="AppleSystemUIFont" w:hAnsi="AppleSystemUIFont" w:cs="AppleSystemUIFont"/>
          <w:sz w:val="26"/>
          <w:szCs w:val="26"/>
        </w:rPr>
      </w:pPr>
    </w:p>
    <w:p w14:paraId="34319323" w14:textId="77777777" w:rsidR="008670F2" w:rsidRPr="00DE196D" w:rsidRDefault="008670F2" w:rsidP="008670F2">
      <w:pPr>
        <w:autoSpaceDE w:val="0"/>
        <w:autoSpaceDN w:val="0"/>
        <w:adjustRightInd w:val="0"/>
        <w:rPr>
          <w:rFonts w:ascii="AppleSystemUIFont" w:hAnsi="AppleSystemUIFont" w:cs="AppleSystemUIFont"/>
          <w:sz w:val="26"/>
          <w:szCs w:val="26"/>
        </w:rPr>
      </w:pPr>
    </w:p>
    <w:p w14:paraId="6CE6639B" w14:textId="77777777" w:rsidR="008670F2" w:rsidRPr="00D8272E" w:rsidRDefault="008670F2" w:rsidP="00D8272E">
      <w:pPr>
        <w:pStyle w:val="2"/>
        <w:rPr>
          <w:b/>
          <w:bCs/>
        </w:rPr>
      </w:pPr>
      <w:r w:rsidRPr="00D8272E">
        <w:rPr>
          <w:b/>
          <w:bCs/>
        </w:rPr>
        <w:t>МОДУЛИ ЯДРА</w:t>
      </w:r>
    </w:p>
    <w:p w14:paraId="5D8817FF" w14:textId="77777777" w:rsidR="008670F2" w:rsidRDefault="008670F2" w:rsidP="008670F2">
      <w:pPr>
        <w:autoSpaceDE w:val="0"/>
        <w:autoSpaceDN w:val="0"/>
        <w:adjustRightInd w:val="0"/>
        <w:rPr>
          <w:rFonts w:ascii="AppleSystemUIFont" w:hAnsi="AppleSystemUIFont" w:cs="AppleSystemUIFont"/>
          <w:sz w:val="26"/>
          <w:szCs w:val="26"/>
        </w:rPr>
      </w:pPr>
    </w:p>
    <w:p w14:paraId="490D7C69"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По формальной классификации ядро Linux – монолитное. Несмотря на это, есть возможность динамически подгружать и выгружать модули.</w:t>
      </w:r>
    </w:p>
    <w:p w14:paraId="256A9BC4"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Посмотреть загруженные:</w:t>
      </w:r>
    </w:p>
    <w:p w14:paraId="03A1593F" w14:textId="77777777" w:rsidR="00DE196D" w:rsidRDefault="00DE196D" w:rsidP="00DE196D">
      <w:pPr>
        <w:rPr>
          <w:rFonts w:ascii="Courier New" w:hAnsi="Courier New" w:cs="Courier New"/>
          <w:sz w:val="22"/>
          <w:szCs w:val="22"/>
        </w:rPr>
      </w:pPr>
      <w:r>
        <w:rPr>
          <w:rFonts w:ascii="Courier New" w:hAnsi="Courier New" w:cs="Courier New"/>
          <w:sz w:val="22"/>
          <w:szCs w:val="22"/>
        </w:rPr>
        <w:t>~$ lsmod | wc -l</w:t>
      </w:r>
    </w:p>
    <w:p w14:paraId="1522C035" w14:textId="71346F5E" w:rsidR="00DE196D" w:rsidRDefault="00DE196D" w:rsidP="00DE196D">
      <w:r>
        <w:rPr>
          <w:rFonts w:ascii="Courier New" w:hAnsi="Courier New" w:cs="Courier New"/>
          <w:sz w:val="22"/>
          <w:szCs w:val="22"/>
        </w:rPr>
        <w:t>87</w:t>
      </w:r>
    </w:p>
    <w:p w14:paraId="765472CE" w14:textId="77777777" w:rsidR="008670F2" w:rsidRDefault="008670F2" w:rsidP="008670F2">
      <w:pPr>
        <w:autoSpaceDE w:val="0"/>
        <w:autoSpaceDN w:val="0"/>
        <w:adjustRightInd w:val="0"/>
        <w:rPr>
          <w:rFonts w:ascii="AppleSystemUIFont" w:hAnsi="AppleSystemUIFont" w:cs="AppleSystemUIFont"/>
          <w:b/>
          <w:bCs/>
          <w:sz w:val="26"/>
          <w:szCs w:val="26"/>
        </w:rPr>
      </w:pPr>
    </w:p>
    <w:p w14:paraId="20C544B2"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Классическая команда для загрузки нового модуля – </w:t>
      </w:r>
      <w:r>
        <w:rPr>
          <w:rFonts w:ascii="AppleSystemUIFont" w:hAnsi="AppleSystemUIFont" w:cs="AppleSystemUIFont"/>
          <w:b/>
          <w:bCs/>
          <w:sz w:val="26"/>
          <w:szCs w:val="26"/>
        </w:rPr>
        <w:t>insmod</w:t>
      </w:r>
      <w:r>
        <w:rPr>
          <w:rFonts w:ascii="AppleSystemUIFont" w:hAnsi="AppleSystemUIFont" w:cs="AppleSystemUIFont"/>
          <w:sz w:val="26"/>
          <w:szCs w:val="26"/>
        </w:rPr>
        <w:t xml:space="preserve"> </w:t>
      </w:r>
    </w:p>
    <w:p w14:paraId="4AE91DE1"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(insert module), однако есть более удобный современный вариант – </w:t>
      </w:r>
    </w:p>
    <w:p w14:paraId="6C2C29EF"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modprobe</w:t>
      </w:r>
      <w:r>
        <w:rPr>
          <w:rFonts w:ascii="AppleSystemUIFont" w:hAnsi="AppleSystemUIFont" w:cs="AppleSystemUIFont"/>
          <w:sz w:val="26"/>
          <w:szCs w:val="26"/>
        </w:rPr>
        <w:t xml:space="preserve">, который умеет автоматически </w:t>
      </w:r>
    </w:p>
    <w:p w14:paraId="7551B6EC"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подгружать зависимости и не требует указания пути:</w:t>
      </w:r>
    </w:p>
    <w:p w14:paraId="77B6F77D" w14:textId="77777777" w:rsidR="00DE196D" w:rsidRPr="00DE196D" w:rsidRDefault="00DE196D" w:rsidP="00DE196D">
      <w:pPr>
        <w:rPr>
          <w:rFonts w:ascii="Courier New" w:hAnsi="Courier New" w:cs="Courier New"/>
          <w:sz w:val="22"/>
          <w:szCs w:val="22"/>
          <w:lang w:val="en-US"/>
        </w:rPr>
      </w:pPr>
      <w:r w:rsidRPr="00DE196D">
        <w:rPr>
          <w:rFonts w:ascii="Courier New" w:hAnsi="Courier New" w:cs="Courier New"/>
          <w:sz w:val="22"/>
          <w:szCs w:val="22"/>
          <w:lang w:val="en-US"/>
        </w:rPr>
        <w:t>~$ modinfo virtio_net | grep depends</w:t>
      </w:r>
    </w:p>
    <w:p w14:paraId="720B3E13" w14:textId="77777777" w:rsidR="00DE196D" w:rsidRPr="00DE196D" w:rsidRDefault="00DE196D" w:rsidP="00DE196D">
      <w:pPr>
        <w:rPr>
          <w:rFonts w:ascii="Courier New" w:hAnsi="Courier New" w:cs="Courier New"/>
          <w:sz w:val="22"/>
          <w:szCs w:val="22"/>
          <w:lang w:val="en-US"/>
        </w:rPr>
      </w:pPr>
      <w:r w:rsidRPr="00DE196D">
        <w:rPr>
          <w:rFonts w:ascii="Courier New" w:hAnsi="Courier New" w:cs="Courier New"/>
          <w:sz w:val="22"/>
          <w:szCs w:val="22"/>
          <w:lang w:val="en-US"/>
        </w:rPr>
        <w:t>depends:        net_failover</w:t>
      </w:r>
    </w:p>
    <w:p w14:paraId="0F00337C" w14:textId="77777777" w:rsidR="00DE196D" w:rsidRDefault="00DE196D" w:rsidP="00DE196D">
      <w:pPr>
        <w:rPr>
          <w:rFonts w:ascii="Courier New" w:hAnsi="Courier New" w:cs="Courier New"/>
          <w:sz w:val="22"/>
          <w:szCs w:val="22"/>
          <w:lang w:val="en-US"/>
        </w:rPr>
      </w:pPr>
      <w:r w:rsidRPr="00DE196D">
        <w:rPr>
          <w:rFonts w:ascii="Courier New" w:hAnsi="Courier New" w:cs="Courier New"/>
          <w:sz w:val="22"/>
          <w:szCs w:val="22"/>
          <w:lang w:val="en-US"/>
        </w:rPr>
        <w:t>... sudo insmod /lib/modules/$(uname -r)/kernel/drivers/net/virtio_net.ko</w:t>
      </w:r>
    </w:p>
    <w:p w14:paraId="157E4806" w14:textId="77777777" w:rsidR="00DE196D" w:rsidRDefault="00DE196D" w:rsidP="00DE196D">
      <w:pPr>
        <w:rPr>
          <w:rFonts w:ascii="Courier New" w:hAnsi="Courier New" w:cs="Courier New"/>
          <w:sz w:val="22"/>
          <w:szCs w:val="22"/>
          <w:lang w:val="en-US"/>
        </w:rPr>
      </w:pPr>
      <w:r w:rsidRPr="00DE196D">
        <w:rPr>
          <w:rFonts w:ascii="Courier New" w:hAnsi="Courier New" w:cs="Courier New"/>
          <w:sz w:val="22"/>
          <w:szCs w:val="22"/>
          <w:lang w:val="en-US"/>
        </w:rPr>
        <w:t>insmod: ERROR: could not insert module</w:t>
      </w:r>
    </w:p>
    <w:p w14:paraId="418410D4" w14:textId="15C3D991" w:rsidR="00DE196D" w:rsidRPr="00DE196D" w:rsidRDefault="00DE196D" w:rsidP="00DE196D">
      <w:pPr>
        <w:rPr>
          <w:rFonts w:ascii="Courier New" w:hAnsi="Courier New" w:cs="Courier New"/>
          <w:sz w:val="20"/>
          <w:szCs w:val="20"/>
          <w:lang w:val="en-US"/>
        </w:rPr>
      </w:pPr>
      <w:r w:rsidRPr="00DE196D">
        <w:rPr>
          <w:rFonts w:ascii="Courier New" w:hAnsi="Courier New" w:cs="Courier New"/>
          <w:sz w:val="20"/>
          <w:szCs w:val="20"/>
          <w:lang w:val="en-US"/>
        </w:rPr>
        <w:t>/lib/modules/5.4../kernel/drivers/net/virtio_net.ko: Unknown symbol in module</w:t>
      </w:r>
    </w:p>
    <w:p w14:paraId="133F1119" w14:textId="77777777" w:rsidR="00DE196D" w:rsidRDefault="00DE196D" w:rsidP="00DE196D">
      <w:r>
        <w:rPr>
          <w:rFonts w:ascii="Courier New" w:hAnsi="Courier New" w:cs="Courier New"/>
          <w:sz w:val="22"/>
          <w:szCs w:val="22"/>
          <w:shd w:val="clear" w:color="auto" w:fill="FFFFFF"/>
        </w:rPr>
        <w:t>~$ sudo modprobe virtio_net</w:t>
      </w:r>
    </w:p>
    <w:p w14:paraId="63E87A00" w14:textId="77777777" w:rsidR="008670F2" w:rsidRPr="00DE196D" w:rsidRDefault="008670F2" w:rsidP="008670F2">
      <w:pPr>
        <w:autoSpaceDE w:val="0"/>
        <w:autoSpaceDN w:val="0"/>
        <w:adjustRightInd w:val="0"/>
        <w:rPr>
          <w:rFonts w:ascii="AppleSystemUIFont" w:hAnsi="AppleSystemUIFont" w:cs="AppleSystemUIFont"/>
          <w:b/>
          <w:bCs/>
          <w:sz w:val="26"/>
          <w:szCs w:val="26"/>
          <w:lang w:val="en-US"/>
        </w:rPr>
      </w:pPr>
    </w:p>
    <w:p w14:paraId="689D4DEE"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Большинство файлов логов Linux находятся в папке /var/log/ вы можете вывести список файлов логов для вашей системы с помощью команды ls:</w:t>
      </w:r>
    </w:p>
    <w:p w14:paraId="75C38DEE" w14:textId="77777777" w:rsidR="008670F2" w:rsidRDefault="008670F2" w:rsidP="008670F2">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ls -l /var/log/</w:t>
      </w:r>
    </w:p>
    <w:p w14:paraId="6A28E7EF" w14:textId="77777777" w:rsidR="008670F2" w:rsidRDefault="008670F2" w:rsidP="008670F2">
      <w:pPr>
        <w:autoSpaceDE w:val="0"/>
        <w:autoSpaceDN w:val="0"/>
        <w:adjustRightInd w:val="0"/>
        <w:rPr>
          <w:rFonts w:ascii="AppleSystemUIFont" w:hAnsi="AppleSystemUIFont" w:cs="AppleSystemUIFont"/>
          <w:b/>
          <w:bCs/>
          <w:sz w:val="26"/>
          <w:szCs w:val="26"/>
        </w:rPr>
      </w:pPr>
    </w:p>
    <w:p w14:paraId="3E569B0F" w14:textId="4689CE12" w:rsidR="008670F2" w:rsidRDefault="008670F2" w:rsidP="00D8272E">
      <w:pPr>
        <w:pStyle w:val="a3"/>
        <w:rPr>
          <w:b/>
          <w:bCs/>
        </w:rPr>
      </w:pPr>
      <w:r w:rsidRPr="00D8272E">
        <w:rPr>
          <w:b/>
          <w:bCs/>
        </w:rPr>
        <w:t>Настройка ядра – параметры загрузки</w:t>
      </w:r>
    </w:p>
    <w:p w14:paraId="2FB3659A" w14:textId="77777777" w:rsidR="00D8272E" w:rsidRPr="00D8272E" w:rsidRDefault="00D8272E" w:rsidP="00D8272E"/>
    <w:p w14:paraId="1B87631F"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В части параметров настройки ядро Linux аналогично обычным приложениям - оно принимает строку параметров на вход.</w:t>
      </w:r>
    </w:p>
    <w:p w14:paraId="15795916" w14:textId="6B5B4F5F" w:rsidR="00DE196D" w:rsidRDefault="00DE196D" w:rsidP="00DE196D">
      <w:pPr>
        <w:rPr>
          <w:rFonts w:ascii="Courier New" w:hAnsi="Courier New" w:cs="Courier New"/>
          <w:sz w:val="26"/>
          <w:szCs w:val="26"/>
          <w:shd w:val="clear" w:color="auto" w:fill="FFFFFF"/>
        </w:rPr>
      </w:pPr>
      <w:r>
        <w:rPr>
          <w:rFonts w:ascii="Courier New" w:hAnsi="Courier New" w:cs="Courier New"/>
          <w:sz w:val="26"/>
          <w:szCs w:val="26"/>
          <w:shd w:val="clear" w:color="auto" w:fill="FFFFFF"/>
        </w:rPr>
        <w:t>~$ cat /proc/cmdline</w:t>
      </w:r>
    </w:p>
    <w:p w14:paraId="050946D5" w14:textId="77777777" w:rsidR="00DE196D" w:rsidRPr="00DE196D" w:rsidRDefault="00DE196D" w:rsidP="00DE196D">
      <w:pPr>
        <w:rPr>
          <w:rFonts w:ascii="Courier New" w:hAnsi="Courier New" w:cs="Courier New"/>
          <w:sz w:val="18"/>
          <w:szCs w:val="18"/>
          <w:lang w:val="en-US"/>
        </w:rPr>
      </w:pPr>
      <w:r w:rsidRPr="00DE196D">
        <w:rPr>
          <w:rFonts w:ascii="Courier New" w:hAnsi="Courier New" w:cs="Courier New"/>
          <w:sz w:val="18"/>
          <w:szCs w:val="18"/>
          <w:lang w:val="en-US"/>
        </w:rPr>
        <w:lastRenderedPageBreak/>
        <w:t>BOOT_IMAGE=/boot/vmlinuz-5.4.0-31-generic root=/dev/mapper/vgvagrant-root</w:t>
      </w:r>
    </w:p>
    <w:p w14:paraId="6C21BA5D" w14:textId="64F779D2" w:rsidR="00DE196D" w:rsidRPr="00DE196D" w:rsidRDefault="00DE196D" w:rsidP="00DE196D">
      <w:pPr>
        <w:rPr>
          <w:lang w:val="en-US"/>
        </w:rPr>
      </w:pPr>
      <w:r w:rsidRPr="00DE196D">
        <w:rPr>
          <w:rFonts w:ascii="Courier New" w:hAnsi="Courier New" w:cs="Courier New"/>
          <w:sz w:val="26"/>
          <w:szCs w:val="26"/>
          <w:lang w:val="en-US"/>
        </w:rPr>
        <w:t>ro net.ifnames=0 biosdevname=0 quiet</w:t>
      </w:r>
    </w:p>
    <w:p w14:paraId="2900DA10" w14:textId="77777777" w:rsidR="00DE196D" w:rsidRPr="00DE196D" w:rsidRDefault="00DE196D" w:rsidP="00DE196D">
      <w:pPr>
        <w:rPr>
          <w:lang w:val="en-US"/>
        </w:rPr>
      </w:pPr>
    </w:p>
    <w:p w14:paraId="735F8684"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В данном примере:</w:t>
      </w:r>
    </w:p>
    <w:p w14:paraId="32B8770E"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●загрузчик передал путь до образа, из которого ядро загружено;</w:t>
      </w:r>
    </w:p>
    <w:p w14:paraId="69BC2CB9"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●на каком устройстве находится корневая файловая система;</w:t>
      </w:r>
    </w:p>
    <w:p w14:paraId="730CB0D6"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●монтировать корневую файловую систему в RO режиме во время загрузки;</w:t>
      </w:r>
    </w:p>
    <w:p w14:paraId="48E8F6B4"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●параметры для подсистемы udev об именовании сетевых интерфейсов;</w:t>
      </w:r>
    </w:p>
    <w:p w14:paraId="2C4D4610"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●“тихая” загрузка без сообщений.</w:t>
      </w:r>
    </w:p>
    <w:p w14:paraId="2B859228" w14:textId="77777777" w:rsidR="008670F2" w:rsidRDefault="008670F2" w:rsidP="008670F2">
      <w:pPr>
        <w:autoSpaceDE w:val="0"/>
        <w:autoSpaceDN w:val="0"/>
        <w:adjustRightInd w:val="0"/>
        <w:rPr>
          <w:rFonts w:ascii="AppleSystemUIFont" w:hAnsi="AppleSystemUIFont" w:cs="AppleSystemUIFont"/>
          <w:sz w:val="26"/>
          <w:szCs w:val="26"/>
        </w:rPr>
      </w:pPr>
    </w:p>
    <w:p w14:paraId="6EA5621E"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Настройки загрузчика специфичны для дистрибутива</w:t>
      </w:r>
    </w:p>
    <w:p w14:paraId="59B21D72"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В Ubuntu изменить их можно через приведенный файл и </w:t>
      </w:r>
    </w:p>
    <w:p w14:paraId="212084B2" w14:textId="77777777" w:rsidR="008670F2" w:rsidRDefault="008670F2" w:rsidP="008670F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запустив</w:t>
      </w:r>
      <w:r>
        <w:rPr>
          <w:rFonts w:ascii="AppleSystemUIFont" w:hAnsi="AppleSystemUIFont" w:cs="AppleSystemUIFont"/>
          <w:b/>
          <w:bCs/>
          <w:sz w:val="26"/>
          <w:szCs w:val="26"/>
        </w:rPr>
        <w:t xml:space="preserve"> sudo update-grub</w:t>
      </w:r>
    </w:p>
    <w:p w14:paraId="6DDFAAE0" w14:textId="77777777" w:rsidR="00030757" w:rsidRDefault="00030757" w:rsidP="00030757">
      <w:pPr>
        <w:rPr>
          <w:rFonts w:ascii="Courier New" w:hAnsi="Courier New" w:cs="Courier New"/>
          <w:sz w:val="28"/>
          <w:szCs w:val="28"/>
        </w:rPr>
      </w:pPr>
      <w:r>
        <w:rPr>
          <w:rFonts w:ascii="Courier New" w:hAnsi="Courier New" w:cs="Courier New"/>
          <w:sz w:val="28"/>
          <w:szCs w:val="28"/>
        </w:rPr>
        <w:t>~$ grep GRUB_CMDLINE_LINUX /etc/default/grub</w:t>
      </w:r>
    </w:p>
    <w:p w14:paraId="1CACE961" w14:textId="77777777" w:rsidR="00030757" w:rsidRPr="00030757" w:rsidRDefault="00030757" w:rsidP="00030757">
      <w:pPr>
        <w:rPr>
          <w:rFonts w:ascii="Courier New" w:hAnsi="Courier New" w:cs="Courier New"/>
          <w:sz w:val="28"/>
          <w:szCs w:val="28"/>
          <w:lang w:val="en-US"/>
        </w:rPr>
      </w:pPr>
      <w:r w:rsidRPr="00030757">
        <w:rPr>
          <w:rFonts w:ascii="Courier New" w:hAnsi="Courier New" w:cs="Courier New"/>
          <w:sz w:val="28"/>
          <w:szCs w:val="28"/>
          <w:lang w:val="en-US"/>
        </w:rPr>
        <w:t>GRUB_CMDLINE_LINUX_DEFAULT="quiet"</w:t>
      </w:r>
    </w:p>
    <w:p w14:paraId="13AF1BD3" w14:textId="38AB3F6C" w:rsidR="00030757" w:rsidRPr="00030757" w:rsidRDefault="00030757" w:rsidP="00030757">
      <w:pPr>
        <w:rPr>
          <w:lang w:val="en-US"/>
        </w:rPr>
      </w:pPr>
      <w:r w:rsidRPr="00030757">
        <w:rPr>
          <w:rFonts w:ascii="Courier New" w:hAnsi="Courier New" w:cs="Courier New"/>
          <w:sz w:val="28"/>
          <w:szCs w:val="28"/>
          <w:lang w:val="en-US"/>
        </w:rPr>
        <w:t>GRUB_CMDLINE_LINUX="net.ifnames=0 biosdevname=0 "</w:t>
      </w:r>
    </w:p>
    <w:p w14:paraId="50429EC2" w14:textId="3081EB3B" w:rsidR="008670F2" w:rsidRPr="006B48EA" w:rsidRDefault="008670F2" w:rsidP="008670F2">
      <w:pPr>
        <w:autoSpaceDE w:val="0"/>
        <w:autoSpaceDN w:val="0"/>
        <w:adjustRightInd w:val="0"/>
        <w:rPr>
          <w:rFonts w:ascii="AppleSystemUIFont" w:hAnsi="AppleSystemUIFont" w:cs="AppleSystemUIFont"/>
          <w:sz w:val="26"/>
          <w:szCs w:val="26"/>
          <w:lang w:val="en-US"/>
        </w:rPr>
      </w:pPr>
    </w:p>
    <w:p w14:paraId="26D15E9B" w14:textId="77777777" w:rsidR="008670F2" w:rsidRPr="00F100A2" w:rsidRDefault="008670F2" w:rsidP="008670F2">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 xml:space="preserve">Если доступа в загруженную ОС нет, параметры ядра можно поменять во время работы загрузчика через его сервисное меню </w:t>
      </w:r>
      <w:r w:rsidRPr="00F100A2">
        <w:rPr>
          <w:rFonts w:ascii="AppleSystemUIFont" w:hAnsi="AppleSystemUIFont" w:cs="AppleSystemUIFont"/>
          <w:sz w:val="26"/>
          <w:szCs w:val="26"/>
          <w:lang w:val="en-US"/>
        </w:rPr>
        <w:t>(</w:t>
      </w:r>
    </w:p>
    <w:p w14:paraId="4BEF759D" w14:textId="104D8F5A" w:rsidR="008670F2" w:rsidRDefault="008670F2" w:rsidP="008670F2">
      <w:pPr>
        <w:rPr>
          <w:rFonts w:ascii="AppleSystemUIFont" w:hAnsi="AppleSystemUIFont" w:cs="AppleSystemUIFont"/>
          <w:sz w:val="26"/>
          <w:szCs w:val="26"/>
          <w:lang w:val="en-US"/>
        </w:rPr>
      </w:pPr>
      <w:r w:rsidRPr="008670F2">
        <w:rPr>
          <w:rFonts w:ascii="AppleSystemUIFont" w:hAnsi="AppleSystemUIFont" w:cs="AppleSystemUIFont"/>
          <w:sz w:val="26"/>
          <w:szCs w:val="26"/>
          <w:lang w:val="en-US"/>
        </w:rPr>
        <w:t xml:space="preserve">init=/bin/sh </w:t>
      </w:r>
      <w:r>
        <w:rPr>
          <w:rFonts w:ascii="AppleSystemUIFont" w:hAnsi="AppleSystemUIFont" w:cs="AppleSystemUIFont"/>
          <w:sz w:val="26"/>
          <w:szCs w:val="26"/>
        </w:rPr>
        <w:t>или</w:t>
      </w:r>
      <w:r w:rsidRPr="008670F2">
        <w:rPr>
          <w:rFonts w:ascii="AppleSystemUIFont" w:hAnsi="AppleSystemUIFont" w:cs="AppleSystemUIFont"/>
          <w:sz w:val="26"/>
          <w:szCs w:val="26"/>
          <w:lang w:val="en-US"/>
        </w:rPr>
        <w:t xml:space="preserve"> single </w:t>
      </w:r>
      <w:r>
        <w:rPr>
          <w:rFonts w:ascii="AppleSystemUIFont" w:hAnsi="AppleSystemUIFont" w:cs="AppleSystemUIFont"/>
          <w:sz w:val="26"/>
          <w:szCs w:val="26"/>
        </w:rPr>
        <w:t>для</w:t>
      </w:r>
      <w:r w:rsidRPr="008670F2">
        <w:rPr>
          <w:rFonts w:ascii="AppleSystemUIFont" w:hAnsi="AppleSystemUIFont" w:cs="AppleSystemUIFont"/>
          <w:sz w:val="26"/>
          <w:szCs w:val="26"/>
          <w:lang w:val="en-US"/>
        </w:rPr>
        <w:t xml:space="preserve"> single user mode).</w:t>
      </w:r>
    </w:p>
    <w:p w14:paraId="0A813156" w14:textId="77777777" w:rsidR="00D8272E" w:rsidRDefault="00D8272E" w:rsidP="008670F2">
      <w:pPr>
        <w:rPr>
          <w:rFonts w:ascii="AppleSystemUIFont" w:hAnsi="AppleSystemUIFont" w:cs="AppleSystemUIFont"/>
          <w:sz w:val="26"/>
          <w:szCs w:val="26"/>
          <w:lang w:val="en-US"/>
        </w:rPr>
      </w:pPr>
    </w:p>
    <w:p w14:paraId="362E7723" w14:textId="1921B49F" w:rsidR="00315351" w:rsidRPr="00D8272E" w:rsidRDefault="00315351" w:rsidP="00D8272E">
      <w:pPr>
        <w:pStyle w:val="1"/>
        <w:rPr>
          <w:b/>
          <w:bCs/>
          <w:sz w:val="40"/>
          <w:szCs w:val="40"/>
          <w:lang w:val="en-US"/>
        </w:rPr>
      </w:pPr>
      <w:r w:rsidRPr="00D8272E">
        <w:rPr>
          <w:b/>
          <w:bCs/>
          <w:sz w:val="40"/>
          <w:szCs w:val="40"/>
        </w:rPr>
        <w:t>Настройки</w:t>
      </w:r>
      <w:r w:rsidRPr="00F100A2">
        <w:rPr>
          <w:b/>
          <w:bCs/>
          <w:sz w:val="40"/>
          <w:szCs w:val="40"/>
          <w:lang w:val="en-US"/>
        </w:rPr>
        <w:t xml:space="preserve"> </w:t>
      </w:r>
      <w:r w:rsidRPr="00D8272E">
        <w:rPr>
          <w:b/>
          <w:bCs/>
          <w:sz w:val="40"/>
          <w:szCs w:val="40"/>
        </w:rPr>
        <w:t>ядра</w:t>
      </w:r>
      <w:r w:rsidRPr="00F100A2">
        <w:rPr>
          <w:b/>
          <w:bCs/>
          <w:sz w:val="40"/>
          <w:szCs w:val="40"/>
          <w:lang w:val="en-US"/>
        </w:rPr>
        <w:t xml:space="preserve"> - </w:t>
      </w:r>
      <w:r w:rsidRPr="00D8272E">
        <w:rPr>
          <w:b/>
          <w:bCs/>
          <w:sz w:val="40"/>
          <w:szCs w:val="40"/>
          <w:lang w:val="en-US"/>
        </w:rPr>
        <w:t>sysctl</w:t>
      </w:r>
    </w:p>
    <w:p w14:paraId="3E65253F" w14:textId="77777777" w:rsidR="00315351" w:rsidRDefault="00315351" w:rsidP="008670F2">
      <w:pPr>
        <w:rPr>
          <w:rFonts w:ascii="AppleSystemUIFont" w:hAnsi="AppleSystemUIFont" w:cs="AppleSystemUIFont"/>
          <w:sz w:val="26"/>
          <w:szCs w:val="26"/>
          <w:lang w:val="en-US"/>
        </w:rPr>
      </w:pPr>
    </w:p>
    <w:p w14:paraId="65BF481C" w14:textId="763E3C7A" w:rsidR="00B34DF8" w:rsidRDefault="00B34DF8" w:rsidP="00030757">
      <w:r w:rsidRPr="00B34DF8">
        <w:t>Параметров ядра существуют больше тысячи - передавать их в командной строке и каждый раз перезагружаться неудобно. Для решения данной проблемы существует механизм sysctl.</w:t>
      </w:r>
    </w:p>
    <w:p w14:paraId="1BACCD0E" w14:textId="76148ADD" w:rsidR="00010FE3" w:rsidRPr="006B48EA" w:rsidRDefault="00B34DF8" w:rsidP="00B34DF8">
      <w:pPr>
        <w:rPr>
          <w:rFonts w:ascii="Courier New" w:hAnsi="Courier New" w:cs="Courier New"/>
          <w:sz w:val="21"/>
          <w:szCs w:val="21"/>
          <w:lang w:val="en-US"/>
        </w:rPr>
      </w:pPr>
      <w:r w:rsidRPr="006B48EA">
        <w:rPr>
          <w:rFonts w:ascii="Courier New" w:hAnsi="Courier New" w:cs="Courier New"/>
          <w:sz w:val="21"/>
          <w:szCs w:val="21"/>
          <w:lang w:val="en-US"/>
        </w:rPr>
        <w:t xml:space="preserve">~# </w:t>
      </w:r>
      <w:r w:rsidRPr="00B34DF8">
        <w:rPr>
          <w:rFonts w:ascii="Courier New" w:hAnsi="Courier New" w:cs="Courier New"/>
          <w:sz w:val="21"/>
          <w:szCs w:val="21"/>
          <w:lang w:val="en-US"/>
        </w:rPr>
        <w:t>sysctl</w:t>
      </w:r>
      <w:r w:rsidRPr="006B48EA">
        <w:rPr>
          <w:rFonts w:ascii="Courier New" w:hAnsi="Courier New" w:cs="Courier New"/>
          <w:sz w:val="21"/>
          <w:szCs w:val="21"/>
          <w:lang w:val="en-US"/>
        </w:rPr>
        <w:t xml:space="preserve"> -</w:t>
      </w:r>
      <w:r w:rsidRPr="00B34DF8">
        <w:rPr>
          <w:rFonts w:ascii="Courier New" w:hAnsi="Courier New" w:cs="Courier New"/>
          <w:sz w:val="21"/>
          <w:szCs w:val="21"/>
          <w:lang w:val="en-US"/>
        </w:rPr>
        <w:t>a</w:t>
      </w:r>
      <w:r w:rsidRPr="006B48EA">
        <w:rPr>
          <w:rFonts w:ascii="Courier New" w:hAnsi="Courier New" w:cs="Courier New"/>
          <w:sz w:val="21"/>
          <w:szCs w:val="21"/>
          <w:lang w:val="en-US"/>
        </w:rPr>
        <w:t xml:space="preserve"> | </w:t>
      </w:r>
      <w:r w:rsidRPr="00B34DF8">
        <w:rPr>
          <w:rFonts w:ascii="Courier New" w:hAnsi="Courier New" w:cs="Courier New"/>
          <w:sz w:val="21"/>
          <w:szCs w:val="21"/>
          <w:lang w:val="en-US"/>
        </w:rPr>
        <w:t>grep</w:t>
      </w:r>
      <w:r w:rsidRPr="006B48EA">
        <w:rPr>
          <w:rFonts w:ascii="Courier New" w:hAnsi="Courier New" w:cs="Courier New"/>
          <w:sz w:val="21"/>
          <w:szCs w:val="21"/>
          <w:lang w:val="en-US"/>
        </w:rPr>
        <w:t xml:space="preserve"> '</w:t>
      </w:r>
      <w:r w:rsidRPr="00B34DF8">
        <w:rPr>
          <w:rFonts w:ascii="Courier New" w:hAnsi="Courier New" w:cs="Courier New"/>
          <w:sz w:val="21"/>
          <w:szCs w:val="21"/>
          <w:lang w:val="en-US"/>
        </w:rPr>
        <w:t>v</w:t>
      </w:r>
      <w:r w:rsidRPr="006B48EA">
        <w:rPr>
          <w:rFonts w:ascii="Courier New" w:hAnsi="Courier New" w:cs="Courier New"/>
          <w:sz w:val="21"/>
          <w:szCs w:val="21"/>
          <w:lang w:val="en-US"/>
        </w:rPr>
        <w:t>4.</w:t>
      </w:r>
      <w:r w:rsidRPr="00B34DF8">
        <w:rPr>
          <w:rFonts w:ascii="Courier New" w:hAnsi="Courier New" w:cs="Courier New"/>
          <w:sz w:val="21"/>
          <w:szCs w:val="21"/>
          <w:lang w:val="en-US"/>
        </w:rPr>
        <w:t>ip</w:t>
      </w:r>
      <w:r w:rsidRPr="006B48EA">
        <w:rPr>
          <w:rFonts w:ascii="Courier New" w:hAnsi="Courier New" w:cs="Courier New"/>
          <w:sz w:val="21"/>
          <w:szCs w:val="21"/>
          <w:lang w:val="en-US"/>
        </w:rPr>
        <w:t>_</w:t>
      </w:r>
      <w:r w:rsidRPr="00B34DF8">
        <w:rPr>
          <w:rFonts w:ascii="Courier New" w:hAnsi="Courier New" w:cs="Courier New"/>
          <w:sz w:val="21"/>
          <w:szCs w:val="21"/>
          <w:lang w:val="en-US"/>
        </w:rPr>
        <w:t>forward</w:t>
      </w:r>
      <w:r w:rsidRPr="006B48EA">
        <w:rPr>
          <w:rFonts w:ascii="Courier New" w:hAnsi="Courier New" w:cs="Courier New"/>
          <w:sz w:val="21"/>
          <w:szCs w:val="21"/>
          <w:lang w:val="en-US"/>
        </w:rPr>
        <w:t xml:space="preserve"> '</w:t>
      </w:r>
      <w:r w:rsidRPr="00B34DF8">
        <w:rPr>
          <w:rFonts w:ascii="Courier New" w:hAnsi="Courier New" w:cs="Courier New"/>
          <w:sz w:val="21"/>
          <w:szCs w:val="21"/>
          <w:lang w:val="en-US"/>
        </w:rPr>
        <w:t>net</w:t>
      </w:r>
      <w:r w:rsidRPr="006B48EA">
        <w:rPr>
          <w:rFonts w:ascii="Courier New" w:hAnsi="Courier New" w:cs="Courier New"/>
          <w:sz w:val="21"/>
          <w:szCs w:val="21"/>
          <w:lang w:val="en-US"/>
        </w:rPr>
        <w:t>.</w:t>
      </w:r>
      <w:r w:rsidRPr="00B34DF8">
        <w:rPr>
          <w:rFonts w:ascii="Courier New" w:hAnsi="Courier New" w:cs="Courier New"/>
          <w:sz w:val="21"/>
          <w:szCs w:val="21"/>
          <w:lang w:val="en-US"/>
        </w:rPr>
        <w:t>ipv</w:t>
      </w:r>
      <w:r w:rsidRPr="006B48EA">
        <w:rPr>
          <w:rFonts w:ascii="Courier New" w:hAnsi="Courier New" w:cs="Courier New"/>
          <w:sz w:val="21"/>
          <w:szCs w:val="21"/>
          <w:lang w:val="en-US"/>
        </w:rPr>
        <w:t>4.</w:t>
      </w:r>
      <w:r w:rsidRPr="00B34DF8">
        <w:rPr>
          <w:rFonts w:ascii="Courier New" w:hAnsi="Courier New" w:cs="Courier New"/>
          <w:sz w:val="21"/>
          <w:szCs w:val="21"/>
          <w:lang w:val="en-US"/>
        </w:rPr>
        <w:t>ip</w:t>
      </w:r>
      <w:r w:rsidRPr="006B48EA">
        <w:rPr>
          <w:rFonts w:ascii="Courier New" w:hAnsi="Courier New" w:cs="Courier New"/>
          <w:sz w:val="21"/>
          <w:szCs w:val="21"/>
          <w:lang w:val="en-US"/>
        </w:rPr>
        <w:t>_</w:t>
      </w:r>
      <w:r w:rsidRPr="00B34DF8">
        <w:rPr>
          <w:rFonts w:ascii="Courier New" w:hAnsi="Courier New" w:cs="Courier New"/>
          <w:sz w:val="21"/>
          <w:szCs w:val="21"/>
          <w:lang w:val="en-US"/>
        </w:rPr>
        <w:t>forward</w:t>
      </w:r>
      <w:r w:rsidRPr="006B48EA">
        <w:rPr>
          <w:rFonts w:ascii="Courier New" w:hAnsi="Courier New" w:cs="Courier New"/>
          <w:sz w:val="21"/>
          <w:szCs w:val="21"/>
          <w:lang w:val="en-US"/>
        </w:rPr>
        <w:t xml:space="preserve"> = 0</w:t>
      </w:r>
    </w:p>
    <w:p w14:paraId="62BF37C2" w14:textId="4AF30FE3" w:rsidR="00010FE3" w:rsidRPr="00010FE3" w:rsidRDefault="00B34DF8" w:rsidP="00B34DF8">
      <w:pPr>
        <w:rPr>
          <w:rFonts w:ascii="Courier New" w:hAnsi="Courier New" w:cs="Courier New"/>
          <w:sz w:val="21"/>
          <w:szCs w:val="21"/>
          <w:lang w:val="en-US"/>
        </w:rPr>
      </w:pPr>
      <w:r w:rsidRPr="00B34DF8">
        <w:rPr>
          <w:rFonts w:ascii="Courier New" w:hAnsi="Courier New" w:cs="Courier New"/>
          <w:sz w:val="21"/>
          <w:szCs w:val="21"/>
          <w:lang w:val="en-US"/>
        </w:rPr>
        <w:t>~# sysctl -w net.ipv4.ip_forward=1net.ipv4.ip_forward = 1</w:t>
      </w:r>
    </w:p>
    <w:p w14:paraId="61D570C9" w14:textId="060AB9AA" w:rsidR="00B34DF8" w:rsidRPr="00B34DF8" w:rsidRDefault="00B34DF8" w:rsidP="00B34DF8">
      <w:pPr>
        <w:rPr>
          <w:lang w:val="en-US"/>
        </w:rPr>
      </w:pPr>
      <w:r w:rsidRPr="00B34DF8">
        <w:rPr>
          <w:rFonts w:ascii="Courier New" w:hAnsi="Courier New" w:cs="Courier New"/>
          <w:sz w:val="21"/>
          <w:szCs w:val="21"/>
          <w:lang w:val="en-US"/>
        </w:rPr>
        <w:t>~# sysctl net.ipv4.ip_forwardnet.ipv4.ip_forward = 1</w:t>
      </w:r>
    </w:p>
    <w:p w14:paraId="3531DE71" w14:textId="77777777" w:rsidR="00B34DF8" w:rsidRPr="00B34DF8" w:rsidRDefault="00B34DF8" w:rsidP="00B34DF8">
      <w:pPr>
        <w:rPr>
          <w:lang w:val="en-US"/>
        </w:rPr>
      </w:pPr>
    </w:p>
    <w:p w14:paraId="3BEED881" w14:textId="77777777" w:rsidR="00010FE3" w:rsidRDefault="00010FE3" w:rsidP="00030757">
      <w:r w:rsidRPr="00010FE3">
        <w:t xml:space="preserve">Внесенные таким образом изменения не сохранятся после перезагрузки. Чтобы сделать их персистентными, присутствует каталог </w:t>
      </w:r>
      <w:r w:rsidRPr="00010FE3">
        <w:rPr>
          <w:rFonts w:ascii="Courier New" w:hAnsi="Courier New" w:cs="Courier New"/>
        </w:rPr>
        <w:t>/etc/sysctl.d</w:t>
      </w:r>
      <w:r w:rsidRPr="00010FE3">
        <w:t>. В дистрибутивах обычно ряд настроек заданы отличными от стандартных, поэтому ознакомьтесь с имеющимися там параметрами до внесения своих.</w:t>
      </w:r>
    </w:p>
    <w:p w14:paraId="069F05A8" w14:textId="0B6E6188" w:rsidR="00010FE3" w:rsidRPr="00010FE3" w:rsidRDefault="00010FE3" w:rsidP="00010FE3">
      <w:pPr>
        <w:rPr>
          <w:rFonts w:ascii="Courier New" w:hAnsi="Courier New" w:cs="Courier New"/>
          <w:sz w:val="21"/>
          <w:szCs w:val="21"/>
        </w:rPr>
      </w:pPr>
      <w:r w:rsidRPr="00010FE3">
        <w:rPr>
          <w:rFonts w:ascii="Courier New" w:hAnsi="Courier New" w:cs="Courier New"/>
          <w:sz w:val="21"/>
          <w:szCs w:val="21"/>
        </w:rPr>
        <w:t>~# grep -v '^#' /etc/sysctl.d/* | grep = | column -t | head -n2/etc/sysctl.d/10-console-messages.conf:kernel.printk         =  4      4  1  7/etc/sysctl.d/10-ipv6-privacy.conf:net.ipv6.conf.all.use_tempaddr =  2</w:t>
      </w:r>
    </w:p>
    <w:p w14:paraId="68F41953" w14:textId="77777777" w:rsidR="00010FE3" w:rsidRDefault="00010FE3" w:rsidP="00010FE3">
      <w:pPr>
        <w:rPr>
          <w:rFonts w:ascii="Courier New" w:hAnsi="Courier New" w:cs="Courier New"/>
          <w:sz w:val="22"/>
          <w:szCs w:val="22"/>
        </w:rPr>
      </w:pPr>
    </w:p>
    <w:p w14:paraId="79DC21DD" w14:textId="77777777" w:rsidR="00010FE3" w:rsidRDefault="00010FE3" w:rsidP="00030757">
      <w:r w:rsidRPr="00010FE3">
        <w:t>Применить изменения (без указания -p загрузит /etc/sysctl.conf):</w:t>
      </w:r>
    </w:p>
    <w:p w14:paraId="27044141" w14:textId="77777777" w:rsidR="00010FE3" w:rsidRPr="00F100A2" w:rsidRDefault="00010FE3" w:rsidP="00010FE3">
      <w:pPr>
        <w:rPr>
          <w:rFonts w:ascii="Courier New" w:hAnsi="Courier New" w:cs="Courier New"/>
          <w:sz w:val="22"/>
          <w:szCs w:val="22"/>
          <w:lang w:val="en-US"/>
        </w:rPr>
      </w:pPr>
      <w:r w:rsidRPr="00F100A2">
        <w:rPr>
          <w:rFonts w:ascii="Courier New" w:hAnsi="Courier New" w:cs="Courier New"/>
          <w:sz w:val="22"/>
          <w:szCs w:val="22"/>
          <w:lang w:val="en-US"/>
        </w:rPr>
        <w:t>~# sysctl -p /etc/sysctl.d/10-ipv6privacy.conf</w:t>
      </w:r>
    </w:p>
    <w:p w14:paraId="623DC852" w14:textId="773AD4D7" w:rsidR="00010FE3" w:rsidRPr="00010FE3" w:rsidRDefault="00010FE3" w:rsidP="00010FE3">
      <w:pPr>
        <w:rPr>
          <w:rFonts w:ascii="Courier New" w:hAnsi="Courier New" w:cs="Courier New"/>
          <w:sz w:val="22"/>
          <w:szCs w:val="22"/>
          <w:lang w:val="en-US"/>
        </w:rPr>
      </w:pPr>
      <w:r w:rsidRPr="00010FE3">
        <w:rPr>
          <w:rFonts w:ascii="Courier New" w:hAnsi="Courier New" w:cs="Courier New"/>
          <w:sz w:val="22"/>
          <w:szCs w:val="22"/>
          <w:lang w:val="en-US"/>
        </w:rPr>
        <w:t>net.ipv6.conf.all.use_tempaddr = 1</w:t>
      </w:r>
    </w:p>
    <w:p w14:paraId="20D4AE93" w14:textId="194E6837" w:rsidR="00010FE3" w:rsidRDefault="00010FE3" w:rsidP="00010FE3">
      <w:pPr>
        <w:rPr>
          <w:rFonts w:ascii="Courier New" w:hAnsi="Courier New" w:cs="Courier New"/>
          <w:sz w:val="22"/>
          <w:szCs w:val="22"/>
          <w:lang w:val="en-US"/>
        </w:rPr>
      </w:pPr>
      <w:r w:rsidRPr="00010FE3">
        <w:rPr>
          <w:rFonts w:ascii="Courier New" w:hAnsi="Courier New" w:cs="Courier New"/>
          <w:sz w:val="22"/>
          <w:szCs w:val="22"/>
          <w:lang w:val="en-US"/>
        </w:rPr>
        <w:t>net.ipv6.conf.default.use_tempaddr = 2</w:t>
      </w:r>
    </w:p>
    <w:p w14:paraId="7000D3C1" w14:textId="6AC881C8" w:rsidR="00D8272E" w:rsidRDefault="00D8272E" w:rsidP="00010FE3">
      <w:pPr>
        <w:rPr>
          <w:rFonts w:ascii="Courier New" w:hAnsi="Courier New" w:cs="Courier New"/>
          <w:sz w:val="22"/>
          <w:szCs w:val="22"/>
          <w:lang w:val="en-US"/>
        </w:rPr>
      </w:pPr>
    </w:p>
    <w:p w14:paraId="2927BA70" w14:textId="74281A00" w:rsidR="00D8272E" w:rsidRDefault="00D8272E" w:rsidP="00010FE3">
      <w:pPr>
        <w:rPr>
          <w:rFonts w:ascii="Courier New" w:hAnsi="Courier New" w:cs="Courier New"/>
          <w:sz w:val="22"/>
          <w:szCs w:val="22"/>
          <w:lang w:val="en-US"/>
        </w:rPr>
      </w:pPr>
    </w:p>
    <w:p w14:paraId="650C624C" w14:textId="77777777" w:rsidR="00D8272E" w:rsidRPr="00D8272E" w:rsidRDefault="00D8272E" w:rsidP="00D8272E">
      <w:pPr>
        <w:pStyle w:val="2"/>
        <w:rPr>
          <w:rFonts w:eastAsia="Times New Roman"/>
          <w:b/>
          <w:bCs/>
          <w:sz w:val="40"/>
          <w:szCs w:val="40"/>
          <w:lang w:val="en-US" w:eastAsia="ru-RU"/>
        </w:rPr>
      </w:pPr>
      <w:r w:rsidRPr="00D8272E">
        <w:rPr>
          <w:rFonts w:eastAsia="Times New Roman"/>
          <w:b/>
          <w:bCs/>
          <w:sz w:val="40"/>
          <w:szCs w:val="40"/>
          <w:lang w:val="en-US" w:eastAsia="ru-RU"/>
        </w:rPr>
        <w:t xml:space="preserve">dmesg </w:t>
      </w:r>
      <w:r w:rsidRPr="00D8272E">
        <w:rPr>
          <w:rFonts w:eastAsia="Times New Roman"/>
          <w:b/>
          <w:bCs/>
          <w:sz w:val="40"/>
          <w:szCs w:val="40"/>
          <w:lang w:eastAsia="ru-RU"/>
        </w:rPr>
        <w:t>и</w:t>
      </w:r>
      <w:r w:rsidRPr="00D8272E">
        <w:rPr>
          <w:rFonts w:eastAsia="Times New Roman"/>
          <w:b/>
          <w:bCs/>
          <w:sz w:val="40"/>
          <w:szCs w:val="40"/>
          <w:lang w:val="en-US" w:eastAsia="ru-RU"/>
        </w:rPr>
        <w:t xml:space="preserve"> syslog</w:t>
      </w:r>
    </w:p>
    <w:p w14:paraId="55B62A2A" w14:textId="77777777" w:rsidR="00030757" w:rsidRDefault="00030757" w:rsidP="00030757">
      <w:r>
        <w:rPr>
          <w:shd w:val="clear" w:color="auto" w:fill="FFFFFF"/>
        </w:rPr>
        <w:t>Два важных источника информации об ОС</w:t>
      </w:r>
    </w:p>
    <w:p w14:paraId="569534FD" w14:textId="77777777" w:rsidR="00D8272E" w:rsidRDefault="00D8272E" w:rsidP="00D8272E">
      <w:pPr>
        <w:rPr>
          <w:rFonts w:ascii="Courier New" w:hAnsi="Courier New" w:cs="Courier New"/>
          <w:sz w:val="26"/>
          <w:szCs w:val="26"/>
          <w:lang w:val="en-US"/>
        </w:rPr>
      </w:pPr>
      <w:r w:rsidRPr="00D8272E">
        <w:rPr>
          <w:rFonts w:ascii="Courier New" w:hAnsi="Courier New" w:cs="Courier New"/>
          <w:sz w:val="26"/>
          <w:szCs w:val="26"/>
          <w:lang w:val="en-US"/>
        </w:rPr>
        <w:t>~# dmesg -T | tail -n2</w:t>
      </w:r>
    </w:p>
    <w:p w14:paraId="783812D4" w14:textId="77777777" w:rsidR="00D8272E" w:rsidRPr="00030757" w:rsidRDefault="00D8272E" w:rsidP="00D8272E">
      <w:pPr>
        <w:rPr>
          <w:rFonts w:ascii="Courier New" w:hAnsi="Courier New" w:cs="Courier New"/>
          <w:sz w:val="20"/>
          <w:szCs w:val="20"/>
          <w:lang w:val="en-US"/>
        </w:rPr>
      </w:pPr>
      <w:r w:rsidRPr="00030757">
        <w:rPr>
          <w:rFonts w:ascii="Courier New" w:hAnsi="Courier New" w:cs="Courier New"/>
          <w:sz w:val="20"/>
          <w:szCs w:val="20"/>
          <w:lang w:val="en-US"/>
        </w:rPr>
        <w:t>[19:27:11 2020] e1000: eth1 NIC Link is Up 1000 Mbps Full Duplex...</w:t>
      </w:r>
    </w:p>
    <w:p w14:paraId="0CC5272D" w14:textId="351EC353" w:rsidR="00D8272E" w:rsidRPr="00030757" w:rsidRDefault="00D8272E" w:rsidP="00D8272E">
      <w:pPr>
        <w:rPr>
          <w:rFonts w:ascii="Courier New" w:hAnsi="Courier New" w:cs="Courier New"/>
          <w:sz w:val="20"/>
          <w:szCs w:val="20"/>
          <w:lang w:val="en-US"/>
        </w:rPr>
      </w:pPr>
      <w:r w:rsidRPr="00030757">
        <w:rPr>
          <w:rFonts w:ascii="Courier New" w:hAnsi="Courier New" w:cs="Courier New"/>
          <w:sz w:val="20"/>
          <w:szCs w:val="20"/>
          <w:lang w:val="en-US"/>
        </w:rPr>
        <w:t>[19:27:11 2020] IPv6: ADDRCONF(NETDEV_CHANGE): eth1: link becomes ready</w:t>
      </w:r>
    </w:p>
    <w:p w14:paraId="025F7368" w14:textId="77777777" w:rsidR="00D8272E" w:rsidRDefault="00D8272E" w:rsidP="00D8272E">
      <w:pPr>
        <w:rPr>
          <w:rFonts w:ascii="Courier New" w:hAnsi="Courier New" w:cs="Courier New"/>
          <w:sz w:val="26"/>
          <w:szCs w:val="26"/>
          <w:lang w:val="en-US"/>
        </w:rPr>
      </w:pPr>
    </w:p>
    <w:p w14:paraId="136A2CBB" w14:textId="49BF935B" w:rsidR="00D8272E" w:rsidRPr="00D8272E" w:rsidRDefault="00D8272E" w:rsidP="00030757">
      <w:r w:rsidRPr="00D8272E">
        <w:t>1.</w:t>
      </w:r>
      <w:r w:rsidRPr="00030757">
        <w:rPr>
          <w:b/>
          <w:bCs/>
          <w:lang w:val="en-US"/>
        </w:rPr>
        <w:t>dmesg</w:t>
      </w:r>
      <w:r w:rsidRPr="00D8272E">
        <w:t xml:space="preserve"> – инструмент доступа к записям ядра. В dmesg (ключ -T – конвертировать время в человеко-читаемое) присутствует информация о загрузке ОС, об изменении состояния аппаратных ресурсов. Проблемы с дисками, отвалившиеся сетевые карты, ошибки при коррекции ошибок ECC – многие обращающие на себя внимание сообщения найдут свое место здесь.</w:t>
      </w:r>
    </w:p>
    <w:p w14:paraId="7C21AD30" w14:textId="77777777" w:rsidR="00D8272E" w:rsidRPr="00D8272E" w:rsidRDefault="00D8272E" w:rsidP="00D8272E">
      <w:pPr>
        <w:pStyle w:val="a5"/>
        <w:rPr>
          <w:rFonts w:ascii="Arial" w:eastAsia="Times New Roman" w:hAnsi="Arial" w:cs="Arial"/>
          <w:sz w:val="30"/>
          <w:szCs w:val="30"/>
          <w:lang w:eastAsia="ru-RU"/>
        </w:rPr>
      </w:pPr>
    </w:p>
    <w:p w14:paraId="604506B3" w14:textId="675E3242" w:rsidR="00D8272E" w:rsidRPr="00D8272E" w:rsidRDefault="00D8272E" w:rsidP="00D8272E">
      <w:r w:rsidRPr="00030757">
        <w:t xml:space="preserve">2. </w:t>
      </w:r>
      <w:r w:rsidRPr="00030757">
        <w:rPr>
          <w:b/>
          <w:bCs/>
        </w:rPr>
        <w:t>syslog</w:t>
      </w:r>
      <w:r w:rsidRPr="00030757">
        <w:t xml:space="preserve"> – штатный логгер, куда попадают сообщения уже от приложений в юзер-спейсе. Мест, куда приложения могут писать логи, – множество: от локальных файлов до сервисов вроде journaled. Однако/var/log/syslog остается местом, куда стоит заглянуть при оценке состояния системы</w:t>
      </w:r>
    </w:p>
    <w:p w14:paraId="417A5E7F" w14:textId="3E50F7C5" w:rsidR="00D8272E" w:rsidRDefault="00D8272E" w:rsidP="00010FE3"/>
    <w:p w14:paraId="36CEA109" w14:textId="77777777" w:rsidR="00D8272E" w:rsidRPr="00D8272E" w:rsidRDefault="00D8272E" w:rsidP="00D8272E">
      <w:pPr>
        <w:pStyle w:val="1"/>
        <w:rPr>
          <w:rFonts w:ascii="Times New Roman" w:eastAsia="Times New Roman" w:hAnsi="Times New Roman" w:cs="Times New Roman"/>
          <w:b/>
          <w:bCs/>
          <w:sz w:val="40"/>
          <w:szCs w:val="40"/>
          <w:lang w:eastAsia="ru-RU"/>
        </w:rPr>
      </w:pPr>
      <w:r w:rsidRPr="00D8272E">
        <w:rPr>
          <w:rFonts w:eastAsia="Times New Roman"/>
          <w:b/>
          <w:bCs/>
          <w:sz w:val="40"/>
          <w:szCs w:val="40"/>
          <w:shd w:val="clear" w:color="auto" w:fill="FFFFFF"/>
          <w:lang w:eastAsia="ru-RU"/>
        </w:rPr>
        <w:t>init – PID 1, процессы ядра</w:t>
      </w:r>
    </w:p>
    <w:p w14:paraId="433E1CA7" w14:textId="77777777" w:rsidR="00D8272E" w:rsidRPr="00010FE3" w:rsidRDefault="00D8272E" w:rsidP="00010FE3"/>
    <w:p w14:paraId="2F58EFB9" w14:textId="77777777" w:rsidR="00D8272E" w:rsidRDefault="00D8272E" w:rsidP="00030757">
      <w:r w:rsidRPr="00D8272E">
        <w:t>Мы узнали, что новые процессы в Linux создаются клонированием родительского процесса. Из этого правила есть понятное исключение – первый процесс в системе, который ядро создает самостоятельно и назначает ему PID 1, – init.init – собирательное название для контроллера инициализации ОС, а не конкретная технология. Система инициализации отвечает за:</w:t>
      </w:r>
    </w:p>
    <w:p w14:paraId="200AE3E7" w14:textId="77777777" w:rsidR="00D8272E" w:rsidRDefault="00D8272E" w:rsidP="00030757">
      <w:r w:rsidRPr="00D8272E">
        <w:t>●достижение корректного состояния на разных этапах загрузки;</w:t>
      </w:r>
    </w:p>
    <w:p w14:paraId="12BA593F" w14:textId="77777777" w:rsidR="00D8272E" w:rsidRDefault="00D8272E" w:rsidP="00030757">
      <w:r w:rsidRPr="00D8272E">
        <w:t>●запуска служб самой ОС и прикладных программ в нужном порядке;</w:t>
      </w:r>
    </w:p>
    <w:p w14:paraId="6AD052F7" w14:textId="77777777" w:rsidR="00D8272E" w:rsidRDefault="00D8272E" w:rsidP="00030757">
      <w:r w:rsidRPr="00D8272E">
        <w:t>●монтирование файловых систем;</w:t>
      </w:r>
    </w:p>
    <w:p w14:paraId="3BA9B7E4" w14:textId="77777777" w:rsidR="00D8272E" w:rsidRDefault="00D8272E" w:rsidP="00030757">
      <w:r w:rsidRPr="00D8272E">
        <w:t>●обратный процесс при выключении ОС;</w:t>
      </w:r>
    </w:p>
    <w:p w14:paraId="2411AA94" w14:textId="77777777" w:rsidR="00D8272E" w:rsidRDefault="00D8272E" w:rsidP="00030757">
      <w:r w:rsidRPr="00D8272E">
        <w:t>●init должен уметь “усыновлять” процессы, ставшие “сиротами”.</w:t>
      </w:r>
    </w:p>
    <w:p w14:paraId="596DF1D4" w14:textId="77777777" w:rsidR="00D8272E" w:rsidRDefault="00D8272E" w:rsidP="00030757">
      <w:r w:rsidRPr="00D8272E">
        <w:t>init – не единственный процесс, который создан ядром. Процессы в ps в квадратных скобках – “ядерные” процессы, что видно по 0 размеру RSS памяти в юзер-спейсе.</w:t>
      </w:r>
    </w:p>
    <w:p w14:paraId="4E47C9D8" w14:textId="77777777" w:rsidR="00D8272E" w:rsidRPr="00F100A2" w:rsidRDefault="00D8272E" w:rsidP="00D8272E">
      <w:pPr>
        <w:rPr>
          <w:rFonts w:ascii="Courier New" w:hAnsi="Courier New" w:cs="Courier New"/>
          <w:sz w:val="22"/>
          <w:szCs w:val="22"/>
        </w:rPr>
      </w:pPr>
    </w:p>
    <w:p w14:paraId="49DACCDA" w14:textId="3FFFAAC9" w:rsidR="00D8272E" w:rsidRDefault="00D8272E" w:rsidP="00D8272E">
      <w:pPr>
        <w:rPr>
          <w:rFonts w:ascii="Courier New" w:hAnsi="Courier New" w:cs="Courier New"/>
          <w:sz w:val="22"/>
          <w:szCs w:val="22"/>
          <w:lang w:val="en-US"/>
        </w:rPr>
      </w:pPr>
      <w:r w:rsidRPr="00D8272E">
        <w:rPr>
          <w:rFonts w:ascii="Courier New" w:hAnsi="Courier New" w:cs="Courier New"/>
          <w:sz w:val="22"/>
          <w:szCs w:val="22"/>
          <w:lang w:val="en-US"/>
        </w:rPr>
        <w:t>USER PID %CPU %MEM VSZ RSS TTY  STAT START   TIME COMMAND</w:t>
      </w:r>
    </w:p>
    <w:p w14:paraId="53FECE0A" w14:textId="77777777" w:rsidR="00D8272E" w:rsidRDefault="00D8272E" w:rsidP="00D8272E">
      <w:pPr>
        <w:rPr>
          <w:rFonts w:ascii="Courier New" w:hAnsi="Courier New" w:cs="Courier New"/>
          <w:sz w:val="22"/>
          <w:szCs w:val="22"/>
          <w:lang w:val="en-US"/>
        </w:rPr>
      </w:pPr>
      <w:r w:rsidRPr="00D8272E">
        <w:rPr>
          <w:rFonts w:ascii="Courier New" w:hAnsi="Courier New" w:cs="Courier New"/>
          <w:sz w:val="22"/>
          <w:szCs w:val="22"/>
          <w:lang w:val="en-US"/>
        </w:rPr>
        <w:t xml:space="preserve">root </w:t>
      </w:r>
      <w:r>
        <w:rPr>
          <w:rFonts w:ascii="Courier New" w:hAnsi="Courier New" w:cs="Courier New"/>
          <w:sz w:val="22"/>
          <w:szCs w:val="22"/>
          <w:lang w:val="en-US"/>
        </w:rPr>
        <w:t xml:space="preserve"> </w:t>
      </w:r>
      <w:r w:rsidRPr="00D8272E">
        <w:rPr>
          <w:rFonts w:ascii="Courier New" w:hAnsi="Courier New" w:cs="Courier New"/>
          <w:sz w:val="22"/>
          <w:szCs w:val="22"/>
          <w:lang w:val="en-US"/>
        </w:rPr>
        <w:t>2  0.0  0.0   0    0 ?     S    Jul06   0:00</w:t>
      </w:r>
      <w:r>
        <w:rPr>
          <w:rFonts w:ascii="Courier New" w:hAnsi="Courier New" w:cs="Courier New"/>
          <w:sz w:val="22"/>
          <w:szCs w:val="22"/>
          <w:lang w:val="en-US"/>
        </w:rPr>
        <w:t xml:space="preserve"> </w:t>
      </w:r>
      <w:r w:rsidRPr="00D8272E">
        <w:rPr>
          <w:rFonts w:ascii="Courier New" w:hAnsi="Courier New" w:cs="Courier New"/>
          <w:sz w:val="22"/>
          <w:szCs w:val="22"/>
          <w:lang w:val="en-US"/>
        </w:rPr>
        <w:t>[kthreadd]</w:t>
      </w:r>
    </w:p>
    <w:p w14:paraId="1DFAEC89" w14:textId="0714B20F" w:rsidR="00D8272E" w:rsidRPr="00D8272E" w:rsidRDefault="00D8272E" w:rsidP="00D8272E">
      <w:pPr>
        <w:rPr>
          <w:rFonts w:ascii="Courier New" w:hAnsi="Courier New" w:cs="Courier New"/>
          <w:sz w:val="22"/>
          <w:szCs w:val="22"/>
          <w:lang w:val="en-US"/>
        </w:rPr>
      </w:pPr>
      <w:r w:rsidRPr="00D8272E">
        <w:rPr>
          <w:rFonts w:ascii="Courier New" w:hAnsi="Courier New" w:cs="Courier New"/>
          <w:sz w:val="22"/>
          <w:szCs w:val="22"/>
          <w:lang w:val="en-US"/>
        </w:rPr>
        <w:t>root 20  0.0  0.0   0    0 ?     S    Jul06   0:00  \_ [oom_reaper]</w:t>
      </w:r>
    </w:p>
    <w:p w14:paraId="53C7CD0B" w14:textId="331741BB" w:rsidR="00D8272E" w:rsidRDefault="00D8272E" w:rsidP="008670F2">
      <w:pPr>
        <w:rPr>
          <w:lang w:val="en-US"/>
        </w:rPr>
      </w:pPr>
    </w:p>
    <w:p w14:paraId="1E4169BE" w14:textId="4E826A73" w:rsidR="00D8272E" w:rsidRDefault="00D8272E" w:rsidP="008670F2">
      <w:pPr>
        <w:rPr>
          <w:lang w:val="en-US"/>
        </w:rPr>
      </w:pPr>
    </w:p>
    <w:p w14:paraId="681CDDC7" w14:textId="77777777" w:rsidR="00D8272E" w:rsidRPr="00D8272E" w:rsidRDefault="00D8272E" w:rsidP="00D8272E">
      <w:pPr>
        <w:pStyle w:val="1"/>
        <w:rPr>
          <w:rFonts w:eastAsia="Times New Roman"/>
          <w:b/>
          <w:bCs/>
          <w:sz w:val="40"/>
          <w:szCs w:val="40"/>
          <w:lang w:eastAsia="ru-RU"/>
        </w:rPr>
      </w:pPr>
      <w:r w:rsidRPr="00D8272E">
        <w:rPr>
          <w:rFonts w:eastAsia="Times New Roman"/>
          <w:b/>
          <w:bCs/>
          <w:sz w:val="40"/>
          <w:szCs w:val="40"/>
          <w:lang w:eastAsia="ru-RU"/>
        </w:rPr>
        <w:t>systemd, systemctl</w:t>
      </w:r>
    </w:p>
    <w:p w14:paraId="408B03E9" w14:textId="77777777" w:rsidR="00D8272E" w:rsidRDefault="00D8272E" w:rsidP="00D8272E">
      <w:pPr>
        <w:rPr>
          <w:rFonts w:ascii="Arial" w:hAnsi="Arial" w:cs="Arial"/>
          <w:sz w:val="56"/>
          <w:szCs w:val="56"/>
        </w:rPr>
      </w:pPr>
    </w:p>
    <w:p w14:paraId="5087DE85" w14:textId="30C51145" w:rsidR="00D8272E" w:rsidRDefault="00D8272E" w:rsidP="00030757">
      <w:r w:rsidRPr="00D8272E">
        <w:t>Систем инициализации было разработано много, но стандарт для большинства популярных дистрибутивов сегодня – systemd.</w:t>
      </w:r>
      <w:r w:rsidR="001B0057" w:rsidRPr="001B0057">
        <w:t xml:space="preserve"> </w:t>
      </w:r>
      <w:r w:rsidRPr="00D8272E">
        <w:t>systemd многие критикуют за несоответствие философии Unix, согласно которой у программы должно быть единственное предназначение, которое она должна выполнять хорошо. systemd же, будучи системой инициализации, сегодня заменяет множественные сервисы ОС: логирование, планировщик задач cron, даже локальный кеширующий DNS и синхронизация времени есть в стандартной поставке, что вообще никак не связано с системой инициализации. Базовы</w:t>
      </w:r>
      <w:r>
        <w:t>е</w:t>
      </w:r>
      <w:r w:rsidRPr="00D8272E">
        <w:t xml:space="preserve"> команды:</w:t>
      </w:r>
    </w:p>
    <w:p w14:paraId="7D86F9FD" w14:textId="77777777" w:rsidR="00D8272E" w:rsidRDefault="00D8272E" w:rsidP="00030757">
      <w:r w:rsidRPr="00D8272E">
        <w:t>●systemctl list-units --all (посмотреть все юниты под управлением systemd)</w:t>
      </w:r>
    </w:p>
    <w:p w14:paraId="03CAB35D" w14:textId="77777777" w:rsidR="00D8272E" w:rsidRDefault="00D8272E" w:rsidP="00030757">
      <w:r w:rsidRPr="00D8272E">
        <w:t>●systemctl status nginx.service (посмотреть статус работы сервиса)сразу же виден путь расположения юнит-файла, который отвечает за сервис (</w:t>
      </w:r>
      <w:r w:rsidRPr="00D8272E">
        <w:rPr>
          <w:rFonts w:ascii="Courier New" w:hAnsi="Courier New" w:cs="Courier New"/>
        </w:rPr>
        <w:t>/lib/systemd/system/nginx.service</w:t>
      </w:r>
      <w:r w:rsidRPr="00D8272E">
        <w:t xml:space="preserve"> в нашем случае)</w:t>
      </w:r>
    </w:p>
    <w:p w14:paraId="1369535A" w14:textId="77777777" w:rsidR="00D8272E" w:rsidRDefault="00D8272E" w:rsidP="00030757">
      <w:r w:rsidRPr="00D8272E">
        <w:t>●systemctl start/stop/restart/reload nginx(</w:t>
      </w:r>
      <w:r w:rsidRPr="00D8272E">
        <w:rPr>
          <w:rFonts w:ascii="Courier New" w:hAnsi="Courier New" w:cs="Courier New"/>
        </w:rPr>
        <w:t>.service</w:t>
      </w:r>
      <w:r w:rsidRPr="00D8272E">
        <w:t xml:space="preserve"> можно опустить если типа юнита один)</w:t>
      </w:r>
    </w:p>
    <w:p w14:paraId="75B94B3D" w14:textId="124F9DE7" w:rsidR="00D8272E" w:rsidRPr="00D8272E" w:rsidRDefault="00D8272E" w:rsidP="00030757">
      <w:r w:rsidRPr="00D8272E">
        <w:t>●systemctl enable/disable nginx (автозапуск сервиса включен/выключен</w:t>
      </w:r>
    </w:p>
    <w:p w14:paraId="7C3AA21A" w14:textId="4AAF7285" w:rsidR="00D8272E" w:rsidRDefault="00D8272E" w:rsidP="008670F2"/>
    <w:p w14:paraId="47C93574" w14:textId="0D147484" w:rsidR="00D8272E" w:rsidRDefault="00D8272E" w:rsidP="008670F2"/>
    <w:p w14:paraId="7299D040" w14:textId="11D70AE8" w:rsidR="00D8272E" w:rsidRDefault="00D8272E" w:rsidP="00D8272E">
      <w:pPr>
        <w:pStyle w:val="1"/>
        <w:rPr>
          <w:rFonts w:eastAsia="Times New Roman"/>
          <w:b/>
          <w:bCs/>
          <w:sz w:val="40"/>
          <w:szCs w:val="40"/>
          <w:lang w:eastAsia="ru-RU"/>
        </w:rPr>
      </w:pPr>
      <w:r w:rsidRPr="00D8272E">
        <w:rPr>
          <w:rFonts w:eastAsia="Times New Roman"/>
          <w:b/>
          <w:bCs/>
          <w:sz w:val="40"/>
          <w:szCs w:val="40"/>
          <w:lang w:eastAsia="ru-RU"/>
        </w:rPr>
        <w:t>journalctl, systemctl</w:t>
      </w:r>
    </w:p>
    <w:p w14:paraId="01CA303D" w14:textId="77777777" w:rsidR="00D8272E" w:rsidRPr="00D8272E" w:rsidRDefault="00D8272E" w:rsidP="00D8272E"/>
    <w:p w14:paraId="2EC91766" w14:textId="77777777" w:rsidR="00D8272E" w:rsidRPr="00F100A2" w:rsidRDefault="00D8272E" w:rsidP="00030757">
      <w:pPr>
        <w:rPr>
          <w:lang w:val="en-US"/>
        </w:rPr>
      </w:pPr>
      <w:r w:rsidRPr="00F100A2">
        <w:rPr>
          <w:lang w:val="en-US"/>
        </w:rPr>
        <w:t>●systemctl cat nginx.service</w:t>
      </w:r>
    </w:p>
    <w:p w14:paraId="77DF3F13" w14:textId="77777777" w:rsidR="00D8272E" w:rsidRPr="00F100A2" w:rsidRDefault="00D8272E" w:rsidP="00030757">
      <w:pPr>
        <w:rPr>
          <w:lang w:val="en-US"/>
        </w:rPr>
      </w:pPr>
      <w:r w:rsidRPr="00F100A2">
        <w:rPr>
          <w:lang w:val="en-US"/>
        </w:rPr>
        <w:t>●systemctl edit --full nginx.service</w:t>
      </w:r>
    </w:p>
    <w:p w14:paraId="38224898" w14:textId="77777777" w:rsidR="00D8272E" w:rsidRPr="00F100A2" w:rsidRDefault="00D8272E" w:rsidP="00030757">
      <w:pPr>
        <w:rPr>
          <w:lang w:val="en-US"/>
        </w:rPr>
      </w:pPr>
      <w:r w:rsidRPr="00F100A2">
        <w:rPr>
          <w:lang w:val="en-US"/>
        </w:rPr>
        <w:t>●systemctl daemon-reload (</w:t>
      </w:r>
      <w:r w:rsidRPr="00D8272E">
        <w:t>перечитать</w:t>
      </w:r>
      <w:r w:rsidRPr="00F100A2">
        <w:rPr>
          <w:lang w:val="en-US"/>
        </w:rPr>
        <w:t xml:space="preserve"> </w:t>
      </w:r>
      <w:r w:rsidRPr="00D8272E">
        <w:t>измененные</w:t>
      </w:r>
      <w:r w:rsidRPr="00F100A2">
        <w:rPr>
          <w:lang w:val="en-US"/>
        </w:rPr>
        <w:t xml:space="preserve"> </w:t>
      </w:r>
      <w:r w:rsidRPr="00D8272E">
        <w:t>юнит</w:t>
      </w:r>
      <w:r w:rsidRPr="00F100A2">
        <w:rPr>
          <w:lang w:val="en-US"/>
        </w:rPr>
        <w:t>-</w:t>
      </w:r>
      <w:r w:rsidRPr="00D8272E">
        <w:t>файлы</w:t>
      </w:r>
      <w:r w:rsidRPr="00F100A2">
        <w:rPr>
          <w:lang w:val="en-US"/>
        </w:rPr>
        <w:t xml:space="preserve"> </w:t>
      </w:r>
      <w:r w:rsidRPr="00D8272E">
        <w:t>самого</w:t>
      </w:r>
      <w:r w:rsidRPr="00F100A2">
        <w:rPr>
          <w:lang w:val="en-US"/>
        </w:rPr>
        <w:t xml:space="preserve"> systemd)</w:t>
      </w:r>
    </w:p>
    <w:p w14:paraId="5AB1395A" w14:textId="77777777" w:rsidR="00D8272E" w:rsidRPr="001B0057" w:rsidRDefault="00D8272E" w:rsidP="00030757">
      <w:pPr>
        <w:rPr>
          <w:lang w:val="en-US"/>
        </w:rPr>
      </w:pPr>
      <w:r w:rsidRPr="001B0057">
        <w:rPr>
          <w:lang w:val="en-US"/>
        </w:rPr>
        <w:t>●systemctl list-dependencies nginx.service (</w:t>
      </w:r>
      <w:r w:rsidRPr="00D8272E">
        <w:t>посмотреть</w:t>
      </w:r>
      <w:r w:rsidRPr="001B0057">
        <w:rPr>
          <w:lang w:val="en-US"/>
        </w:rPr>
        <w:t xml:space="preserve"> </w:t>
      </w:r>
      <w:r w:rsidRPr="00D8272E">
        <w:t>зависимости</w:t>
      </w:r>
      <w:r w:rsidRPr="001B0057">
        <w:rPr>
          <w:lang w:val="en-US"/>
        </w:rPr>
        <w:t xml:space="preserve"> </w:t>
      </w:r>
      <w:r w:rsidRPr="00D8272E">
        <w:t>сервиса</w:t>
      </w:r>
      <w:r w:rsidRPr="001B0057">
        <w:rPr>
          <w:lang w:val="en-US"/>
        </w:rPr>
        <w:t xml:space="preserve"> nginx)</w:t>
      </w:r>
    </w:p>
    <w:p w14:paraId="2A516278" w14:textId="1647C730" w:rsidR="00D8272E" w:rsidRPr="00D8272E" w:rsidRDefault="00D8272E" w:rsidP="00030757">
      <w:r w:rsidRPr="00D8272E">
        <w:t>●journalctl -b -u nginx.service (посмотреть логи сервиса nginx, которые были записаны с момента загрузки, b от boot)</w:t>
      </w:r>
    </w:p>
    <w:p w14:paraId="64C6A978" w14:textId="45EDD6E1" w:rsidR="00D8272E" w:rsidRDefault="00D8272E" w:rsidP="008670F2"/>
    <w:p w14:paraId="22ED2FD5" w14:textId="77777777" w:rsidR="00D8272E" w:rsidRPr="00D8272E" w:rsidRDefault="00D8272E" w:rsidP="00D8272E">
      <w:pPr>
        <w:pStyle w:val="2"/>
        <w:rPr>
          <w:rFonts w:ascii="Times New Roman" w:eastAsia="Times New Roman" w:hAnsi="Times New Roman" w:cs="Times New Roman"/>
          <w:b/>
          <w:bCs/>
          <w:sz w:val="40"/>
          <w:szCs w:val="40"/>
          <w:lang w:eastAsia="ru-RU"/>
        </w:rPr>
      </w:pPr>
      <w:r w:rsidRPr="00D8272E">
        <w:rPr>
          <w:rFonts w:eastAsia="Times New Roman"/>
          <w:b/>
          <w:bCs/>
          <w:sz w:val="40"/>
          <w:szCs w:val="40"/>
          <w:shd w:val="clear" w:color="auto" w:fill="FFFFFF"/>
          <w:lang w:eastAsia="ru-RU"/>
        </w:rPr>
        <w:t>Неймспейсы процессов</w:t>
      </w:r>
    </w:p>
    <w:p w14:paraId="50596010" w14:textId="77777777" w:rsidR="00D8272E" w:rsidRDefault="00D8272E" w:rsidP="008670F2"/>
    <w:p w14:paraId="13EB472A" w14:textId="77777777" w:rsidR="00D8272E" w:rsidRDefault="00D8272E" w:rsidP="00030757">
      <w:r w:rsidRPr="00D8272E">
        <w:t>Вы слышали про контейнеры – Docker, LXC и пр. Все базовые технологии для контейнеризации предоставляет само ядро Linux, а известные названия – инструменты, которые делают обращение с ними удобнее.Основная концепция контейнеров – пространства имен. Все, о чем мы с вами говорили, будь то командный интерпретатор bash, процессы-потомки, запущенные из него, – все это тоже находилось в пространстве имен по умолчанию.</w:t>
      </w:r>
    </w:p>
    <w:p w14:paraId="597D72C9" w14:textId="77777777" w:rsidR="00D8272E" w:rsidRDefault="00D8272E" w:rsidP="00D8272E">
      <w:pPr>
        <w:rPr>
          <w:rFonts w:ascii="Courier New" w:hAnsi="Courier New" w:cs="Courier New"/>
          <w:sz w:val="22"/>
          <w:szCs w:val="22"/>
          <w:lang w:val="en-US"/>
        </w:rPr>
      </w:pPr>
      <w:r w:rsidRPr="00D8272E">
        <w:rPr>
          <w:rFonts w:ascii="Courier New" w:hAnsi="Courier New" w:cs="Courier New"/>
          <w:sz w:val="22"/>
          <w:szCs w:val="22"/>
          <w:lang w:val="en-US"/>
        </w:rPr>
        <w:t>~# lsns</w:t>
      </w:r>
    </w:p>
    <w:p w14:paraId="4AC0B265" w14:textId="296E04F3" w:rsidR="00D8272E" w:rsidRDefault="00D8272E" w:rsidP="00D8272E">
      <w:pPr>
        <w:rPr>
          <w:rFonts w:ascii="Courier New" w:hAnsi="Courier New" w:cs="Courier New"/>
          <w:sz w:val="22"/>
          <w:szCs w:val="22"/>
          <w:lang w:val="en-US"/>
        </w:rPr>
      </w:pPr>
      <w:r w:rsidRPr="00D8272E">
        <w:rPr>
          <w:rFonts w:ascii="Courier New" w:hAnsi="Courier New" w:cs="Courier New"/>
          <w:sz w:val="23"/>
          <w:szCs w:val="23"/>
          <w:lang w:val="en-US"/>
        </w:rPr>
        <w:t xml:space="preserve">NS           </w:t>
      </w:r>
      <w:r w:rsidRPr="00D8272E">
        <w:rPr>
          <w:rFonts w:ascii="Courier New" w:hAnsi="Courier New" w:cs="Courier New"/>
          <w:sz w:val="22"/>
          <w:szCs w:val="22"/>
          <w:lang w:val="en-US"/>
        </w:rPr>
        <w:t>TYPE    NPROCS    PID     USER            COMMAND</w:t>
      </w:r>
    </w:p>
    <w:p w14:paraId="3143A185" w14:textId="18746FB3" w:rsidR="00D8272E" w:rsidRPr="00D8272E" w:rsidRDefault="00D8272E" w:rsidP="00D8272E">
      <w:pPr>
        <w:rPr>
          <w:lang w:val="en-US"/>
        </w:rPr>
      </w:pPr>
      <w:r w:rsidRPr="00D8272E">
        <w:rPr>
          <w:rFonts w:ascii="Courier New" w:hAnsi="Courier New" w:cs="Courier New"/>
          <w:sz w:val="23"/>
          <w:szCs w:val="23"/>
          <w:lang w:val="en-US"/>
        </w:rPr>
        <w:t xml:space="preserve">4026531835  </w:t>
      </w:r>
      <w:r w:rsidRPr="00D8272E">
        <w:rPr>
          <w:rFonts w:ascii="Courier New" w:hAnsi="Courier New" w:cs="Courier New"/>
          <w:sz w:val="22"/>
          <w:szCs w:val="22"/>
          <w:lang w:val="en-US"/>
        </w:rPr>
        <w:t xml:space="preserve">cgroup    112      1       root          /sbin/init </w:t>
      </w:r>
      <w:r w:rsidRPr="00D8272E">
        <w:rPr>
          <w:rFonts w:ascii="Courier New" w:hAnsi="Courier New" w:cs="Courier New"/>
          <w:sz w:val="23"/>
          <w:szCs w:val="23"/>
          <w:lang w:val="en-US"/>
        </w:rPr>
        <w:t xml:space="preserve">4026531836  </w:t>
      </w:r>
      <w:r w:rsidRPr="00D8272E">
        <w:rPr>
          <w:rFonts w:ascii="Courier New" w:hAnsi="Courier New" w:cs="Courier New"/>
          <w:sz w:val="22"/>
          <w:szCs w:val="22"/>
          <w:lang w:val="en-US"/>
        </w:rPr>
        <w:t xml:space="preserve">pid       112      1       root          /sbin/init </w:t>
      </w:r>
      <w:r w:rsidRPr="00D8272E">
        <w:rPr>
          <w:rFonts w:ascii="Courier New" w:hAnsi="Courier New" w:cs="Courier New"/>
          <w:sz w:val="23"/>
          <w:szCs w:val="23"/>
          <w:lang w:val="en-US"/>
        </w:rPr>
        <w:t xml:space="preserve">4026531837  </w:t>
      </w:r>
      <w:r w:rsidRPr="00D8272E">
        <w:rPr>
          <w:rFonts w:ascii="Courier New" w:hAnsi="Courier New" w:cs="Courier New"/>
          <w:sz w:val="22"/>
          <w:szCs w:val="22"/>
          <w:lang w:val="en-US"/>
        </w:rPr>
        <w:t xml:space="preserve">user      112      1       root          /sbin/init </w:t>
      </w:r>
      <w:r w:rsidRPr="00D8272E">
        <w:rPr>
          <w:rFonts w:ascii="Courier New" w:hAnsi="Courier New" w:cs="Courier New"/>
          <w:sz w:val="23"/>
          <w:szCs w:val="23"/>
          <w:lang w:val="en-US"/>
        </w:rPr>
        <w:t xml:space="preserve">4026531838  </w:t>
      </w:r>
      <w:r w:rsidRPr="00D8272E">
        <w:rPr>
          <w:rFonts w:ascii="Courier New" w:hAnsi="Courier New" w:cs="Courier New"/>
          <w:sz w:val="22"/>
          <w:szCs w:val="22"/>
          <w:lang w:val="en-US"/>
        </w:rPr>
        <w:t xml:space="preserve">uts       110      1       root          /sbin/init </w:t>
      </w:r>
      <w:r w:rsidRPr="00D8272E">
        <w:rPr>
          <w:rFonts w:ascii="Courier New" w:hAnsi="Courier New" w:cs="Courier New"/>
          <w:sz w:val="23"/>
          <w:szCs w:val="23"/>
          <w:lang w:val="en-US"/>
        </w:rPr>
        <w:t xml:space="preserve">4026531839  </w:t>
      </w:r>
      <w:r w:rsidRPr="00D8272E">
        <w:rPr>
          <w:rFonts w:ascii="Courier New" w:hAnsi="Courier New" w:cs="Courier New"/>
          <w:sz w:val="22"/>
          <w:szCs w:val="22"/>
          <w:lang w:val="en-US"/>
        </w:rPr>
        <w:t xml:space="preserve">ipc       112      1       root          /sbin/init </w:t>
      </w:r>
      <w:r w:rsidRPr="00D8272E">
        <w:rPr>
          <w:rFonts w:ascii="Courier New" w:hAnsi="Courier New" w:cs="Courier New"/>
          <w:sz w:val="23"/>
          <w:szCs w:val="23"/>
          <w:lang w:val="en-US"/>
        </w:rPr>
        <w:t xml:space="preserve">4026531860  </w:t>
      </w:r>
      <w:r w:rsidRPr="00D8272E">
        <w:rPr>
          <w:rFonts w:ascii="Courier New" w:hAnsi="Courier New" w:cs="Courier New"/>
          <w:sz w:val="22"/>
          <w:szCs w:val="22"/>
          <w:lang w:val="en-US"/>
        </w:rPr>
        <w:t xml:space="preserve">mnt         1     15       root           kdevtmpfs </w:t>
      </w:r>
      <w:r w:rsidRPr="00D8272E">
        <w:rPr>
          <w:rFonts w:ascii="Courier New" w:hAnsi="Courier New" w:cs="Courier New"/>
          <w:sz w:val="23"/>
          <w:szCs w:val="23"/>
          <w:lang w:val="en-US"/>
        </w:rPr>
        <w:t xml:space="preserve">4026531992  </w:t>
      </w:r>
      <w:r w:rsidRPr="00D8272E">
        <w:rPr>
          <w:rFonts w:ascii="Courier New" w:hAnsi="Courier New" w:cs="Courier New"/>
          <w:sz w:val="22"/>
          <w:szCs w:val="22"/>
          <w:lang w:val="en-US"/>
        </w:rPr>
        <w:t>net       112      1       root          /sbin/init</w:t>
      </w:r>
    </w:p>
    <w:p w14:paraId="117ED344" w14:textId="77777777" w:rsidR="00D8272E" w:rsidRPr="00D8272E" w:rsidRDefault="00D8272E" w:rsidP="00D8272E">
      <w:pPr>
        <w:rPr>
          <w:rFonts w:ascii="Arial" w:hAnsi="Arial" w:cs="Arial"/>
          <w:sz w:val="30"/>
          <w:szCs w:val="30"/>
          <w:lang w:val="en-US"/>
        </w:rPr>
      </w:pPr>
    </w:p>
    <w:p w14:paraId="3A2A5EE6" w14:textId="4415C04B" w:rsidR="00D8272E" w:rsidRPr="00D8272E" w:rsidRDefault="00D8272E" w:rsidP="00173DDB">
      <w:r w:rsidRPr="00D8272E">
        <w:t xml:space="preserve">Вызов </w:t>
      </w:r>
      <w:r w:rsidRPr="00D8272E">
        <w:rPr>
          <w:rFonts w:ascii="Courier New" w:hAnsi="Courier New" w:cs="Courier New"/>
        </w:rPr>
        <w:t>lsns</w:t>
      </w:r>
      <w:r w:rsidRPr="00D8272E">
        <w:t xml:space="preserve"> покажет, что типов неймспейсов присутствует несколько. Сейчас нас интересует пространство имен PID. В модуле про виртуализацию/контейнеризацию мы рассмотрим подробнее, как запустить полноценный контейнер только лишь средствами ядра, но и сейчас можно попробовать выполнить элементы этого касательно пространства имен PID.</w:t>
      </w:r>
    </w:p>
    <w:p w14:paraId="1AAD9362" w14:textId="0050BB60" w:rsidR="00D8272E" w:rsidRDefault="00D8272E" w:rsidP="008670F2"/>
    <w:p w14:paraId="1DA73D22" w14:textId="202896E0" w:rsidR="00D8272E" w:rsidRPr="00D8272E" w:rsidRDefault="00D8272E" w:rsidP="00D8272E">
      <w:pPr>
        <w:pStyle w:val="1"/>
        <w:rPr>
          <w:rFonts w:eastAsia="Times New Roman"/>
          <w:b/>
          <w:bCs/>
          <w:sz w:val="40"/>
          <w:szCs w:val="40"/>
          <w:lang w:eastAsia="ru-RU"/>
        </w:rPr>
      </w:pPr>
      <w:r w:rsidRPr="00D8272E">
        <w:rPr>
          <w:rFonts w:eastAsia="Times New Roman"/>
          <w:b/>
          <w:bCs/>
          <w:sz w:val="40"/>
          <w:szCs w:val="40"/>
          <w:lang w:eastAsia="ru-RU"/>
        </w:rPr>
        <w:t>Системный вызов unshare</w:t>
      </w:r>
    </w:p>
    <w:p w14:paraId="39568B48" w14:textId="77777777" w:rsidR="00D8272E" w:rsidRPr="00D8272E" w:rsidRDefault="00D8272E" w:rsidP="00173DDB">
      <w:r w:rsidRPr="00D8272E">
        <w:t xml:space="preserve">Таким нехитрым образом можно организовать полностью изолированный от хостового неймспейс, в котором </w:t>
      </w:r>
      <w:r w:rsidRPr="00D8272E">
        <w:rPr>
          <w:lang w:val="en-US"/>
        </w:rPr>
        <w:t>PID</w:t>
      </w:r>
      <w:r w:rsidRPr="00D8272E">
        <w:t xml:space="preserve"> 1 будет иметь команда, которую мы запустили.</w:t>
      </w:r>
    </w:p>
    <w:p w14:paraId="3C0FDFF1" w14:textId="7B912832" w:rsidR="00D8272E" w:rsidRPr="00F100A2" w:rsidRDefault="00D8272E" w:rsidP="00D8272E">
      <w:pPr>
        <w:rPr>
          <w:rFonts w:ascii="Courier New" w:hAnsi="Courier New" w:cs="Courier New"/>
          <w:sz w:val="22"/>
          <w:szCs w:val="22"/>
          <w:lang w:val="en-US"/>
        </w:rPr>
      </w:pPr>
      <w:r w:rsidRPr="00F100A2">
        <w:rPr>
          <w:rFonts w:ascii="Courier New" w:hAnsi="Courier New" w:cs="Courier New"/>
          <w:sz w:val="22"/>
          <w:szCs w:val="22"/>
          <w:lang w:val="en-US"/>
        </w:rPr>
        <w:t>~# screen</w:t>
      </w:r>
    </w:p>
    <w:p w14:paraId="7E951A4A" w14:textId="204F59EA" w:rsidR="00D8272E" w:rsidRPr="00D8272E" w:rsidRDefault="00D8272E" w:rsidP="00D8272E">
      <w:pPr>
        <w:rPr>
          <w:rFonts w:ascii="Courier New" w:hAnsi="Courier New" w:cs="Courier New"/>
          <w:sz w:val="22"/>
          <w:szCs w:val="22"/>
          <w:lang w:val="en-US"/>
        </w:rPr>
      </w:pPr>
      <w:r w:rsidRPr="00D8272E">
        <w:rPr>
          <w:rFonts w:ascii="Courier New" w:hAnsi="Courier New" w:cs="Courier New"/>
          <w:sz w:val="22"/>
          <w:szCs w:val="22"/>
          <w:lang w:val="en-US"/>
        </w:rPr>
        <w:t>~# unshare -f --pid --mount-proc /bin/</w:t>
      </w:r>
      <w:r>
        <w:rPr>
          <w:rFonts w:ascii="Courier New" w:hAnsi="Courier New" w:cs="Courier New"/>
          <w:sz w:val="22"/>
          <w:szCs w:val="22"/>
          <w:lang w:val="en-US"/>
        </w:rPr>
        <w:t>bash</w:t>
      </w:r>
    </w:p>
    <w:p w14:paraId="6F175EBF" w14:textId="77777777" w:rsidR="00D8272E" w:rsidRDefault="00D8272E" w:rsidP="00D8272E">
      <w:pPr>
        <w:rPr>
          <w:rFonts w:ascii="Courier New" w:hAnsi="Courier New" w:cs="Courier New"/>
          <w:sz w:val="22"/>
          <w:szCs w:val="22"/>
          <w:lang w:val="en-US"/>
        </w:rPr>
      </w:pPr>
      <w:r w:rsidRPr="00D8272E">
        <w:rPr>
          <w:rFonts w:ascii="Courier New" w:hAnsi="Courier New" w:cs="Courier New"/>
          <w:sz w:val="22"/>
          <w:szCs w:val="22"/>
          <w:lang w:val="en-US"/>
        </w:rPr>
        <w:t>~# ps aux</w:t>
      </w:r>
    </w:p>
    <w:p w14:paraId="1750ECD4" w14:textId="77777777" w:rsidR="00D8272E" w:rsidRDefault="00D8272E" w:rsidP="00D8272E">
      <w:pPr>
        <w:rPr>
          <w:rFonts w:ascii="Courier New" w:hAnsi="Courier New" w:cs="Courier New"/>
          <w:sz w:val="22"/>
          <w:szCs w:val="22"/>
          <w:lang w:val="en-US"/>
        </w:rPr>
      </w:pPr>
      <w:r w:rsidRPr="00D8272E">
        <w:rPr>
          <w:rFonts w:ascii="Courier New" w:hAnsi="Courier New" w:cs="Courier New"/>
          <w:sz w:val="22"/>
          <w:szCs w:val="22"/>
          <w:lang w:val="en-US"/>
        </w:rPr>
        <w:t>USER PID %CPU %MEM    VSZ   RSS TTY      STAT START   TIME COMMAND</w:t>
      </w:r>
      <w:r>
        <w:rPr>
          <w:rFonts w:ascii="Courier New" w:hAnsi="Courier New" w:cs="Courier New"/>
          <w:sz w:val="22"/>
          <w:szCs w:val="22"/>
          <w:lang w:val="en-US"/>
        </w:rPr>
        <w:t xml:space="preserve"> </w:t>
      </w:r>
      <w:r w:rsidRPr="00D8272E">
        <w:rPr>
          <w:rFonts w:ascii="Courier New" w:hAnsi="Courier New" w:cs="Courier New"/>
          <w:sz w:val="22"/>
          <w:szCs w:val="22"/>
          <w:lang w:val="en-US"/>
        </w:rPr>
        <w:t>root   1  0.0  0.3   9836  3980 pts/0    S    07:29   0:00 /bin/bash</w:t>
      </w:r>
      <w:r>
        <w:rPr>
          <w:rFonts w:ascii="Courier New" w:hAnsi="Courier New" w:cs="Courier New"/>
          <w:sz w:val="22"/>
          <w:szCs w:val="22"/>
          <w:lang w:val="en-US"/>
        </w:rPr>
        <w:t xml:space="preserve"> </w:t>
      </w:r>
      <w:r w:rsidRPr="00D8272E">
        <w:rPr>
          <w:rFonts w:ascii="Courier New" w:hAnsi="Courier New" w:cs="Courier New"/>
          <w:sz w:val="22"/>
          <w:szCs w:val="22"/>
          <w:lang w:val="en-US"/>
        </w:rPr>
        <w:t>root   8  0.0  0.3  11476  3316 pts/0    R+   07:29   0:00 ps aux</w:t>
      </w:r>
    </w:p>
    <w:p w14:paraId="35834FF2" w14:textId="77777777" w:rsidR="00D8272E" w:rsidRDefault="00D8272E" w:rsidP="00D8272E">
      <w:pPr>
        <w:rPr>
          <w:rFonts w:ascii="Courier New" w:hAnsi="Courier New" w:cs="Courier New"/>
          <w:sz w:val="22"/>
          <w:szCs w:val="22"/>
          <w:lang w:val="en-US"/>
        </w:rPr>
      </w:pPr>
    </w:p>
    <w:p w14:paraId="63C2D3B1" w14:textId="53D75927" w:rsidR="00D8272E" w:rsidRPr="00F100A2" w:rsidRDefault="00D8272E" w:rsidP="00173DDB">
      <w:r w:rsidRPr="00D8272E">
        <w:t>Из</w:t>
      </w:r>
      <w:r w:rsidRPr="00F100A2">
        <w:t xml:space="preserve"> </w:t>
      </w:r>
      <w:r w:rsidRPr="00D8272E">
        <w:t>хостового</w:t>
      </w:r>
      <w:r w:rsidRPr="00F100A2">
        <w:t xml:space="preserve"> </w:t>
      </w:r>
      <w:r w:rsidRPr="00D8272E">
        <w:rPr>
          <w:lang w:val="en-US"/>
        </w:rPr>
        <w:t>NS</w:t>
      </w:r>
      <w:r w:rsidRPr="00F100A2">
        <w:t xml:space="preserve"> </w:t>
      </w:r>
      <w:r w:rsidRPr="00D8272E">
        <w:t>при</w:t>
      </w:r>
      <w:r w:rsidRPr="00F100A2">
        <w:t xml:space="preserve"> </w:t>
      </w:r>
      <w:r w:rsidRPr="00D8272E">
        <w:t>этом</w:t>
      </w:r>
      <w:r w:rsidRPr="00F100A2">
        <w:t xml:space="preserve"> </w:t>
      </w:r>
      <w:r w:rsidRPr="00D8272E">
        <w:t>наш</w:t>
      </w:r>
      <w:r w:rsidRPr="00F100A2">
        <w:t xml:space="preserve"> </w:t>
      </w:r>
      <w:r w:rsidRPr="00D8272E">
        <w:t>процесс</w:t>
      </w:r>
      <w:r w:rsidRPr="00F100A2">
        <w:t xml:space="preserve"> </w:t>
      </w:r>
      <w:r w:rsidRPr="00D8272E">
        <w:t>имеет</w:t>
      </w:r>
      <w:r w:rsidRPr="00F100A2">
        <w:t xml:space="preserve"> </w:t>
      </w:r>
      <w:r w:rsidRPr="00D8272E">
        <w:t>совершенно</w:t>
      </w:r>
      <w:r w:rsidRPr="00F100A2">
        <w:t xml:space="preserve"> </w:t>
      </w:r>
      <w:r w:rsidRPr="00D8272E">
        <w:t>обычный</w:t>
      </w:r>
      <w:r w:rsidRPr="00F100A2">
        <w:t xml:space="preserve"> </w:t>
      </w:r>
      <w:r w:rsidRPr="00D8272E">
        <w:rPr>
          <w:lang w:val="en-US"/>
        </w:rPr>
        <w:t>PID</w:t>
      </w:r>
      <w:r w:rsidRPr="00F100A2">
        <w:t>:</w:t>
      </w:r>
    </w:p>
    <w:p w14:paraId="07840776" w14:textId="77777777" w:rsidR="00D8272E" w:rsidRPr="00F100A2" w:rsidRDefault="00D8272E" w:rsidP="00D8272E">
      <w:pPr>
        <w:rPr>
          <w:rFonts w:ascii="Arial" w:hAnsi="Arial" w:cs="Arial"/>
          <w:sz w:val="30"/>
          <w:szCs w:val="30"/>
        </w:rPr>
      </w:pPr>
    </w:p>
    <w:p w14:paraId="5CA8743C" w14:textId="77777777" w:rsidR="00D8272E" w:rsidRDefault="00D8272E" w:rsidP="00D8272E">
      <w:pPr>
        <w:ind w:right="-426"/>
        <w:rPr>
          <w:rFonts w:ascii="Courier New" w:hAnsi="Courier New" w:cs="Courier New"/>
          <w:sz w:val="22"/>
          <w:szCs w:val="22"/>
          <w:lang w:val="en-US"/>
        </w:rPr>
      </w:pPr>
      <w:r w:rsidRPr="00D8272E">
        <w:rPr>
          <w:rFonts w:ascii="Courier New" w:hAnsi="Courier New" w:cs="Courier New"/>
          <w:sz w:val="22"/>
          <w:szCs w:val="22"/>
          <w:lang w:val="en-US"/>
        </w:rPr>
        <w:t>root 237934  0.0  0.0 8080 596 pts/3  S 07:30 0:00 \_ unshare -f --pid...</w:t>
      </w:r>
      <w:r>
        <w:rPr>
          <w:rFonts w:ascii="Courier New" w:hAnsi="Courier New" w:cs="Courier New"/>
          <w:sz w:val="22"/>
          <w:szCs w:val="22"/>
          <w:lang w:val="en-US"/>
        </w:rPr>
        <w:t xml:space="preserve"> </w:t>
      </w:r>
    </w:p>
    <w:p w14:paraId="3AAEC00A" w14:textId="4ADB22EA" w:rsidR="00D8272E" w:rsidRPr="00F100A2" w:rsidRDefault="00D8272E" w:rsidP="00D8272E">
      <w:pPr>
        <w:ind w:right="-426"/>
      </w:pPr>
      <w:r w:rsidRPr="00D8272E">
        <w:rPr>
          <w:rFonts w:ascii="Courier New" w:hAnsi="Courier New" w:cs="Courier New"/>
          <w:sz w:val="22"/>
          <w:szCs w:val="22"/>
          <w:lang w:val="en-US"/>
        </w:rPr>
        <w:t>root</w:t>
      </w:r>
      <w:r w:rsidRPr="00F100A2">
        <w:rPr>
          <w:rFonts w:ascii="Courier New" w:hAnsi="Courier New" w:cs="Courier New"/>
          <w:sz w:val="22"/>
          <w:szCs w:val="22"/>
        </w:rPr>
        <w:t xml:space="preserve"> 237935  0.0  0.3   9836  4012 </w:t>
      </w:r>
      <w:r w:rsidRPr="00D8272E">
        <w:rPr>
          <w:rFonts w:ascii="Courier New" w:hAnsi="Courier New" w:cs="Courier New"/>
          <w:sz w:val="22"/>
          <w:szCs w:val="22"/>
          <w:lang w:val="en-US"/>
        </w:rPr>
        <w:t>pts</w:t>
      </w:r>
      <w:r w:rsidRPr="00F100A2">
        <w:rPr>
          <w:rFonts w:ascii="Courier New" w:hAnsi="Courier New" w:cs="Courier New"/>
          <w:sz w:val="22"/>
          <w:szCs w:val="22"/>
        </w:rPr>
        <w:t xml:space="preserve">/3  </w:t>
      </w:r>
      <w:r w:rsidRPr="00D8272E">
        <w:rPr>
          <w:rFonts w:ascii="Courier New" w:hAnsi="Courier New" w:cs="Courier New"/>
          <w:sz w:val="22"/>
          <w:szCs w:val="22"/>
          <w:lang w:val="en-US"/>
        </w:rPr>
        <w:t>S</w:t>
      </w:r>
      <w:r w:rsidRPr="00F100A2">
        <w:rPr>
          <w:rFonts w:ascii="Courier New" w:hAnsi="Courier New" w:cs="Courier New"/>
          <w:sz w:val="22"/>
          <w:szCs w:val="22"/>
        </w:rPr>
        <w:t>+   07:30   0:00   \_ /</w:t>
      </w:r>
      <w:r w:rsidRPr="00D8272E">
        <w:rPr>
          <w:rFonts w:ascii="Courier New" w:hAnsi="Courier New" w:cs="Courier New"/>
          <w:sz w:val="22"/>
          <w:szCs w:val="22"/>
          <w:lang w:val="en-US"/>
        </w:rPr>
        <w:t>bin</w:t>
      </w:r>
      <w:r w:rsidRPr="00F100A2">
        <w:rPr>
          <w:rFonts w:ascii="Courier New" w:hAnsi="Courier New" w:cs="Courier New"/>
          <w:sz w:val="22"/>
          <w:szCs w:val="22"/>
        </w:rPr>
        <w:t>/</w:t>
      </w:r>
      <w:r w:rsidRPr="00D8272E">
        <w:rPr>
          <w:rFonts w:ascii="Courier New" w:hAnsi="Courier New" w:cs="Courier New"/>
          <w:sz w:val="22"/>
          <w:szCs w:val="22"/>
          <w:lang w:val="en-US"/>
        </w:rPr>
        <w:t>bash</w:t>
      </w:r>
    </w:p>
    <w:p w14:paraId="6110A503" w14:textId="6F1EE89F" w:rsidR="00D8272E" w:rsidRPr="00F100A2" w:rsidRDefault="00D8272E" w:rsidP="008670F2"/>
    <w:p w14:paraId="4C40328E" w14:textId="77777777" w:rsidR="00D8272E" w:rsidRPr="00F100A2" w:rsidRDefault="00D8272E" w:rsidP="00173DDB">
      <w:r w:rsidRPr="00D8272E">
        <w:t>Имея</w:t>
      </w:r>
      <w:r w:rsidRPr="00F100A2">
        <w:t xml:space="preserve"> </w:t>
      </w:r>
      <w:r w:rsidRPr="00D8272E">
        <w:t>привилегии</w:t>
      </w:r>
      <w:r w:rsidRPr="00F100A2">
        <w:t xml:space="preserve">, </w:t>
      </w:r>
      <w:r w:rsidRPr="00D8272E">
        <w:t>можно</w:t>
      </w:r>
      <w:r w:rsidRPr="00F100A2">
        <w:t xml:space="preserve"> “</w:t>
      </w:r>
      <w:r w:rsidRPr="00D8272E">
        <w:t>зайти</w:t>
      </w:r>
      <w:r w:rsidRPr="00F100A2">
        <w:t xml:space="preserve">” </w:t>
      </w:r>
      <w:r w:rsidRPr="00D8272E">
        <w:t>в</w:t>
      </w:r>
      <w:r w:rsidRPr="00F100A2">
        <w:t xml:space="preserve"> </w:t>
      </w:r>
      <w:r w:rsidRPr="00D8272E">
        <w:t>этот</w:t>
      </w:r>
      <w:r w:rsidRPr="00F100A2">
        <w:t xml:space="preserve"> </w:t>
      </w:r>
      <w:r w:rsidRPr="00D8272E">
        <w:rPr>
          <w:lang w:val="en-US"/>
        </w:rPr>
        <w:t>namespace</w:t>
      </w:r>
      <w:r w:rsidRPr="00F100A2">
        <w:t xml:space="preserve"> </w:t>
      </w:r>
      <w:r w:rsidRPr="00D8272E">
        <w:t>с</w:t>
      </w:r>
      <w:r w:rsidRPr="00F100A2">
        <w:t xml:space="preserve"> </w:t>
      </w:r>
      <w:r w:rsidRPr="00D8272E">
        <w:t>хоста</w:t>
      </w:r>
      <w:r w:rsidRPr="00F100A2">
        <w:t>:</w:t>
      </w:r>
    </w:p>
    <w:p w14:paraId="28FF8710" w14:textId="43475AFD" w:rsidR="00D8272E" w:rsidRDefault="00D8272E" w:rsidP="00D8272E">
      <w:pPr>
        <w:ind w:right="-568"/>
        <w:rPr>
          <w:rFonts w:ascii="Courier New" w:hAnsi="Courier New" w:cs="Courier New"/>
          <w:sz w:val="22"/>
          <w:szCs w:val="22"/>
          <w:lang w:val="en-US"/>
        </w:rPr>
      </w:pPr>
      <w:r w:rsidRPr="00D8272E">
        <w:rPr>
          <w:rFonts w:ascii="Courier New" w:hAnsi="Courier New" w:cs="Courier New"/>
          <w:sz w:val="22"/>
          <w:szCs w:val="22"/>
          <w:lang w:val="en-US"/>
        </w:rPr>
        <w:t xml:space="preserve">~# nsenter --target 237935 --pid </w:t>
      </w:r>
      <w:r>
        <w:rPr>
          <w:rFonts w:ascii="Courier New" w:hAnsi="Courier New" w:cs="Courier New"/>
          <w:sz w:val="22"/>
          <w:szCs w:val="22"/>
          <w:lang w:val="en-US"/>
        </w:rPr>
        <w:t>–</w:t>
      </w:r>
      <w:r w:rsidRPr="00D8272E">
        <w:rPr>
          <w:rFonts w:ascii="Courier New" w:hAnsi="Courier New" w:cs="Courier New"/>
          <w:sz w:val="22"/>
          <w:szCs w:val="22"/>
          <w:lang w:val="en-US"/>
        </w:rPr>
        <w:t>mount</w:t>
      </w:r>
    </w:p>
    <w:p w14:paraId="6A7AEFD8" w14:textId="77777777" w:rsidR="00D8272E" w:rsidRDefault="00D8272E" w:rsidP="00D8272E">
      <w:pPr>
        <w:ind w:right="-568"/>
        <w:rPr>
          <w:rFonts w:ascii="Courier New" w:hAnsi="Courier New" w:cs="Courier New"/>
          <w:sz w:val="22"/>
          <w:szCs w:val="22"/>
          <w:lang w:val="en-US"/>
        </w:rPr>
      </w:pPr>
      <w:r w:rsidRPr="00D8272E">
        <w:rPr>
          <w:rFonts w:ascii="Courier New" w:hAnsi="Courier New" w:cs="Courier New"/>
          <w:sz w:val="22"/>
          <w:szCs w:val="22"/>
          <w:lang w:val="en-US"/>
        </w:rPr>
        <w:t>/# ps aux</w:t>
      </w:r>
    </w:p>
    <w:p w14:paraId="11E4D39F" w14:textId="3D3773FD" w:rsidR="00D8272E" w:rsidRPr="00D8272E" w:rsidRDefault="00D8272E" w:rsidP="00D8272E">
      <w:pPr>
        <w:ind w:right="-568"/>
        <w:rPr>
          <w:lang w:val="en-US"/>
        </w:rPr>
      </w:pPr>
      <w:r w:rsidRPr="00D8272E">
        <w:rPr>
          <w:rFonts w:ascii="Courier New" w:hAnsi="Courier New" w:cs="Courier New"/>
          <w:sz w:val="22"/>
          <w:szCs w:val="22"/>
          <w:lang w:val="en-US"/>
        </w:rPr>
        <w:t>USER PID %CPU %MEM    VSZ   RSS TTY      STAT START   TIME COMMAND</w:t>
      </w:r>
      <w:r>
        <w:rPr>
          <w:rFonts w:ascii="Courier New" w:hAnsi="Courier New" w:cs="Courier New"/>
          <w:sz w:val="22"/>
          <w:szCs w:val="22"/>
          <w:lang w:val="en-US"/>
        </w:rPr>
        <w:t xml:space="preserve">      </w:t>
      </w:r>
      <w:r w:rsidRPr="00D8272E">
        <w:rPr>
          <w:rFonts w:ascii="Courier New" w:hAnsi="Courier New" w:cs="Courier New"/>
          <w:sz w:val="22"/>
          <w:szCs w:val="22"/>
          <w:lang w:val="en-US"/>
        </w:rPr>
        <w:t xml:space="preserve">root  </w:t>
      </w:r>
      <w:r>
        <w:rPr>
          <w:rFonts w:ascii="Courier New" w:hAnsi="Courier New" w:cs="Courier New"/>
          <w:sz w:val="22"/>
          <w:szCs w:val="22"/>
          <w:lang w:val="en-US"/>
        </w:rPr>
        <w:t xml:space="preserve"> </w:t>
      </w:r>
      <w:r w:rsidRPr="00D8272E">
        <w:rPr>
          <w:rFonts w:ascii="Courier New" w:hAnsi="Courier New" w:cs="Courier New"/>
          <w:sz w:val="22"/>
          <w:szCs w:val="22"/>
          <w:lang w:val="en-US"/>
        </w:rPr>
        <w:t>1  0.0  0.3   9836  4012 pts/3    S+   07:30   0:00 /bin/bash</w:t>
      </w:r>
      <w:r>
        <w:rPr>
          <w:rFonts w:ascii="Courier New" w:hAnsi="Courier New" w:cs="Courier New"/>
          <w:sz w:val="22"/>
          <w:szCs w:val="22"/>
          <w:lang w:val="en-US"/>
        </w:rPr>
        <w:t xml:space="preserve">    </w:t>
      </w:r>
      <w:r w:rsidRPr="00D8272E">
        <w:rPr>
          <w:rFonts w:ascii="Courier New" w:hAnsi="Courier New" w:cs="Courier New"/>
          <w:sz w:val="22"/>
          <w:szCs w:val="22"/>
          <w:lang w:val="en-US"/>
        </w:rPr>
        <w:t>root  28  0.0  0.4   9836  4168 pts/0    S    07:38   0:00 -bash</w:t>
      </w:r>
      <w:r>
        <w:rPr>
          <w:rFonts w:ascii="Courier New" w:hAnsi="Courier New" w:cs="Courier New"/>
          <w:sz w:val="22"/>
          <w:szCs w:val="22"/>
          <w:lang w:val="en-US"/>
        </w:rPr>
        <w:t xml:space="preserve">        </w:t>
      </w:r>
      <w:r w:rsidRPr="00D8272E">
        <w:rPr>
          <w:rFonts w:ascii="Courier New" w:hAnsi="Courier New" w:cs="Courier New"/>
          <w:sz w:val="22"/>
          <w:szCs w:val="22"/>
          <w:lang w:val="en-US"/>
        </w:rPr>
        <w:t>root  37  0.0  0.3  11476  3396 pts/0    R+   07:38   0:00 ps aux</w:t>
      </w:r>
    </w:p>
    <w:p w14:paraId="0FCF02CB" w14:textId="13AACFEF" w:rsidR="00D8272E" w:rsidRDefault="00D8272E" w:rsidP="008670F2">
      <w:pPr>
        <w:rPr>
          <w:lang w:val="en-US"/>
        </w:rPr>
      </w:pPr>
    </w:p>
    <w:p w14:paraId="2979E0F0" w14:textId="77777777" w:rsidR="00F100A2" w:rsidRPr="001B0057" w:rsidRDefault="00F100A2" w:rsidP="00F100A2">
      <w:pPr>
        <w:rPr>
          <w:rFonts w:ascii="Segoe UI" w:hAnsi="Segoe UI" w:cs="Segoe UI"/>
          <w:color w:val="232629"/>
          <w:sz w:val="23"/>
          <w:szCs w:val="23"/>
          <w:shd w:val="clear" w:color="auto" w:fill="FFFFFF"/>
          <w:lang w:val="en-US"/>
        </w:rPr>
      </w:pPr>
    </w:p>
    <w:p w14:paraId="47923F11" w14:textId="2DAB8E2B" w:rsidR="00F100A2" w:rsidRPr="00F100A2" w:rsidRDefault="00F100A2" w:rsidP="00F100A2">
      <w:r>
        <w:rPr>
          <w:rFonts w:ascii="Segoe UI" w:hAnsi="Segoe UI" w:cs="Segoe UI"/>
          <w:color w:val="232629"/>
          <w:sz w:val="23"/>
          <w:szCs w:val="23"/>
          <w:shd w:val="clear" w:color="auto" w:fill="FFFFFF"/>
        </w:rPr>
        <w:t>В</w:t>
      </w:r>
      <w:r w:rsidRPr="00F100A2">
        <w:rPr>
          <w:rFonts w:ascii="Segoe UI" w:hAnsi="Segoe UI" w:cs="Segoe UI"/>
          <w:color w:val="232629"/>
          <w:sz w:val="23"/>
          <w:szCs w:val="23"/>
          <w:shd w:val="clear" w:color="auto" w:fill="FFFFFF"/>
        </w:rPr>
        <w:t> </w:t>
      </w:r>
      <w:r w:rsidRPr="00F100A2">
        <w:rPr>
          <w:rFonts w:ascii="var(--ff-mono)" w:hAnsi="var(--ff-mono)" w:cs="Courier New"/>
          <w:color w:val="232629"/>
          <w:sz w:val="20"/>
          <w:szCs w:val="20"/>
          <w:bdr w:val="none" w:sz="0" w:space="0" w:color="auto" w:frame="1"/>
        </w:rPr>
        <w:t>/proc/cpuinfo</w:t>
      </w:r>
      <w:r w:rsidRPr="00F100A2">
        <w:rPr>
          <w:rFonts w:ascii="Segoe UI" w:hAnsi="Segoe UI" w:cs="Segoe UI"/>
          <w:color w:val="232629"/>
          <w:sz w:val="23"/>
          <w:szCs w:val="23"/>
          <w:shd w:val="clear" w:color="auto" w:fill="FFFFFF"/>
        </w:rPr>
        <w:t> и </w:t>
      </w:r>
      <w:r w:rsidRPr="00F100A2">
        <w:rPr>
          <w:rFonts w:ascii="var(--ff-mono)" w:hAnsi="var(--ff-mono)" w:cs="Courier New"/>
          <w:color w:val="232629"/>
          <w:sz w:val="20"/>
          <w:szCs w:val="20"/>
          <w:bdr w:val="none" w:sz="0" w:space="0" w:color="auto" w:frame="1"/>
        </w:rPr>
        <w:t>lscpu</w:t>
      </w:r>
      <w:r w:rsidRPr="00F100A2">
        <w:rPr>
          <w:rFonts w:ascii="Segoe UI" w:hAnsi="Segoe UI" w:cs="Segoe UI"/>
          <w:color w:val="232629"/>
          <w:sz w:val="23"/>
          <w:szCs w:val="23"/>
          <w:shd w:val="clear" w:color="auto" w:fill="FFFFFF"/>
        </w:rPr>
        <w:t> показывается только архитектура самого процессора</w:t>
      </w:r>
    </w:p>
    <w:p w14:paraId="1AF7C16B" w14:textId="3202C287" w:rsidR="00D8272E" w:rsidRDefault="00D8272E" w:rsidP="00F100A2"/>
    <w:p w14:paraId="5E714750" w14:textId="77777777" w:rsidR="00173DDB" w:rsidRPr="00173DDB" w:rsidRDefault="00173DDB" w:rsidP="00173DDB">
      <w:pPr>
        <w:rPr>
          <w:color w:val="FF0000"/>
          <w:sz w:val="56"/>
          <w:szCs w:val="56"/>
        </w:rPr>
      </w:pPr>
      <w:r w:rsidRPr="00173DDB">
        <w:rPr>
          <w:color w:val="FF0000"/>
          <w:sz w:val="56"/>
          <w:szCs w:val="56"/>
        </w:rPr>
        <w:t>Дополнительные материалы</w:t>
      </w:r>
    </w:p>
    <w:p w14:paraId="69067688" w14:textId="77777777" w:rsidR="00173DDB" w:rsidRDefault="00173DDB" w:rsidP="00173DDB">
      <w:r>
        <w:t>Сайт и книги Brendan Gregg, в частности:</w:t>
      </w:r>
    </w:p>
    <w:p w14:paraId="2A99D1DF" w14:textId="77777777" w:rsidR="00173DDB" w:rsidRPr="00E57F89" w:rsidRDefault="00173DDB" w:rsidP="00173DDB">
      <w:r>
        <w:t>●USE-метод</w:t>
      </w:r>
    </w:p>
    <w:p w14:paraId="67891836" w14:textId="77777777" w:rsidR="00173DDB" w:rsidRDefault="00173DDB" w:rsidP="00173DDB">
      <w:r>
        <w:t>●Широкий список утилит для мониторинга</w:t>
      </w:r>
    </w:p>
    <w:p w14:paraId="45E7BAC1" w14:textId="65F4485D" w:rsidR="00173DDB" w:rsidRDefault="00173DDB" w:rsidP="00173DDB">
      <w:r>
        <w:t>Пример быстрого интерактивного анализа хоста на практике:</w:t>
      </w:r>
    </w:p>
    <w:p w14:paraId="24270096" w14:textId="6A151587" w:rsidR="00173DDB" w:rsidRDefault="00173DDB" w:rsidP="00173DDB">
      <w:r>
        <w:t>●Netflix</w:t>
      </w:r>
    </w:p>
    <w:p w14:paraId="2EED90C2" w14:textId="6F25AE4A" w:rsidR="00173DDB" w:rsidRDefault="00173DDB" w:rsidP="00F100A2"/>
    <w:p w14:paraId="139C522F" w14:textId="6F098DF1" w:rsidR="00E57F89" w:rsidRDefault="00E57F89" w:rsidP="00F100A2"/>
    <w:p w14:paraId="5C975195" w14:textId="01F96579" w:rsidR="00E57F89" w:rsidRDefault="00E57F89" w:rsidP="00E57F89">
      <w:pPr>
        <w:pStyle w:val="1"/>
      </w:pPr>
      <w:r>
        <w:t>Файловые системы</w:t>
      </w:r>
    </w:p>
    <w:p w14:paraId="57B68B9A" w14:textId="11167914" w:rsidR="00E57F89" w:rsidRDefault="00E57F89" w:rsidP="00E57F89">
      <w:pPr>
        <w:rPr>
          <w:lang w:eastAsia="en-US"/>
        </w:rPr>
      </w:pPr>
    </w:p>
    <w:p w14:paraId="71C657B3" w14:textId="77777777" w:rsidR="00E57F89" w:rsidRDefault="00E57F89" w:rsidP="00E57F89">
      <w:pPr>
        <w:pStyle w:val="2"/>
      </w:pPr>
      <w:r>
        <w:rPr>
          <w:shd w:val="clear" w:color="auto" w:fill="FFFFFF"/>
        </w:rPr>
        <w:t>Объекты файловой системы</w:t>
      </w:r>
    </w:p>
    <w:p w14:paraId="262FAE7D" w14:textId="611F5D25" w:rsidR="00E57F89" w:rsidRDefault="00E57F89" w:rsidP="00E57F89">
      <w:pPr>
        <w:rPr>
          <w:lang w:eastAsia="en-US"/>
        </w:rPr>
      </w:pPr>
    </w:p>
    <w:p w14:paraId="40B43BCC" w14:textId="77777777" w:rsidR="00E57F89" w:rsidRDefault="00E57F89" w:rsidP="00E57F89">
      <w:r w:rsidRPr="00E57F89">
        <w:t>man 2 stat, /stat \{</w:t>
      </w:r>
    </w:p>
    <w:p w14:paraId="39737B23" w14:textId="1E47B9EB" w:rsidR="00E57F89" w:rsidRDefault="00E57F89" w:rsidP="00E57F89">
      <w:r>
        <w:t>Что</w:t>
      </w:r>
      <w:r w:rsidRPr="00E57F89">
        <w:rPr>
          <w:lang w:val="en-US"/>
        </w:rPr>
        <w:t xml:space="preserve"> </w:t>
      </w:r>
      <w:r>
        <w:t>такое</w:t>
      </w:r>
      <w:r w:rsidRPr="00E57F89">
        <w:rPr>
          <w:lang w:val="en-US"/>
        </w:rPr>
        <w:t xml:space="preserve"> </w:t>
      </w:r>
      <w:r>
        <w:t>файл</w:t>
      </w:r>
      <w:r w:rsidRPr="00E57F89">
        <w:rPr>
          <w:lang w:val="en-US"/>
        </w:rPr>
        <w:t xml:space="preserve">? </w:t>
      </w:r>
      <w:r>
        <w:t>Некоторые важные поля объектов файловой системы:</w:t>
      </w:r>
    </w:p>
    <w:p w14:paraId="0B453CAC" w14:textId="5D66C944" w:rsidR="00E57F89" w:rsidRDefault="00E57F89" w:rsidP="00E57F89">
      <w:pPr>
        <w:rPr>
          <w:lang w:eastAsia="en-US"/>
        </w:rPr>
      </w:pPr>
    </w:p>
    <w:p w14:paraId="06680536" w14:textId="77777777" w:rsidR="00E57F89" w:rsidRDefault="00E57F89" w:rsidP="00E57F89">
      <w:r>
        <w:t xml:space="preserve">struct stat {               dev_t     st_dev;         /* ID устройства, содержащего файл */               ino_t     st_ino;         /* номер Inode */               </w:t>
      </w:r>
    </w:p>
    <w:p w14:paraId="14E3C47D" w14:textId="77777777" w:rsidR="00E57F89" w:rsidRDefault="00E57F89" w:rsidP="00E57F89">
      <w:r>
        <w:t xml:space="preserve">mode_t    st_mode;        /* биты доступа + тип файла */               </w:t>
      </w:r>
    </w:p>
    <w:p w14:paraId="6E78E1F7" w14:textId="77777777" w:rsidR="00E57F89" w:rsidRDefault="00E57F89" w:rsidP="00E57F89">
      <w:r>
        <w:t xml:space="preserve">nlink_t   st_nlink;       /* число hard links (жестких ссылок) */               </w:t>
      </w:r>
    </w:p>
    <w:p w14:paraId="40BFA5F6" w14:textId="77777777" w:rsidR="00E57F89" w:rsidRDefault="00E57F89" w:rsidP="00E57F89">
      <w:r>
        <w:t xml:space="preserve">uid_t     st_uid;         /* User ID – принадлежность пользователю */               </w:t>
      </w:r>
    </w:p>
    <w:p w14:paraId="4AA375EB" w14:textId="77777777" w:rsidR="00E57F89" w:rsidRDefault="00E57F89" w:rsidP="00E57F89">
      <w:r>
        <w:t xml:space="preserve">gid_t     st_gid;         /* Group ID – принадлежность группе */               </w:t>
      </w:r>
    </w:p>
    <w:p w14:paraId="31784B67" w14:textId="4EF6B4C7" w:rsidR="00E57F89" w:rsidRDefault="00E57F89" w:rsidP="00E57F89">
      <w:r>
        <w:t xml:space="preserve">dev_t     st_rdev;/* Device ID – тип устройства, если файл является файлом специального назначения */               </w:t>
      </w:r>
    </w:p>
    <w:p w14:paraId="3FC942E5" w14:textId="77777777" w:rsidR="00E57F89" w:rsidRDefault="00E57F89" w:rsidP="00E57F89">
      <w:r>
        <w:t xml:space="preserve">off_t     st_size;        /* Размер в байтах */              </w:t>
      </w:r>
    </w:p>
    <w:p w14:paraId="2231A418" w14:textId="77777777" w:rsidR="00E57F89" w:rsidRDefault="00E57F89" w:rsidP="00E57F89">
      <w:r>
        <w:t xml:space="preserve">struct timespec st_atim;  /* Время последнего доступа */               </w:t>
      </w:r>
    </w:p>
    <w:p w14:paraId="385278F2" w14:textId="77777777" w:rsidR="00E57F89" w:rsidRDefault="00E57F89" w:rsidP="00E57F89">
      <w:r>
        <w:t xml:space="preserve">struct timespec st_mtim;  /* Время последнего изменения содержимого */               </w:t>
      </w:r>
    </w:p>
    <w:p w14:paraId="72FDB67C" w14:textId="6570ED74" w:rsidR="00E57F89" w:rsidRDefault="00E57F89" w:rsidP="00E57F89">
      <w:r>
        <w:t>struct timespec st_ctim;  /* Время последнего изменения метаданных */</w:t>
      </w:r>
    </w:p>
    <w:p w14:paraId="4B440C78" w14:textId="69822077" w:rsidR="00E57F89" w:rsidRDefault="00E57F89" w:rsidP="00E57F89">
      <w:pPr>
        <w:rPr>
          <w:lang w:eastAsia="en-US"/>
        </w:rPr>
      </w:pPr>
    </w:p>
    <w:p w14:paraId="10CA6139" w14:textId="77777777" w:rsidR="00E57F89" w:rsidRDefault="00E57F89" w:rsidP="00E57F89">
      <w:r>
        <w:t>Уже по структуре данных системного вызова stat мы видим, что файл это не обязательно область на диске с данными. Например, файл может представлять устройство.</w:t>
      </w:r>
    </w:p>
    <w:p w14:paraId="12EF5670" w14:textId="02D3C21C" w:rsidR="00E57F89" w:rsidRDefault="00E57F89" w:rsidP="00E57F89">
      <w:r>
        <w:t>timespec – не всегда времена доступа честно обновляются из соображений производительности (опции монтирования).</w:t>
      </w:r>
    </w:p>
    <w:p w14:paraId="40245DD5" w14:textId="11F9ABB0" w:rsidR="00E57F89" w:rsidRDefault="00E57F89" w:rsidP="00E57F89">
      <w:pPr>
        <w:rPr>
          <w:lang w:eastAsia="en-US"/>
        </w:rPr>
      </w:pPr>
    </w:p>
    <w:p w14:paraId="61D63AE7" w14:textId="77777777" w:rsidR="00AF4220" w:rsidRDefault="00AF4220" w:rsidP="00AF4220">
      <w:pPr>
        <w:pStyle w:val="2"/>
      </w:pPr>
      <w:r>
        <w:rPr>
          <w:shd w:val="clear" w:color="auto" w:fill="FFFFFF"/>
        </w:rPr>
        <w:t>Команда stat</w:t>
      </w:r>
    </w:p>
    <w:p w14:paraId="323C44FF" w14:textId="729E8B07" w:rsidR="00AF4220" w:rsidRDefault="00AF4220" w:rsidP="00E57F89">
      <w:pPr>
        <w:rPr>
          <w:lang w:eastAsia="en-US"/>
        </w:rPr>
      </w:pPr>
    </w:p>
    <w:p w14:paraId="72C4DA56" w14:textId="77777777"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t xml:space="preserve">~$ stat /etc/hosts  </w:t>
      </w:r>
    </w:p>
    <w:p w14:paraId="5EC4B5AF" w14:textId="77777777"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t xml:space="preserve">File: /etc/hosts  </w:t>
      </w:r>
    </w:p>
    <w:p w14:paraId="63355FD8" w14:textId="77777777"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t>Size: 198Blocks: 8          IO Block: 4096   regular file</w:t>
      </w:r>
    </w:p>
    <w:p w14:paraId="7219D957" w14:textId="64B3DD15"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lastRenderedPageBreak/>
        <w:t>Device: fd00h/64768dInode: 131207      Links: 1</w:t>
      </w:r>
    </w:p>
    <w:p w14:paraId="608418FA" w14:textId="077454A9"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t>Access: (0644/-rw-r--r--)  Uid: ( 0/    root)   Gid: ( 0/    root)</w:t>
      </w:r>
    </w:p>
    <w:p w14:paraId="2E033BCB" w14:textId="77777777"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t>Access: xxx 19:51:20.402137404 +0000</w:t>
      </w:r>
    </w:p>
    <w:p w14:paraId="6E8ACC27" w14:textId="77777777"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t>Modify: yyy 15:29:25.128599631 +0000</w:t>
      </w:r>
    </w:p>
    <w:p w14:paraId="64E516EB" w14:textId="4D19B6E8" w:rsidR="00AF4220" w:rsidRPr="00AF4220" w:rsidRDefault="00AF4220" w:rsidP="00AF4220">
      <w:pPr>
        <w:rPr>
          <w:lang w:val="en-US"/>
        </w:rPr>
      </w:pPr>
      <w:r w:rsidRPr="00AF4220">
        <w:rPr>
          <w:rFonts w:ascii="Courier New" w:hAnsi="Courier New" w:cs="Courier New"/>
          <w:sz w:val="22"/>
          <w:szCs w:val="22"/>
          <w:lang w:val="en-US"/>
        </w:rPr>
        <w:t>Change: zzz 15:29:25.128599631 +0000</w:t>
      </w:r>
    </w:p>
    <w:p w14:paraId="474886F3" w14:textId="14E0858E" w:rsidR="00AF4220" w:rsidRDefault="00AF4220" w:rsidP="00E57F89">
      <w:pPr>
        <w:rPr>
          <w:lang w:val="en-US" w:eastAsia="en-US"/>
        </w:rPr>
      </w:pPr>
    </w:p>
    <w:p w14:paraId="228C74E2" w14:textId="77777777" w:rsidR="00AF4220" w:rsidRDefault="00AF4220" w:rsidP="00AF4220">
      <w:r>
        <w:t>●важнейшее поле – Inode (индексный дескриптор)</w:t>
      </w:r>
    </w:p>
    <w:p w14:paraId="4489E8E6" w14:textId="77777777" w:rsidR="00AF4220" w:rsidRDefault="00AF4220" w:rsidP="00AF4220">
      <w:r>
        <w:t>●тип файла: regular file (обычный файл)</w:t>
      </w:r>
    </w:p>
    <w:p w14:paraId="3C6577DC" w14:textId="77777777" w:rsidR="00AF4220" w:rsidRDefault="00AF4220" w:rsidP="00AF4220">
      <w:r>
        <w:t>●1 жесткая ссылка на объект (поле Links)</w:t>
      </w:r>
    </w:p>
    <w:p w14:paraId="3EF4CD1F" w14:textId="79B8AA2D" w:rsidR="00AF4220" w:rsidRDefault="00AF4220" w:rsidP="00AF4220">
      <w:r>
        <w:t>●Uid – принадлежность пользователю, Gid – принадлежность группе</w:t>
      </w:r>
    </w:p>
    <w:p w14:paraId="0470535F" w14:textId="1BB401F9" w:rsidR="00AF4220" w:rsidRDefault="00AF4220" w:rsidP="00E57F89">
      <w:pPr>
        <w:rPr>
          <w:lang w:eastAsia="en-US"/>
        </w:rPr>
      </w:pPr>
    </w:p>
    <w:p w14:paraId="1354217A" w14:textId="77777777" w:rsidR="00AF4220" w:rsidRDefault="00AF4220" w:rsidP="00AF4220">
      <w:r>
        <w:rPr>
          <w:shd w:val="clear" w:color="auto" w:fill="FFFFFF"/>
        </w:rPr>
        <w:t>IO Block – размер блока на файловой системе</w:t>
      </w:r>
    </w:p>
    <w:p w14:paraId="63BC7922" w14:textId="1D95102D" w:rsidR="00AF4220" w:rsidRDefault="00AF4220" w:rsidP="00E57F89">
      <w:pPr>
        <w:rPr>
          <w:lang w:eastAsia="en-US"/>
        </w:rPr>
      </w:pPr>
    </w:p>
    <w:p w14:paraId="7851C4A3" w14:textId="77777777" w:rsidR="00AF4220" w:rsidRDefault="00AF4220" w:rsidP="00AF4220">
      <w:pPr>
        <w:rPr>
          <w:rFonts w:ascii="Courier New" w:hAnsi="Courier New" w:cs="Courier New"/>
          <w:sz w:val="22"/>
          <w:szCs w:val="22"/>
          <w:lang w:val="en-US"/>
        </w:rPr>
      </w:pPr>
      <w:r w:rsidRPr="00AF4220">
        <w:rPr>
          <w:rFonts w:ascii="Courier New" w:hAnsi="Courier New" w:cs="Courier New"/>
          <w:sz w:val="22"/>
          <w:szCs w:val="22"/>
          <w:lang w:val="en-US"/>
        </w:rPr>
        <w:t>~# tune2fs -l /dev/mapper/vgvagrant-root | grep 'Block size'</w:t>
      </w:r>
    </w:p>
    <w:p w14:paraId="53AB2184" w14:textId="6731B09F" w:rsidR="00AF4220" w:rsidRPr="00AF4220" w:rsidRDefault="00AF4220" w:rsidP="00AF4220">
      <w:pPr>
        <w:rPr>
          <w:lang w:val="en-US"/>
        </w:rPr>
      </w:pPr>
      <w:r w:rsidRPr="00AF4220">
        <w:rPr>
          <w:rFonts w:ascii="Courier New" w:hAnsi="Courier New" w:cs="Courier New"/>
          <w:sz w:val="22"/>
          <w:szCs w:val="22"/>
          <w:lang w:val="en-US"/>
        </w:rPr>
        <w:t>Block size:               4096</w:t>
      </w:r>
    </w:p>
    <w:p w14:paraId="7A9A536E" w14:textId="73F18B3C" w:rsidR="00AF4220" w:rsidRDefault="00AF4220" w:rsidP="00AF4220">
      <w:pPr>
        <w:rPr>
          <w:lang w:val="en-US" w:eastAsia="en-US"/>
        </w:rPr>
      </w:pPr>
    </w:p>
    <w:p w14:paraId="3F6D8202" w14:textId="77777777" w:rsidR="00AF4220" w:rsidRDefault="00AF4220" w:rsidP="00AF4220">
      <w:r>
        <w:rPr>
          <w:shd w:val="clear" w:color="auto" w:fill="FFFFFF"/>
        </w:rPr>
        <w:t>8 Blocks – размер физического блока устройства:</w:t>
      </w:r>
    </w:p>
    <w:p w14:paraId="14777DE7" w14:textId="29AD13E3" w:rsidR="00AF4220" w:rsidRDefault="00AF4220" w:rsidP="00E57F89">
      <w:pPr>
        <w:rPr>
          <w:lang w:eastAsia="en-US"/>
        </w:rPr>
      </w:pPr>
    </w:p>
    <w:p w14:paraId="4B1FFF31" w14:textId="77777777" w:rsidR="000E57BD" w:rsidRPr="000E57BD" w:rsidRDefault="000E57BD" w:rsidP="000E57BD">
      <w:pPr>
        <w:rPr>
          <w:lang w:val="en-US"/>
        </w:rPr>
      </w:pPr>
      <w:r w:rsidRPr="000E57BD">
        <w:rPr>
          <w:rFonts w:ascii="Courier New" w:hAnsi="Courier New" w:cs="Courier New"/>
          <w:sz w:val="22"/>
          <w:szCs w:val="22"/>
          <w:shd w:val="clear" w:color="auto" w:fill="FFFFFF"/>
          <w:lang w:val="en-US"/>
        </w:rPr>
        <w:t>~# cat /sys/block/sda/queue/physical_block_size</w:t>
      </w:r>
    </w:p>
    <w:p w14:paraId="5F498F5D" w14:textId="77777777" w:rsidR="000E57BD" w:rsidRDefault="000E57BD" w:rsidP="000E57BD">
      <w:r>
        <w:rPr>
          <w:rFonts w:ascii="Courier New" w:hAnsi="Courier New" w:cs="Courier New"/>
          <w:sz w:val="22"/>
          <w:szCs w:val="22"/>
        </w:rPr>
        <w:t>512</w:t>
      </w:r>
    </w:p>
    <w:p w14:paraId="6FE0ADEC" w14:textId="240DCD09" w:rsidR="000E57BD" w:rsidRDefault="000E57BD" w:rsidP="00E57F89">
      <w:pPr>
        <w:rPr>
          <w:lang w:val="en-US" w:eastAsia="en-US"/>
        </w:rPr>
      </w:pPr>
    </w:p>
    <w:p w14:paraId="35FB44E5" w14:textId="13536CF7" w:rsidR="000E57BD" w:rsidRDefault="000E57BD" w:rsidP="000E57BD">
      <w:r>
        <w:t>Поэтому, даже при малом размере файла в 198 байт на устройстве выделено 8 блоков по 512 байт (так как минимальный блок ФС – 4096 байт).</w:t>
      </w:r>
    </w:p>
    <w:p w14:paraId="407F9B7A" w14:textId="0287F3E2" w:rsidR="000E57BD" w:rsidRDefault="000E57BD" w:rsidP="00E57F89">
      <w:pPr>
        <w:rPr>
          <w:lang w:eastAsia="en-US"/>
        </w:rPr>
      </w:pPr>
    </w:p>
    <w:p w14:paraId="3113D658" w14:textId="6112C136" w:rsidR="000E57BD" w:rsidRDefault="000E57BD" w:rsidP="000E57BD">
      <w:pPr>
        <w:pStyle w:val="2"/>
        <w:rPr>
          <w:shd w:val="clear" w:color="auto" w:fill="FFFFFF"/>
        </w:rPr>
      </w:pPr>
      <w:r>
        <w:rPr>
          <w:shd w:val="clear" w:color="auto" w:fill="FFFFFF"/>
        </w:rPr>
        <w:t>inode – индексный дескриптор</w:t>
      </w:r>
    </w:p>
    <w:p w14:paraId="278B2D41" w14:textId="2153DB06" w:rsidR="000E57BD" w:rsidRDefault="000E57BD" w:rsidP="000E57BD">
      <w:pPr>
        <w:rPr>
          <w:lang w:eastAsia="en-US"/>
        </w:rPr>
      </w:pPr>
    </w:p>
    <w:p w14:paraId="44B5A22F" w14:textId="77777777" w:rsidR="000E57BD" w:rsidRDefault="000E57BD" w:rsidP="000E57BD">
      <w:r>
        <w:t>Уникальный в рамках файловой системы контейнер метаданных файла (пара inode+device – однозначный идентификатор объекта в системе).</w:t>
      </w:r>
    </w:p>
    <w:p w14:paraId="50CAEDE9" w14:textId="77777777" w:rsidR="000E57BD" w:rsidRDefault="000E57BD" w:rsidP="000E57BD">
      <w:r>
        <w:rPr>
          <w:rFonts w:ascii="Courier New" w:hAnsi="Courier New" w:cs="Courier New"/>
        </w:rPr>
        <w:t xml:space="preserve">stat </w:t>
      </w:r>
      <w:r>
        <w:t>читает данные из inode.</w:t>
      </w:r>
    </w:p>
    <w:p w14:paraId="2471A025" w14:textId="77777777" w:rsidR="000E57BD" w:rsidRDefault="000E57BD" w:rsidP="000E57BD">
      <w:r>
        <w:t>inode – первичный идентификатор объекта на файловой системе.</w:t>
      </w:r>
    </w:p>
    <w:p w14:paraId="77D3EF88" w14:textId="1415D3F8" w:rsidR="000E57BD" w:rsidRDefault="000E57BD" w:rsidP="000E57BD">
      <w:r>
        <w:t>Имя таковым не является: в рамках одной ФС может быть создано более одного файла с одним и тем же inode и разными именами: число таких ссылок и показывает stat в поле Links. У обычного файла будет только одна ссылка. Создадим более одной ссылки:</w:t>
      </w:r>
    </w:p>
    <w:p w14:paraId="290648CD" w14:textId="77777777" w:rsidR="000E57BD" w:rsidRPr="000E57BD" w:rsidRDefault="000E57BD" w:rsidP="000E57BD">
      <w:pPr>
        <w:rPr>
          <w:lang w:eastAsia="en-US"/>
        </w:rPr>
      </w:pPr>
    </w:p>
    <w:p w14:paraId="78EE8D64" w14:textId="77777777"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 touch test_file</w:t>
      </w:r>
    </w:p>
    <w:p w14:paraId="62E691C9" w14:textId="77777777"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 stat --format=%h test_file</w:t>
      </w:r>
    </w:p>
    <w:p w14:paraId="466A16BC" w14:textId="36AE9713"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1</w:t>
      </w:r>
    </w:p>
    <w:p w14:paraId="05F0789C" w14:textId="77777777"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 ln test_file this_is_hardlink_for_test_file</w:t>
      </w:r>
    </w:p>
    <w:p w14:paraId="6D1B7326" w14:textId="77777777"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 stat --format=%h test_file</w:t>
      </w:r>
    </w:p>
    <w:p w14:paraId="2EF06660" w14:textId="4273BCB6"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2</w:t>
      </w:r>
    </w:p>
    <w:p w14:paraId="3B974E96" w14:textId="77777777"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 stat --format=%i test_file; stat --format=%i</w:t>
      </w:r>
    </w:p>
    <w:p w14:paraId="494E5608" w14:textId="5FEA53A2"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this_is_hardlink_for_test_file</w:t>
      </w:r>
    </w:p>
    <w:p w14:paraId="1272F9EA" w14:textId="77777777" w:rsidR="000E57BD" w:rsidRDefault="000E57BD" w:rsidP="000E57BD">
      <w:pPr>
        <w:rPr>
          <w:rFonts w:ascii="Courier New" w:hAnsi="Courier New" w:cs="Courier New"/>
          <w:sz w:val="22"/>
          <w:szCs w:val="22"/>
          <w:lang w:val="en-US"/>
        </w:rPr>
      </w:pPr>
      <w:r w:rsidRPr="000E57BD">
        <w:rPr>
          <w:rFonts w:ascii="Courier New" w:hAnsi="Courier New" w:cs="Courier New"/>
          <w:sz w:val="22"/>
          <w:szCs w:val="22"/>
          <w:lang w:val="en-US"/>
        </w:rPr>
        <w:t>1179657</w:t>
      </w:r>
    </w:p>
    <w:p w14:paraId="1C4DD359" w14:textId="5D4746C6" w:rsidR="000E57BD" w:rsidRPr="00837F16" w:rsidRDefault="000E57BD" w:rsidP="000E57BD">
      <w:r w:rsidRPr="00837F16">
        <w:rPr>
          <w:rFonts w:ascii="Courier New" w:hAnsi="Courier New" w:cs="Courier New"/>
          <w:sz w:val="22"/>
          <w:szCs w:val="22"/>
        </w:rPr>
        <w:t>1179657</w:t>
      </w:r>
    </w:p>
    <w:p w14:paraId="008000BC" w14:textId="77777777" w:rsidR="00837F16" w:rsidRDefault="00837F16" w:rsidP="00837F16"/>
    <w:p w14:paraId="7C155929" w14:textId="175DB1F0" w:rsidR="00837F16" w:rsidRDefault="00837F16" w:rsidP="00837F16">
      <w:r>
        <w:t xml:space="preserve">Если мы удалим оригинальный </w:t>
      </w:r>
      <w:r>
        <w:rPr>
          <w:rFonts w:ascii="Courier New" w:hAnsi="Courier New" w:cs="Courier New"/>
        </w:rPr>
        <w:t>test_file</w:t>
      </w:r>
      <w:r>
        <w:t xml:space="preserve">, объект продолжит существование на ФС, так как на него будет присутствовать ссылка </w:t>
      </w:r>
      <w:r>
        <w:rPr>
          <w:rFonts w:ascii="Courier New" w:hAnsi="Courier New" w:cs="Courier New"/>
        </w:rPr>
        <w:t>this_is_hardlink_for_test_file</w:t>
      </w:r>
      <w:r>
        <w:t>:</w:t>
      </w:r>
    </w:p>
    <w:p w14:paraId="39FEB1CC" w14:textId="77777777" w:rsidR="00837F16" w:rsidRDefault="00837F16" w:rsidP="00837F16">
      <w:pPr>
        <w:rPr>
          <w:rFonts w:ascii="Courier New" w:hAnsi="Courier New" w:cs="Courier New"/>
          <w:sz w:val="22"/>
          <w:szCs w:val="22"/>
          <w:lang w:val="en-US"/>
        </w:rPr>
      </w:pPr>
      <w:r w:rsidRPr="00837F16">
        <w:rPr>
          <w:rFonts w:ascii="Courier New" w:hAnsi="Courier New" w:cs="Courier New"/>
          <w:sz w:val="22"/>
          <w:szCs w:val="22"/>
          <w:lang w:val="en-US"/>
        </w:rPr>
        <w:t>~# rm test_file</w:t>
      </w:r>
    </w:p>
    <w:p w14:paraId="10B1FDAE" w14:textId="77777777" w:rsidR="00837F16" w:rsidRDefault="00837F16" w:rsidP="00837F16">
      <w:pPr>
        <w:rPr>
          <w:rFonts w:ascii="Courier New" w:hAnsi="Courier New" w:cs="Courier New"/>
          <w:sz w:val="22"/>
          <w:szCs w:val="22"/>
          <w:lang w:val="en-US"/>
        </w:rPr>
      </w:pPr>
      <w:r w:rsidRPr="00837F16">
        <w:rPr>
          <w:rFonts w:ascii="Courier New" w:hAnsi="Courier New" w:cs="Courier New"/>
          <w:sz w:val="22"/>
          <w:szCs w:val="22"/>
          <w:lang w:val="en-US"/>
        </w:rPr>
        <w:t>~# stat --format=%h,%i this_is_hardlink_for_test_file</w:t>
      </w:r>
    </w:p>
    <w:p w14:paraId="59A82C80" w14:textId="1FD6DB91" w:rsidR="00837F16" w:rsidRPr="00837F16" w:rsidRDefault="00837F16" w:rsidP="00837F16">
      <w:r w:rsidRPr="00837F16">
        <w:rPr>
          <w:rFonts w:ascii="Courier New" w:hAnsi="Courier New" w:cs="Courier New"/>
          <w:sz w:val="22"/>
          <w:szCs w:val="22"/>
        </w:rPr>
        <w:t>1,1179657</w:t>
      </w:r>
    </w:p>
    <w:p w14:paraId="23C00192" w14:textId="77777777" w:rsidR="00837F16" w:rsidRDefault="00837F16" w:rsidP="00837F16">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56D8CD36" w14:textId="77777777" w:rsidR="00837F16" w:rsidRDefault="00837F16" w:rsidP="00837F16">
      <w:pPr>
        <w:pStyle w:val="2"/>
      </w:pPr>
      <w:r>
        <w:rPr>
          <w:shd w:val="clear" w:color="auto" w:fill="FFFFFF"/>
        </w:rPr>
        <w:t>inode, имена файлов</w:t>
      </w:r>
    </w:p>
    <w:p w14:paraId="1808F411" w14:textId="77777777" w:rsidR="00837F16" w:rsidRDefault="00837F16" w:rsidP="00837F16"/>
    <w:p w14:paraId="231B9051" w14:textId="77777777" w:rsidR="00837F16" w:rsidRDefault="00837F16" w:rsidP="00837F16">
      <w:r>
        <w:lastRenderedPageBreak/>
        <w:t>●Имена файлов и соответствие имен&lt;&gt;inode хранятся в структуре директории, в которой эти файлы находятся.</w:t>
      </w:r>
    </w:p>
    <w:p w14:paraId="7EDBA758" w14:textId="77777777" w:rsidR="00837F16" w:rsidRDefault="00837F16" w:rsidP="00837F16">
      <w:r>
        <w:t>●Число inode определяет число объектов, которое может быть создано на ФС.</w:t>
      </w:r>
    </w:p>
    <w:p w14:paraId="0E4591F8" w14:textId="737C33C9" w:rsidR="00837F16" w:rsidRDefault="00837F16" w:rsidP="00837F16">
      <w:r>
        <w:t>●Есть ФС, где inode предварительно выделяются при создании (семейство ext); есть те, где inode может быть добавлены динамически (xfs). Об этом важно знать, так как может сложиться ситуация, при которой на ФС есть свободное пространство для создания файлов, но уже нет inode (слишком много файлов).</w:t>
      </w:r>
    </w:p>
    <w:p w14:paraId="34A3E8C3" w14:textId="4BAFC897" w:rsidR="000E57BD" w:rsidRDefault="000E57BD" w:rsidP="000E57BD">
      <w:pPr>
        <w:pStyle w:val="2"/>
      </w:pPr>
    </w:p>
    <w:p w14:paraId="1FE9E73D" w14:textId="77777777" w:rsidR="00837F16" w:rsidRPr="00710364" w:rsidRDefault="00837F16" w:rsidP="00837F16">
      <w:pPr>
        <w:rPr>
          <w:rFonts w:ascii="Courier New" w:hAnsi="Courier New" w:cs="Courier New"/>
          <w:sz w:val="20"/>
          <w:szCs w:val="20"/>
          <w:lang w:val="en-US"/>
        </w:rPr>
      </w:pPr>
      <w:r w:rsidRPr="00710364">
        <w:rPr>
          <w:rFonts w:ascii="Courier New" w:hAnsi="Courier New" w:cs="Courier New"/>
          <w:sz w:val="20"/>
          <w:szCs w:val="20"/>
          <w:lang w:val="en-US"/>
        </w:rPr>
        <w:t>~# df -h | grep root</w:t>
      </w:r>
    </w:p>
    <w:p w14:paraId="007428EE" w14:textId="0352F0BB" w:rsidR="00837F16" w:rsidRPr="00710364" w:rsidRDefault="00837F16" w:rsidP="00837F16">
      <w:pPr>
        <w:rPr>
          <w:rFonts w:ascii="Courier New" w:hAnsi="Courier New" w:cs="Courier New"/>
          <w:sz w:val="20"/>
          <w:szCs w:val="20"/>
          <w:lang w:val="en-US"/>
        </w:rPr>
      </w:pPr>
      <w:r w:rsidRPr="00710364">
        <w:rPr>
          <w:rFonts w:ascii="Courier New" w:hAnsi="Courier New" w:cs="Courier New"/>
          <w:sz w:val="20"/>
          <w:szCs w:val="20"/>
          <w:lang w:val="en-US"/>
        </w:rPr>
        <w:t>/dev/mapper/vgvagrant-root   62G  3.5G   55G   6% /</w:t>
      </w:r>
    </w:p>
    <w:p w14:paraId="04C1AE00" w14:textId="77777777" w:rsidR="00837F16" w:rsidRPr="00710364" w:rsidRDefault="00837F16" w:rsidP="00837F16">
      <w:pPr>
        <w:rPr>
          <w:rFonts w:ascii="Courier New" w:hAnsi="Courier New" w:cs="Courier New"/>
          <w:sz w:val="20"/>
          <w:szCs w:val="20"/>
          <w:lang w:val="en-US"/>
        </w:rPr>
      </w:pPr>
      <w:r w:rsidRPr="00710364">
        <w:rPr>
          <w:rFonts w:ascii="Courier New" w:hAnsi="Courier New" w:cs="Courier New"/>
          <w:sz w:val="20"/>
          <w:szCs w:val="20"/>
          <w:lang w:val="en-US"/>
        </w:rPr>
        <w:t>~# df -i | egrep '(Inodes|root)'</w:t>
      </w:r>
    </w:p>
    <w:p w14:paraId="5B742EE6" w14:textId="1A73E4E0" w:rsidR="00837F16" w:rsidRPr="00710364" w:rsidRDefault="00837F16" w:rsidP="00837F16">
      <w:pPr>
        <w:rPr>
          <w:rFonts w:ascii="Courier New" w:hAnsi="Courier New" w:cs="Courier New"/>
          <w:sz w:val="20"/>
          <w:szCs w:val="20"/>
          <w:lang w:val="en-US"/>
        </w:rPr>
      </w:pPr>
      <w:r w:rsidRPr="00710364">
        <w:rPr>
          <w:rFonts w:ascii="Courier New" w:hAnsi="Courier New" w:cs="Courier New"/>
          <w:sz w:val="20"/>
          <w:szCs w:val="20"/>
          <w:lang w:val="en-US"/>
        </w:rPr>
        <w:t>Filesystem            Inodes   IUsed   IFree  IUse%   Mounted on</w:t>
      </w:r>
    </w:p>
    <w:p w14:paraId="39E4F73E" w14:textId="153CE043" w:rsidR="00837F16" w:rsidRPr="00710364" w:rsidRDefault="00837F16" w:rsidP="00837F16">
      <w:pPr>
        <w:rPr>
          <w:sz w:val="20"/>
          <w:szCs w:val="20"/>
          <w:lang w:val="en-US"/>
        </w:rPr>
      </w:pPr>
      <w:r w:rsidRPr="00710364">
        <w:rPr>
          <w:rFonts w:ascii="Courier New" w:hAnsi="Courier New" w:cs="Courier New"/>
          <w:sz w:val="20"/>
          <w:szCs w:val="20"/>
          <w:lang w:val="en-US"/>
        </w:rPr>
        <w:t>/dev/mapper/vgvagrant-root 4104192  100446 4003746    3%    /</w:t>
      </w:r>
    </w:p>
    <w:p w14:paraId="31AF18CE" w14:textId="6B202104" w:rsidR="00837F16" w:rsidRDefault="00837F16" w:rsidP="00837F16">
      <w:pPr>
        <w:rPr>
          <w:lang w:val="en-US" w:eastAsia="en-US"/>
        </w:rPr>
      </w:pPr>
    </w:p>
    <w:p w14:paraId="205060D1" w14:textId="77777777" w:rsidR="00837F16" w:rsidRDefault="00837F16" w:rsidP="00837F16">
      <w:r>
        <w:t>Одна из встречающихся техник программирования в Linux – изменения поведения программы в зависимости от того, под каким именем ее вызвали.</w:t>
      </w:r>
    </w:p>
    <w:p w14:paraId="4A9F86C5" w14:textId="5128B04B" w:rsidR="00837F16" w:rsidRDefault="00837F16" w:rsidP="00837F16">
      <w:pPr>
        <w:rPr>
          <w:lang w:eastAsia="en-US"/>
        </w:rPr>
      </w:pPr>
    </w:p>
    <w:p w14:paraId="72099813" w14:textId="77777777" w:rsidR="00D61DE0" w:rsidRPr="00710364" w:rsidRDefault="00D61DE0" w:rsidP="00D61DE0">
      <w:pPr>
        <w:rPr>
          <w:rFonts w:ascii="Courier New" w:hAnsi="Courier New" w:cs="Courier New"/>
          <w:sz w:val="20"/>
          <w:szCs w:val="20"/>
        </w:rPr>
      </w:pPr>
      <w:r w:rsidRPr="00710364">
        <w:rPr>
          <w:rFonts w:ascii="Courier New" w:hAnsi="Courier New" w:cs="Courier New"/>
          <w:sz w:val="20"/>
          <w:szCs w:val="20"/>
        </w:rPr>
        <w:t>~# ls -li /usr/bin/bzip2</w:t>
      </w:r>
    </w:p>
    <w:p w14:paraId="4E4AE744" w14:textId="77777777" w:rsidR="00D61DE0" w:rsidRPr="00710364" w:rsidRDefault="00D61DE0" w:rsidP="00D61DE0">
      <w:pPr>
        <w:rPr>
          <w:rFonts w:ascii="Courier New" w:hAnsi="Courier New" w:cs="Courier New"/>
          <w:sz w:val="20"/>
          <w:szCs w:val="20"/>
          <w:lang w:val="en-US"/>
        </w:rPr>
      </w:pPr>
      <w:r w:rsidRPr="00710364">
        <w:rPr>
          <w:rFonts w:ascii="Courier New" w:hAnsi="Courier New" w:cs="Courier New"/>
          <w:sz w:val="20"/>
          <w:szCs w:val="20"/>
          <w:lang w:val="en-US"/>
        </w:rPr>
        <w:t>3407895 -rwxr-xr-x 3 root root 39144 Sep  5  2019 /usr/bin/bzip2</w:t>
      </w:r>
    </w:p>
    <w:p w14:paraId="6F54E831" w14:textId="77777777" w:rsidR="00D61DE0" w:rsidRPr="00710364" w:rsidRDefault="00D61DE0" w:rsidP="00D61DE0">
      <w:pPr>
        <w:rPr>
          <w:rFonts w:ascii="Courier New" w:hAnsi="Courier New" w:cs="Courier New"/>
          <w:sz w:val="20"/>
          <w:szCs w:val="20"/>
          <w:lang w:val="en-US"/>
        </w:rPr>
      </w:pPr>
      <w:r w:rsidRPr="00710364">
        <w:rPr>
          <w:rFonts w:ascii="Courier New" w:hAnsi="Courier New" w:cs="Courier New"/>
          <w:sz w:val="20"/>
          <w:szCs w:val="20"/>
          <w:lang w:val="en-US"/>
        </w:rPr>
        <w:t>~# find /usr/bin -inum 3407895</w:t>
      </w:r>
    </w:p>
    <w:p w14:paraId="0EBDC4E8" w14:textId="2137A8D6" w:rsidR="00D61DE0" w:rsidRPr="00710364" w:rsidRDefault="00D61DE0" w:rsidP="00D61DE0">
      <w:pPr>
        <w:rPr>
          <w:rFonts w:ascii="Courier New" w:hAnsi="Courier New" w:cs="Courier New"/>
          <w:sz w:val="20"/>
          <w:szCs w:val="20"/>
          <w:lang w:val="en-US"/>
        </w:rPr>
      </w:pPr>
      <w:r w:rsidRPr="00710364">
        <w:rPr>
          <w:rFonts w:ascii="Courier New" w:hAnsi="Courier New" w:cs="Courier New"/>
          <w:sz w:val="20"/>
          <w:szCs w:val="20"/>
          <w:lang w:val="en-US"/>
        </w:rPr>
        <w:t>/usr/bin/bunzip2</w:t>
      </w:r>
    </w:p>
    <w:p w14:paraId="22B8EEA2" w14:textId="77777777" w:rsidR="00D61DE0" w:rsidRPr="00710364" w:rsidRDefault="00D61DE0" w:rsidP="00D61DE0">
      <w:pPr>
        <w:rPr>
          <w:rFonts w:ascii="Courier New" w:hAnsi="Courier New" w:cs="Courier New"/>
          <w:sz w:val="20"/>
          <w:szCs w:val="20"/>
          <w:lang w:val="en-US"/>
        </w:rPr>
      </w:pPr>
      <w:r w:rsidRPr="00710364">
        <w:rPr>
          <w:rFonts w:ascii="Courier New" w:hAnsi="Courier New" w:cs="Courier New"/>
          <w:sz w:val="20"/>
          <w:szCs w:val="20"/>
          <w:lang w:val="en-US"/>
        </w:rPr>
        <w:t>/usr/bin/bzip2</w:t>
      </w:r>
    </w:p>
    <w:p w14:paraId="0E7AFF34" w14:textId="275C8076" w:rsidR="00D61DE0" w:rsidRPr="00710364" w:rsidRDefault="00D61DE0" w:rsidP="00D61DE0">
      <w:pPr>
        <w:rPr>
          <w:sz w:val="20"/>
          <w:szCs w:val="20"/>
          <w:lang w:val="en-US"/>
        </w:rPr>
      </w:pPr>
      <w:r w:rsidRPr="00710364">
        <w:rPr>
          <w:rFonts w:ascii="Courier New" w:hAnsi="Courier New" w:cs="Courier New"/>
          <w:sz w:val="20"/>
          <w:szCs w:val="20"/>
          <w:lang w:val="en-US"/>
        </w:rPr>
        <w:t>/usr/bin/bzcat</w:t>
      </w:r>
    </w:p>
    <w:p w14:paraId="1F9D17A1" w14:textId="77777777" w:rsidR="00D61DE0" w:rsidRPr="00D61DE0" w:rsidRDefault="00D61DE0" w:rsidP="00D61DE0">
      <w:pPr>
        <w:rPr>
          <w:rFonts w:ascii="Arial" w:hAnsi="Arial" w:cs="Arial"/>
          <w:color w:val="FFFFFF"/>
          <w:sz w:val="21"/>
          <w:szCs w:val="21"/>
          <w:lang w:val="en-US"/>
        </w:rPr>
      </w:pPr>
      <w:r>
        <w:rPr>
          <w:rFonts w:ascii="Arial" w:hAnsi="Arial" w:cs="Arial"/>
          <w:color w:val="FFFFFF"/>
          <w:sz w:val="21"/>
          <w:szCs w:val="21"/>
        </w:rPr>
        <w:t>Страница</w:t>
      </w:r>
      <w:r w:rsidRPr="00D61DE0">
        <w:rPr>
          <w:rStyle w:val="apple-converted-space"/>
          <w:rFonts w:ascii="Arial" w:eastAsiaTheme="majorEastAsia" w:hAnsi="Arial" w:cs="Arial"/>
          <w:color w:val="FFFFFF"/>
          <w:sz w:val="21"/>
          <w:szCs w:val="21"/>
          <w:lang w:val="en-US"/>
        </w:rPr>
        <w:t> </w:t>
      </w:r>
    </w:p>
    <w:p w14:paraId="58CBBC2B" w14:textId="77777777" w:rsidR="00D61DE0" w:rsidRPr="00D61DE0" w:rsidRDefault="00D61DE0" w:rsidP="00D61DE0">
      <w:pPr>
        <w:pStyle w:val="2"/>
        <w:rPr>
          <w:lang w:val="en-US"/>
        </w:rPr>
      </w:pPr>
      <w:r w:rsidRPr="00D61DE0">
        <w:rPr>
          <w:shd w:val="clear" w:color="auto" w:fill="FFFFFF"/>
          <w:lang w:val="en-US"/>
        </w:rPr>
        <w:t xml:space="preserve">dentry (directory entry), </w:t>
      </w:r>
      <w:r>
        <w:rPr>
          <w:shd w:val="clear" w:color="auto" w:fill="FFFFFF"/>
        </w:rPr>
        <w:t>директории</w:t>
      </w:r>
    </w:p>
    <w:p w14:paraId="21001566" w14:textId="1AFEAE04" w:rsidR="00D61DE0" w:rsidRDefault="00D61DE0" w:rsidP="00837F16">
      <w:pPr>
        <w:rPr>
          <w:lang w:val="en-US" w:eastAsia="en-US"/>
        </w:rPr>
      </w:pPr>
    </w:p>
    <w:p w14:paraId="0ABD1E71" w14:textId="77777777" w:rsidR="00D61DE0" w:rsidRDefault="00D61DE0" w:rsidP="00D61DE0">
      <w:r>
        <w:t xml:space="preserve">Мы узнали, что название файла – запись об именовании inode в структуре, которая представляет директорию. Эта структура называется dentry, когда мы просматриваем содержимое директорий </w:t>
      </w:r>
      <w:r>
        <w:rPr>
          <w:rFonts w:ascii="Courier New" w:hAnsi="Courier New" w:cs="Courier New"/>
        </w:rPr>
        <w:t>ls</w:t>
      </w:r>
      <w:r>
        <w:t>, происходит системный вызов getdents64:</w:t>
      </w:r>
    </w:p>
    <w:p w14:paraId="3766949D" w14:textId="14459A96" w:rsidR="00D61DE0" w:rsidRDefault="00D61DE0" w:rsidP="00837F16">
      <w:pPr>
        <w:rPr>
          <w:lang w:eastAsia="en-US"/>
        </w:rPr>
      </w:pPr>
    </w:p>
    <w:p w14:paraId="4DA778F3" w14:textId="77777777" w:rsidR="00D61DE0" w:rsidRPr="00710364" w:rsidRDefault="00D61DE0" w:rsidP="00D61DE0">
      <w:pPr>
        <w:rPr>
          <w:rFonts w:ascii="Courier New" w:hAnsi="Courier New" w:cs="Courier New"/>
          <w:sz w:val="20"/>
          <w:szCs w:val="20"/>
          <w:lang w:val="en-US"/>
        </w:rPr>
      </w:pPr>
      <w:r w:rsidRPr="00710364">
        <w:rPr>
          <w:rFonts w:ascii="Courier New" w:hAnsi="Courier New" w:cs="Courier New"/>
          <w:sz w:val="20"/>
          <w:szCs w:val="20"/>
          <w:lang w:val="en-US"/>
        </w:rPr>
        <w:t>~# strace -e getdents64 ls</w:t>
      </w:r>
    </w:p>
    <w:p w14:paraId="0507D41A" w14:textId="18609E59" w:rsidR="00D61DE0" w:rsidRPr="00710364" w:rsidRDefault="00D61DE0" w:rsidP="00D61DE0">
      <w:pPr>
        <w:rPr>
          <w:sz w:val="20"/>
          <w:szCs w:val="20"/>
          <w:lang w:val="en-US"/>
        </w:rPr>
      </w:pPr>
      <w:r w:rsidRPr="00710364">
        <w:rPr>
          <w:rFonts w:ascii="Courier New" w:hAnsi="Courier New" w:cs="Courier New"/>
          <w:sz w:val="20"/>
          <w:szCs w:val="20"/>
          <w:lang w:val="en-US"/>
        </w:rPr>
        <w:t>getdents64(3, /* 4 entries */, 32768)   = 112</w:t>
      </w:r>
    </w:p>
    <w:p w14:paraId="4D48358C" w14:textId="2CD7DA18" w:rsidR="00D61DE0" w:rsidRDefault="00D61DE0" w:rsidP="00837F16">
      <w:pPr>
        <w:rPr>
          <w:lang w:val="en-US" w:eastAsia="en-US"/>
        </w:rPr>
      </w:pPr>
    </w:p>
    <w:p w14:paraId="242CEFAF" w14:textId="77777777" w:rsidR="00D61DE0" w:rsidRDefault="00D61DE0" w:rsidP="00D61DE0">
      <w:r>
        <w:t>Так как у любой директории помимо своего имени присутствует и короткая ссылка (.), у директорий всегда не менее двух hardlink.</w:t>
      </w:r>
    </w:p>
    <w:p w14:paraId="6FD6A00F" w14:textId="6AF3CC90" w:rsidR="00D61DE0" w:rsidRDefault="00D61DE0" w:rsidP="00837F16">
      <w:pPr>
        <w:rPr>
          <w:lang w:eastAsia="en-US"/>
        </w:rPr>
      </w:pPr>
    </w:p>
    <w:p w14:paraId="3353029D" w14:textId="77777777" w:rsidR="00D61DE0" w:rsidRDefault="00D61DE0" w:rsidP="00D61DE0">
      <w:pPr>
        <w:pStyle w:val="2"/>
      </w:pPr>
      <w:r>
        <w:rPr>
          <w:shd w:val="clear" w:color="auto" w:fill="FFFFFF"/>
        </w:rPr>
        <w:t>man 2 stat, /S_IFMT</w:t>
      </w:r>
    </w:p>
    <w:p w14:paraId="25FB8ECD" w14:textId="12980CDE" w:rsidR="00D61DE0" w:rsidRDefault="00D61DE0" w:rsidP="00837F16">
      <w:pPr>
        <w:rPr>
          <w:lang w:eastAsia="en-US"/>
        </w:rPr>
      </w:pPr>
    </w:p>
    <w:p w14:paraId="5986BFC5" w14:textId="77777777" w:rsidR="00D61DE0" w:rsidRPr="00D61DE0" w:rsidRDefault="00D61DE0" w:rsidP="00D61DE0">
      <w:pPr>
        <w:rPr>
          <w:lang w:val="en-US"/>
        </w:rPr>
      </w:pPr>
      <w:r w:rsidRPr="00D61DE0">
        <w:rPr>
          <w:rFonts w:ascii="Courier New" w:hAnsi="Courier New" w:cs="Courier New"/>
          <w:sz w:val="22"/>
          <w:szCs w:val="22"/>
          <w:lang w:val="en-US"/>
        </w:rPr>
        <w:t>case S_IFREG:  printf("regular file\n");            break;           case S_IFDIR:  printf("directory\n");               break;           case S_IFLNK:  printf("symlink\n");                 break;           case S_IFIFO:  printf("FIFO/pipe\n");               break;           case S_IFSOCK: printf("socket\n");                  break;           case S_IFBLK:  printf("block device\n");            break;           case S_IFCHR:  printf("character device\n");        break;</w:t>
      </w:r>
    </w:p>
    <w:p w14:paraId="6E324D3A" w14:textId="2177BED0" w:rsidR="00D61DE0" w:rsidRDefault="00D61DE0" w:rsidP="00837F16">
      <w:pPr>
        <w:rPr>
          <w:lang w:val="en-US" w:eastAsia="en-US"/>
        </w:rPr>
      </w:pPr>
    </w:p>
    <w:p w14:paraId="6FD5E527" w14:textId="77777777" w:rsidR="00D61DE0" w:rsidRDefault="00D61DE0" w:rsidP="00D61DE0">
      <w:r>
        <w:t>В man по системному вызову stat описаны типы файлов, которые встречаются в Linux:</w:t>
      </w:r>
    </w:p>
    <w:p w14:paraId="4C4E0993" w14:textId="77777777" w:rsidR="00D61DE0" w:rsidRDefault="00D61DE0" w:rsidP="00D61DE0">
      <w:r>
        <w:t>●regular file, стандартный файл;</w:t>
      </w:r>
    </w:p>
    <w:p w14:paraId="62BB570E" w14:textId="77777777" w:rsidR="00D61DE0" w:rsidRDefault="00D61DE0" w:rsidP="00D61DE0">
      <w:r>
        <w:t>●directory, директория;</w:t>
      </w:r>
    </w:p>
    <w:p w14:paraId="6560C8D2" w14:textId="77777777" w:rsidR="00D61DE0" w:rsidRDefault="00D61DE0" w:rsidP="00D61DE0">
      <w:r>
        <w:t>●symlink – родственная жесткой ссылке сущность. Встречаются названия мягкая ссылка и симлинк. В отличие от hardlink, – symlink это полноценный объект на файловой системе, который, в частности, может переходить ее границы и ссылаться на объекты других ФС. Не увеличивает счетчик ссылок Links и не влияет на сохранность адреса ссылки (аналогия с ярлыком Windows) при удалении;</w:t>
      </w:r>
    </w:p>
    <w:p w14:paraId="56D0CBA1" w14:textId="4807915F" w:rsidR="00D61DE0" w:rsidRDefault="00D61DE0" w:rsidP="00D61DE0">
      <w:r>
        <w:lastRenderedPageBreak/>
        <w:t>●pipe – мы с вами уже встречались с пайпами, |, это неименованные пайпы.</w:t>
      </w:r>
    </w:p>
    <w:p w14:paraId="09DFE7AA" w14:textId="05A1492E" w:rsidR="00D61DE0" w:rsidRDefault="00D61DE0" w:rsidP="00837F16">
      <w:pPr>
        <w:rPr>
          <w:lang w:eastAsia="en-US"/>
        </w:rPr>
      </w:pPr>
    </w:p>
    <w:p w14:paraId="21D3557A" w14:textId="77777777"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 mkfifo test_pipe</w:t>
      </w:r>
    </w:p>
    <w:p w14:paraId="4E48A2B9" w14:textId="77777777"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 ls -l test_pipe</w:t>
      </w:r>
    </w:p>
    <w:p w14:paraId="700D7C59" w14:textId="506859C4"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prw-rw-r-- 1 vagrant vagrant 0 Jul 12 19:03 test_pipe</w:t>
      </w:r>
    </w:p>
    <w:p w14:paraId="169F3A34" w14:textId="77777777"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 echo Hello Netology &gt; test_pipe &amp;</w:t>
      </w:r>
    </w:p>
    <w:p w14:paraId="48C635D5" w14:textId="61BD0506"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 cat test_pipe</w:t>
      </w:r>
    </w:p>
    <w:p w14:paraId="34917D3E" w14:textId="3A38DD76" w:rsidR="00BB7FAB" w:rsidRPr="00710364" w:rsidRDefault="00BB7FAB" w:rsidP="00BB7FAB">
      <w:pPr>
        <w:rPr>
          <w:sz w:val="20"/>
          <w:szCs w:val="20"/>
        </w:rPr>
      </w:pPr>
      <w:r w:rsidRPr="00710364">
        <w:rPr>
          <w:rFonts w:ascii="Courier New" w:hAnsi="Courier New" w:cs="Courier New"/>
          <w:sz w:val="20"/>
          <w:szCs w:val="20"/>
          <w:lang w:val="en-US"/>
        </w:rPr>
        <w:t>Hello</w:t>
      </w:r>
      <w:r w:rsidRPr="00710364">
        <w:rPr>
          <w:rFonts w:ascii="Courier New" w:hAnsi="Courier New" w:cs="Courier New"/>
          <w:sz w:val="20"/>
          <w:szCs w:val="20"/>
        </w:rPr>
        <w:t xml:space="preserve"> </w:t>
      </w:r>
      <w:r w:rsidRPr="00710364">
        <w:rPr>
          <w:rFonts w:ascii="Courier New" w:hAnsi="Courier New" w:cs="Courier New"/>
          <w:sz w:val="20"/>
          <w:szCs w:val="20"/>
          <w:lang w:val="en-US"/>
        </w:rPr>
        <w:t>Netology</w:t>
      </w:r>
    </w:p>
    <w:p w14:paraId="084BB636" w14:textId="77777777" w:rsidR="00BB7FAB" w:rsidRDefault="00BB7FAB" w:rsidP="00BB7FAB">
      <w:pPr>
        <w:pStyle w:val="2"/>
      </w:pPr>
      <w:r>
        <w:rPr>
          <w:shd w:val="clear" w:color="auto" w:fill="FFFFFF"/>
        </w:rPr>
        <w:t>Типы файлов, socket</w:t>
      </w:r>
    </w:p>
    <w:p w14:paraId="1C1C4657" w14:textId="77777777" w:rsidR="00BB7FAB" w:rsidRDefault="00BB7FAB" w:rsidP="00BB7FAB">
      <w:pPr>
        <w:rPr>
          <w:rFonts w:ascii="Arial" w:hAnsi="Arial" w:cs="Arial"/>
          <w:sz w:val="19"/>
          <w:szCs w:val="19"/>
        </w:rPr>
      </w:pPr>
    </w:p>
    <w:p w14:paraId="205DD946" w14:textId="77777777" w:rsidR="00BB7FAB" w:rsidRDefault="00BB7FAB" w:rsidP="00BB7FAB">
      <w:r>
        <w:t>socket – бывает сетевым (для соединения удаленных хостов) и локальным (для соединения в рамках одного хоста). Сетевые рассмотрим в следующих лекциях. Локальные (доменные) сокеты – еще один тип межпроцессного взаимодействия (в дополнение к уже известным нам именованным и неименованным пайпам, сигналам и разделяемой памяти процессов). Если в сетевых для подключения сокета используется сетевой адрес+порт, в доменном сокете данным адресом является путь на файловой системе.</w:t>
      </w:r>
    </w:p>
    <w:p w14:paraId="00BCA322" w14:textId="77777777" w:rsidR="00BB7FAB" w:rsidRDefault="00BB7FAB" w:rsidP="00BB7FAB">
      <w:r>
        <w:t>Плюсы перед pipe:</w:t>
      </w:r>
    </w:p>
    <w:p w14:paraId="0B8E614D" w14:textId="77777777" w:rsidR="00BB7FAB" w:rsidRDefault="00BB7FAB" w:rsidP="00BB7FAB">
      <w:r>
        <w:t>●сокеты могут быть двунаправленными, тогда как pipe – однонаправленные,</w:t>
      </w:r>
    </w:p>
    <w:p w14:paraId="1E46FE16" w14:textId="77777777" w:rsidR="00BB7FAB" w:rsidRDefault="00BB7FAB" w:rsidP="00BB7FAB">
      <w:r>
        <w:t>●производительнее,</w:t>
      </w:r>
    </w:p>
    <w:p w14:paraId="029E4C2A" w14:textId="77777777" w:rsidR="00BB7FAB" w:rsidRDefault="00BB7FAB" w:rsidP="00BB7FAB">
      <w:r>
        <w:t>●много клиентов может писать в один pipe, однако сторона-приемник не может узнать, кто записал в pipe, в socket такой проблемы нет.</w:t>
      </w:r>
    </w:p>
    <w:p w14:paraId="3A92EF43" w14:textId="248E4FF6" w:rsidR="00BB7FAB" w:rsidRDefault="00BB7FAB" w:rsidP="00BB7FAB">
      <w:r>
        <w:t>Пример: общение nginx с php-fpm через сокет:</w:t>
      </w:r>
    </w:p>
    <w:p w14:paraId="72A0090D" w14:textId="77777777"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 grep '^listen ' /etc/php/7.4/fpm/pool.d/www.conf</w:t>
      </w:r>
    </w:p>
    <w:p w14:paraId="04CAD15E" w14:textId="2B011747"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listen = /run/php/php7.4-fpm.sock</w:t>
      </w:r>
    </w:p>
    <w:p w14:paraId="63E6CC31" w14:textId="77777777" w:rsidR="006F75B6" w:rsidRPr="00710364" w:rsidRDefault="006F75B6" w:rsidP="00BB7FAB">
      <w:pPr>
        <w:rPr>
          <w:rFonts w:ascii="Courier New" w:hAnsi="Courier New" w:cs="Courier New"/>
          <w:sz w:val="20"/>
          <w:szCs w:val="20"/>
          <w:lang w:val="en-US"/>
        </w:rPr>
      </w:pPr>
    </w:p>
    <w:p w14:paraId="72694448" w14:textId="77777777"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 grep fastcgi_pass /etc/nginx/sites-enabled/default</w:t>
      </w:r>
    </w:p>
    <w:p w14:paraId="3E2BB412" w14:textId="283465FE" w:rsidR="00BB7FAB" w:rsidRPr="00710364" w:rsidRDefault="00BB7FAB" w:rsidP="00BB7FAB">
      <w:pPr>
        <w:rPr>
          <w:rFonts w:ascii="Courier New" w:hAnsi="Courier New" w:cs="Courier New"/>
          <w:sz w:val="20"/>
          <w:szCs w:val="20"/>
          <w:lang w:val="en-US"/>
        </w:rPr>
      </w:pPr>
      <w:r w:rsidRPr="00710364">
        <w:rPr>
          <w:rFonts w:ascii="Courier New" w:hAnsi="Courier New" w:cs="Courier New"/>
          <w:sz w:val="20"/>
          <w:szCs w:val="20"/>
          <w:lang w:val="en-US"/>
        </w:rPr>
        <w:t>fastcgi_pass unix:/run/php/php7.4-fpm.sock;</w:t>
      </w:r>
    </w:p>
    <w:p w14:paraId="7D399437" w14:textId="77777777" w:rsidR="006F75B6" w:rsidRPr="00710364" w:rsidRDefault="006F75B6" w:rsidP="00BB7FAB">
      <w:pPr>
        <w:rPr>
          <w:rFonts w:ascii="Courier New" w:hAnsi="Courier New" w:cs="Courier New"/>
          <w:sz w:val="20"/>
          <w:szCs w:val="20"/>
          <w:lang w:val="en-US"/>
        </w:rPr>
      </w:pPr>
    </w:p>
    <w:p w14:paraId="7380B9A7" w14:textId="4B164248" w:rsidR="00BB7FAB" w:rsidRPr="00710364" w:rsidRDefault="00BB7FAB" w:rsidP="00BB7FAB">
      <w:pPr>
        <w:rPr>
          <w:sz w:val="20"/>
          <w:szCs w:val="20"/>
          <w:lang w:val="en-US"/>
        </w:rPr>
      </w:pPr>
      <w:r w:rsidRPr="00710364">
        <w:rPr>
          <w:rFonts w:ascii="Courier New" w:hAnsi="Courier New" w:cs="Courier New"/>
          <w:sz w:val="20"/>
          <w:szCs w:val="20"/>
          <w:lang w:val="en-US"/>
        </w:rPr>
        <w:t>~# curl -s 'localhost:81' | grep 'PHP Version' | grep 'td class'&lt;tr&gt;&lt;td class="e"&gt;PHP Version &lt;/td&gt;&lt;td class="v"&gt;7.4.3 &lt;/td&gt;&lt;/tr&gt;</w:t>
      </w:r>
    </w:p>
    <w:p w14:paraId="4C7E8EA3" w14:textId="77777777" w:rsidR="00BB7FAB" w:rsidRDefault="00BB7FAB" w:rsidP="00BB7FAB">
      <w:pPr>
        <w:rPr>
          <w:rFonts w:ascii="Arial" w:hAnsi="Arial" w:cs="Arial"/>
          <w:color w:val="FFFFFF"/>
          <w:sz w:val="21"/>
          <w:szCs w:val="21"/>
        </w:rPr>
      </w:pPr>
      <w:r>
        <w:rPr>
          <w:rFonts w:ascii="Arial" w:hAnsi="Arial" w:cs="Arial"/>
          <w:color w:val="FFFFFF"/>
          <w:sz w:val="21"/>
          <w:szCs w:val="21"/>
        </w:rPr>
        <w:t>Страница</w:t>
      </w:r>
      <w:r>
        <w:rPr>
          <w:rStyle w:val="apple-converted-space"/>
          <w:rFonts w:ascii="Arial" w:eastAsiaTheme="majorEastAsia" w:hAnsi="Arial" w:cs="Arial"/>
          <w:color w:val="FFFFFF"/>
          <w:sz w:val="21"/>
          <w:szCs w:val="21"/>
        </w:rPr>
        <w:t> </w:t>
      </w:r>
    </w:p>
    <w:p w14:paraId="6F01B492" w14:textId="77777777" w:rsidR="006F75B6" w:rsidRDefault="006F75B6" w:rsidP="006F75B6">
      <w:pPr>
        <w:pStyle w:val="2"/>
      </w:pPr>
      <w:r>
        <w:t>Символические ссылки</w:t>
      </w:r>
    </w:p>
    <w:p w14:paraId="55FE3FC3" w14:textId="25D3E495" w:rsidR="006F75B6" w:rsidRDefault="006F75B6" w:rsidP="006F75B6">
      <w:pPr>
        <w:pStyle w:val="2"/>
      </w:pPr>
    </w:p>
    <w:p w14:paraId="6AB8E289" w14:textId="77777777" w:rsidR="006F75B6" w:rsidRDefault="006F75B6" w:rsidP="006F75B6">
      <w:pPr>
        <w:rPr>
          <w:rFonts w:ascii="Courier New" w:hAnsi="Courier New" w:cs="Courier New"/>
          <w:sz w:val="22"/>
          <w:szCs w:val="22"/>
          <w:lang w:val="en-US"/>
        </w:rPr>
      </w:pPr>
      <w:r w:rsidRPr="006F75B6">
        <w:rPr>
          <w:rFonts w:ascii="Courier New" w:hAnsi="Courier New" w:cs="Courier New"/>
          <w:sz w:val="22"/>
          <w:szCs w:val="22"/>
          <w:lang w:val="en-US"/>
        </w:rPr>
        <w:t>root@netology1:/usr/sbin# ls -l vgs* | head -n2</w:t>
      </w:r>
    </w:p>
    <w:p w14:paraId="51D795E8" w14:textId="77777777" w:rsidR="006F75B6" w:rsidRDefault="006F75B6" w:rsidP="006F75B6">
      <w:pPr>
        <w:rPr>
          <w:rFonts w:ascii="Courier New" w:hAnsi="Courier New" w:cs="Courier New"/>
          <w:sz w:val="22"/>
          <w:szCs w:val="22"/>
          <w:lang w:val="en-US"/>
        </w:rPr>
      </w:pPr>
      <w:r w:rsidRPr="006F75B6">
        <w:rPr>
          <w:rFonts w:ascii="Courier New" w:hAnsi="Courier New" w:cs="Courier New"/>
          <w:sz w:val="22"/>
          <w:szCs w:val="22"/>
          <w:lang w:val="en-US"/>
        </w:rPr>
        <w:t>lrwxrwxrwx 1 root root 3 Feb 13 21:21 vgs -&gt; lvm</w:t>
      </w:r>
    </w:p>
    <w:p w14:paraId="569ED3F3" w14:textId="77777777" w:rsidR="006F75B6" w:rsidRDefault="006F75B6" w:rsidP="006F75B6">
      <w:pPr>
        <w:rPr>
          <w:rFonts w:ascii="Courier New" w:hAnsi="Courier New" w:cs="Courier New"/>
          <w:sz w:val="22"/>
          <w:szCs w:val="22"/>
          <w:lang w:val="en-US"/>
        </w:rPr>
      </w:pPr>
      <w:r w:rsidRPr="006F75B6">
        <w:rPr>
          <w:rFonts w:ascii="Courier New" w:hAnsi="Courier New" w:cs="Courier New"/>
          <w:sz w:val="22"/>
          <w:szCs w:val="22"/>
          <w:lang w:val="en-US"/>
        </w:rPr>
        <w:t>lrwxrwxrwx 1 root root 3 Feb 13 21:21 vgscan -&gt; lvm</w:t>
      </w:r>
    </w:p>
    <w:p w14:paraId="4CF4E9C4" w14:textId="77777777" w:rsidR="006F75B6" w:rsidRPr="006F75B6" w:rsidRDefault="006F75B6" w:rsidP="006F75B6">
      <w:pPr>
        <w:rPr>
          <w:lang w:val="en-US" w:eastAsia="en-US"/>
        </w:rPr>
      </w:pPr>
    </w:p>
    <w:p w14:paraId="722F8687" w14:textId="2635F5FC" w:rsidR="006F75B6" w:rsidRDefault="006F75B6" w:rsidP="006F75B6">
      <w:pPr>
        <w:rPr>
          <w:rFonts w:ascii="Arial" w:hAnsi="Arial" w:cs="Arial"/>
          <w:sz w:val="30"/>
          <w:szCs w:val="30"/>
        </w:rPr>
      </w:pPr>
      <w:r w:rsidRPr="006F75B6">
        <w:t>Так ссылки отображаются на ФС. Они могут быть как относительными  (в примере выше), так и абсолютными. symlink’и так же создаются командой ln, но с ключем -</w:t>
      </w:r>
      <w:r>
        <w:rPr>
          <w:rFonts w:ascii="Courier New" w:hAnsi="Courier New" w:cs="Courier New"/>
          <w:sz w:val="30"/>
          <w:szCs w:val="30"/>
        </w:rPr>
        <w:t>s</w:t>
      </w:r>
      <w:r>
        <w:rPr>
          <w:rFonts w:ascii="Arial" w:hAnsi="Arial" w:cs="Arial"/>
          <w:sz w:val="30"/>
          <w:szCs w:val="30"/>
        </w:rPr>
        <w:t>:</w:t>
      </w:r>
    </w:p>
    <w:p w14:paraId="7F2A7CD1" w14:textId="77777777" w:rsidR="006F75B6" w:rsidRDefault="006F75B6" w:rsidP="006F75B6">
      <w:pPr>
        <w:rPr>
          <w:rFonts w:ascii="Arial" w:hAnsi="Arial" w:cs="Arial"/>
          <w:sz w:val="30"/>
          <w:szCs w:val="30"/>
        </w:rPr>
      </w:pPr>
    </w:p>
    <w:p w14:paraId="5EF12CD4" w14:textId="77777777" w:rsidR="006F75B6" w:rsidRDefault="006F75B6" w:rsidP="006F75B6">
      <w:pPr>
        <w:rPr>
          <w:rFonts w:ascii="Courier New" w:hAnsi="Courier New" w:cs="Courier New"/>
          <w:sz w:val="22"/>
          <w:szCs w:val="22"/>
          <w:lang w:val="en-US"/>
        </w:rPr>
      </w:pPr>
      <w:r w:rsidRPr="006F75B6">
        <w:rPr>
          <w:rFonts w:ascii="Courier New" w:hAnsi="Courier New" w:cs="Courier New"/>
          <w:sz w:val="22"/>
          <w:szCs w:val="22"/>
          <w:lang w:val="en-US"/>
        </w:rPr>
        <w:t>~$ touch test_file</w:t>
      </w:r>
    </w:p>
    <w:p w14:paraId="7DF3C7DB" w14:textId="77777777" w:rsidR="006F75B6" w:rsidRDefault="006F75B6" w:rsidP="006F75B6">
      <w:pPr>
        <w:rPr>
          <w:rFonts w:ascii="Courier New" w:hAnsi="Courier New" w:cs="Courier New"/>
          <w:sz w:val="22"/>
          <w:szCs w:val="22"/>
          <w:lang w:val="en-US"/>
        </w:rPr>
      </w:pPr>
      <w:r w:rsidRPr="006F75B6">
        <w:rPr>
          <w:rFonts w:ascii="Courier New" w:hAnsi="Courier New" w:cs="Courier New"/>
          <w:sz w:val="22"/>
          <w:szCs w:val="22"/>
          <w:lang w:val="en-US"/>
        </w:rPr>
        <w:t>~$ ln -s $HOME/test_file test_link</w:t>
      </w:r>
    </w:p>
    <w:p w14:paraId="38585E9B" w14:textId="111B88DB" w:rsidR="006F75B6" w:rsidRPr="006F75B6" w:rsidRDefault="006F75B6" w:rsidP="006F75B6">
      <w:pPr>
        <w:rPr>
          <w:lang w:val="en-US"/>
        </w:rPr>
      </w:pPr>
      <w:r w:rsidRPr="006F75B6">
        <w:rPr>
          <w:rFonts w:ascii="Courier New" w:hAnsi="Courier New" w:cs="Courier New"/>
          <w:sz w:val="22"/>
          <w:szCs w:val="22"/>
          <w:lang w:val="en-US"/>
        </w:rPr>
        <w:t>~$ ls -l ~/test_linklrwxrwxrwx 1 vagrant vagrant 23 xxx 18:29 /home/vagrant/test_link -&gt;/home/vagrant/test_file</w:t>
      </w:r>
    </w:p>
    <w:p w14:paraId="17811758" w14:textId="0578EE2A" w:rsidR="00BB7FAB" w:rsidRDefault="00BB7FAB" w:rsidP="00837F16">
      <w:pPr>
        <w:rPr>
          <w:lang w:val="en-US" w:eastAsia="en-US"/>
        </w:rPr>
      </w:pPr>
    </w:p>
    <w:p w14:paraId="048D37E0" w14:textId="77777777" w:rsidR="00664FBB" w:rsidRDefault="00664FBB" w:rsidP="00664FBB">
      <w:pPr>
        <w:pStyle w:val="1"/>
      </w:pPr>
      <w:r>
        <w:rPr>
          <w:shd w:val="clear" w:color="auto" w:fill="FFFFFF"/>
        </w:rPr>
        <w:t>Права доступа</w:t>
      </w:r>
    </w:p>
    <w:p w14:paraId="0B55793C" w14:textId="0E670263" w:rsidR="00664FBB" w:rsidRDefault="00664FBB" w:rsidP="00837F16">
      <w:pPr>
        <w:rPr>
          <w:lang w:val="en-US" w:eastAsia="en-US"/>
        </w:rPr>
      </w:pPr>
    </w:p>
    <w:p w14:paraId="0F6FBDE8" w14:textId="77777777" w:rsidR="00664FBB" w:rsidRDefault="00664FBB" w:rsidP="00664FBB">
      <w:pPr>
        <w:pStyle w:val="2"/>
      </w:pPr>
      <w:r>
        <w:rPr>
          <w:shd w:val="clear" w:color="auto" w:fill="FFFFFF"/>
        </w:rPr>
        <w:t>Стандартные права доступа</w:t>
      </w:r>
    </w:p>
    <w:p w14:paraId="20D3397A" w14:textId="77777777" w:rsidR="00664FBB" w:rsidRDefault="00664FBB" w:rsidP="00837F16">
      <w:pPr>
        <w:rPr>
          <w:lang w:val="en-US" w:eastAsia="en-US"/>
        </w:rPr>
      </w:pPr>
    </w:p>
    <w:p w14:paraId="03E5881E" w14:textId="6066B2BE" w:rsidR="00664FBB" w:rsidRPr="00664FBB" w:rsidRDefault="00664FBB" w:rsidP="00664FBB">
      <w:r>
        <w:t>Биты</w:t>
      </w:r>
      <w:r w:rsidRPr="00664FBB">
        <w:t xml:space="preserve"> </w:t>
      </w:r>
      <w:r>
        <w:t>разрешений</w:t>
      </w:r>
      <w:r w:rsidRPr="00664FBB">
        <w:t>:</w:t>
      </w:r>
      <w:r>
        <w:t xml:space="preserve">                          К</w:t>
      </w:r>
      <w:r w:rsidRPr="00664FBB">
        <w:t xml:space="preserve"> </w:t>
      </w:r>
      <w:r>
        <w:t>кому</w:t>
      </w:r>
      <w:r w:rsidRPr="00664FBB">
        <w:t xml:space="preserve"> </w:t>
      </w:r>
      <w:r>
        <w:t>применяются</w:t>
      </w:r>
      <w:r w:rsidRPr="00664FBB">
        <w:t xml:space="preserve"> </w:t>
      </w:r>
      <w:r>
        <w:t>разрешения</w:t>
      </w:r>
      <w:r w:rsidRPr="00664FBB">
        <w:t>:</w:t>
      </w:r>
    </w:p>
    <w:p w14:paraId="7BCA9682" w14:textId="51DDEB63" w:rsidR="00664FBB" w:rsidRDefault="00664FBB" w:rsidP="00664FBB">
      <w:r w:rsidRPr="00664FBB">
        <w:t>●</w:t>
      </w:r>
      <w:r w:rsidRPr="00664FBB">
        <w:rPr>
          <w:lang w:val="en-US"/>
        </w:rPr>
        <w:t>r</w:t>
      </w:r>
      <w:r w:rsidRPr="00664FBB">
        <w:t xml:space="preserve"> – </w:t>
      </w:r>
      <w:r w:rsidRPr="00664FBB">
        <w:rPr>
          <w:lang w:val="en-US"/>
        </w:rPr>
        <w:t>read</w:t>
      </w:r>
      <w:r w:rsidRPr="00664FBB">
        <w:t xml:space="preserve">, </w:t>
      </w:r>
      <w:r>
        <w:t xml:space="preserve">чтение.                            </w:t>
      </w:r>
      <w:r w:rsidRPr="00664FBB">
        <w:t>●</w:t>
      </w:r>
      <w:r>
        <w:t>владелец</w:t>
      </w:r>
    </w:p>
    <w:p w14:paraId="731118B1" w14:textId="6694986C" w:rsidR="00664FBB" w:rsidRDefault="00664FBB" w:rsidP="00664FBB">
      <w:r w:rsidRPr="00664FBB">
        <w:t>●</w:t>
      </w:r>
      <w:r w:rsidRPr="00664FBB">
        <w:rPr>
          <w:lang w:val="en-US"/>
        </w:rPr>
        <w:t>w</w:t>
      </w:r>
      <w:r w:rsidRPr="00664FBB">
        <w:t xml:space="preserve"> – </w:t>
      </w:r>
      <w:r w:rsidRPr="00664FBB">
        <w:rPr>
          <w:lang w:val="en-US"/>
        </w:rPr>
        <w:t>write</w:t>
      </w:r>
      <w:r w:rsidRPr="00664FBB">
        <w:t xml:space="preserve">, </w:t>
      </w:r>
      <w:r>
        <w:t xml:space="preserve">запись                          </w:t>
      </w:r>
      <w:r w:rsidRPr="00664FBB">
        <w:t>●</w:t>
      </w:r>
      <w:r>
        <w:t>группа</w:t>
      </w:r>
      <w:r w:rsidRPr="00664FBB">
        <w:t xml:space="preserve"> </w:t>
      </w:r>
      <w:r>
        <w:t>владельца</w:t>
      </w:r>
    </w:p>
    <w:p w14:paraId="323F322C" w14:textId="218535A0" w:rsidR="00664FBB" w:rsidRDefault="00664FBB" w:rsidP="00664FBB">
      <w:r w:rsidRPr="00664FBB">
        <w:t>●</w:t>
      </w:r>
      <w:r w:rsidRPr="00664FBB">
        <w:rPr>
          <w:lang w:val="en-US"/>
        </w:rPr>
        <w:t>x</w:t>
      </w:r>
      <w:r w:rsidRPr="00664FBB">
        <w:t xml:space="preserve"> – </w:t>
      </w:r>
      <w:r w:rsidRPr="00664FBB">
        <w:rPr>
          <w:lang w:val="en-US"/>
        </w:rPr>
        <w:t>execution</w:t>
      </w:r>
      <w:r w:rsidRPr="00664FBB">
        <w:t xml:space="preserve">, </w:t>
      </w:r>
      <w:r>
        <w:t xml:space="preserve">исполнение           </w:t>
      </w:r>
      <w:r w:rsidRPr="00664FBB">
        <w:t>●</w:t>
      </w:r>
      <w:r>
        <w:t>все</w:t>
      </w:r>
      <w:r w:rsidRPr="00664FBB">
        <w:t xml:space="preserve"> </w:t>
      </w:r>
      <w:r>
        <w:t>пользователи</w:t>
      </w:r>
    </w:p>
    <w:p w14:paraId="5085780B" w14:textId="77777777" w:rsidR="00BF6E90" w:rsidRDefault="00BF6E90" w:rsidP="00664FBB"/>
    <w:p w14:paraId="22AC5FA1" w14:textId="49DD795B" w:rsidR="00BF6E90" w:rsidRDefault="00664FBB" w:rsidP="00664FBB">
      <w:pPr>
        <w:rPr>
          <w:sz w:val="26"/>
          <w:szCs w:val="26"/>
        </w:rPr>
      </w:pPr>
      <w:r>
        <w:t>Итого</w:t>
      </w:r>
      <w:r w:rsidRPr="00664FBB">
        <w:t xml:space="preserve">, 9 </w:t>
      </w:r>
      <w:r>
        <w:t>бит</w:t>
      </w:r>
      <w:r w:rsidRPr="00664FBB">
        <w:t xml:space="preserve"> </w:t>
      </w:r>
      <w:r>
        <w:t>стандартных</w:t>
      </w:r>
      <w:r w:rsidRPr="00664FBB">
        <w:t xml:space="preserve"> </w:t>
      </w:r>
      <w:r>
        <w:t>атрибутов</w:t>
      </w:r>
      <w:r w:rsidRPr="00664FBB">
        <w:t>:</w:t>
      </w:r>
      <w:r>
        <w:rPr>
          <w:sz w:val="26"/>
          <w:szCs w:val="26"/>
        </w:rPr>
        <w:t xml:space="preserve"> </w:t>
      </w:r>
    </w:p>
    <w:tbl>
      <w:tblPr>
        <w:tblStyle w:val="aa"/>
        <w:tblW w:w="0" w:type="auto"/>
        <w:tblLook w:val="04A0" w:firstRow="1" w:lastRow="0" w:firstColumn="1" w:lastColumn="0" w:noHBand="0" w:noVBand="1"/>
      </w:tblPr>
      <w:tblGrid>
        <w:gridCol w:w="1038"/>
        <w:gridCol w:w="1038"/>
        <w:gridCol w:w="1038"/>
        <w:gridCol w:w="1038"/>
        <w:gridCol w:w="1038"/>
        <w:gridCol w:w="1038"/>
        <w:gridCol w:w="1039"/>
        <w:gridCol w:w="1039"/>
        <w:gridCol w:w="1039"/>
      </w:tblGrid>
      <w:tr w:rsidR="00BF6E90" w14:paraId="18D0A343" w14:textId="77777777" w:rsidTr="00704EF8">
        <w:tc>
          <w:tcPr>
            <w:tcW w:w="3114" w:type="dxa"/>
            <w:gridSpan w:val="3"/>
            <w:shd w:val="clear" w:color="auto" w:fill="70AD47" w:themeFill="accent6"/>
          </w:tcPr>
          <w:p w14:paraId="00A5D550" w14:textId="35233082" w:rsidR="00BF6E90" w:rsidRPr="00BF6E90" w:rsidRDefault="00BF6E90" w:rsidP="00664FBB">
            <w:pPr>
              <w:rPr>
                <w:sz w:val="26"/>
                <w:szCs w:val="26"/>
              </w:rPr>
            </w:pPr>
            <w:r>
              <w:rPr>
                <w:sz w:val="26"/>
                <w:szCs w:val="26"/>
              </w:rPr>
              <w:t>Владелец</w:t>
            </w:r>
          </w:p>
        </w:tc>
        <w:tc>
          <w:tcPr>
            <w:tcW w:w="3114" w:type="dxa"/>
            <w:gridSpan w:val="3"/>
            <w:shd w:val="clear" w:color="auto" w:fill="FF0000"/>
          </w:tcPr>
          <w:p w14:paraId="48D91A92" w14:textId="385E162D" w:rsidR="00BF6E90" w:rsidRDefault="00BF6E90" w:rsidP="00664FBB">
            <w:pPr>
              <w:rPr>
                <w:sz w:val="26"/>
                <w:szCs w:val="26"/>
              </w:rPr>
            </w:pPr>
            <w:r>
              <w:rPr>
                <w:sz w:val="26"/>
                <w:szCs w:val="26"/>
              </w:rPr>
              <w:t>Группа</w:t>
            </w:r>
          </w:p>
        </w:tc>
        <w:tc>
          <w:tcPr>
            <w:tcW w:w="3117" w:type="dxa"/>
            <w:gridSpan w:val="3"/>
            <w:shd w:val="clear" w:color="auto" w:fill="00B0F0"/>
          </w:tcPr>
          <w:p w14:paraId="58643EF8" w14:textId="544EB55F" w:rsidR="00BF6E90" w:rsidRDefault="00BF6E90" w:rsidP="00664FBB">
            <w:pPr>
              <w:rPr>
                <w:sz w:val="26"/>
                <w:szCs w:val="26"/>
              </w:rPr>
            </w:pPr>
            <w:r>
              <w:rPr>
                <w:sz w:val="26"/>
                <w:szCs w:val="26"/>
              </w:rPr>
              <w:t>Все</w:t>
            </w:r>
          </w:p>
        </w:tc>
      </w:tr>
      <w:tr w:rsidR="00BF6E90" w14:paraId="6D05315C" w14:textId="77777777" w:rsidTr="00BF6E90">
        <w:tc>
          <w:tcPr>
            <w:tcW w:w="1038" w:type="dxa"/>
          </w:tcPr>
          <w:p w14:paraId="1713FBC9" w14:textId="12A67C6D" w:rsidR="00BF6E90" w:rsidRPr="002D23E5" w:rsidRDefault="002D23E5" w:rsidP="002D23E5">
            <w:pPr>
              <w:jc w:val="center"/>
              <w:rPr>
                <w:sz w:val="26"/>
                <w:szCs w:val="26"/>
                <w:lang w:val="en-US"/>
              </w:rPr>
            </w:pPr>
            <w:r>
              <w:rPr>
                <w:sz w:val="26"/>
                <w:szCs w:val="26"/>
                <w:lang w:val="en-US"/>
              </w:rPr>
              <w:t>r</w:t>
            </w:r>
          </w:p>
        </w:tc>
        <w:tc>
          <w:tcPr>
            <w:tcW w:w="1038" w:type="dxa"/>
          </w:tcPr>
          <w:p w14:paraId="74AF1B91" w14:textId="180021AA" w:rsidR="00BF6E90" w:rsidRPr="002D23E5" w:rsidRDefault="002D23E5" w:rsidP="002D23E5">
            <w:pPr>
              <w:jc w:val="center"/>
              <w:rPr>
                <w:sz w:val="26"/>
                <w:szCs w:val="26"/>
                <w:lang w:val="en-US"/>
              </w:rPr>
            </w:pPr>
            <w:r>
              <w:rPr>
                <w:sz w:val="26"/>
                <w:szCs w:val="26"/>
                <w:lang w:val="en-US"/>
              </w:rPr>
              <w:t>w</w:t>
            </w:r>
          </w:p>
        </w:tc>
        <w:tc>
          <w:tcPr>
            <w:tcW w:w="1038" w:type="dxa"/>
          </w:tcPr>
          <w:p w14:paraId="7CC189CD" w14:textId="581835D9" w:rsidR="00BF6E90" w:rsidRPr="002D23E5" w:rsidRDefault="002D23E5" w:rsidP="002D23E5">
            <w:pPr>
              <w:jc w:val="center"/>
              <w:rPr>
                <w:sz w:val="26"/>
                <w:szCs w:val="26"/>
                <w:lang w:val="en-US"/>
              </w:rPr>
            </w:pPr>
            <w:r>
              <w:rPr>
                <w:sz w:val="26"/>
                <w:szCs w:val="26"/>
                <w:lang w:val="en-US"/>
              </w:rPr>
              <w:t>x</w:t>
            </w:r>
          </w:p>
        </w:tc>
        <w:tc>
          <w:tcPr>
            <w:tcW w:w="1038" w:type="dxa"/>
          </w:tcPr>
          <w:p w14:paraId="27D06EB1" w14:textId="33D69D6D" w:rsidR="00BF6E90" w:rsidRPr="002D23E5" w:rsidRDefault="002D23E5" w:rsidP="002D23E5">
            <w:pPr>
              <w:jc w:val="center"/>
              <w:rPr>
                <w:sz w:val="26"/>
                <w:szCs w:val="26"/>
                <w:lang w:val="en-US"/>
              </w:rPr>
            </w:pPr>
            <w:r>
              <w:rPr>
                <w:sz w:val="26"/>
                <w:szCs w:val="26"/>
                <w:lang w:val="en-US"/>
              </w:rPr>
              <w:t>r</w:t>
            </w:r>
          </w:p>
        </w:tc>
        <w:tc>
          <w:tcPr>
            <w:tcW w:w="1038" w:type="dxa"/>
          </w:tcPr>
          <w:p w14:paraId="02334177" w14:textId="4DEF53E0" w:rsidR="00BF6E90" w:rsidRPr="002D23E5" w:rsidRDefault="002D23E5" w:rsidP="002D23E5">
            <w:pPr>
              <w:jc w:val="center"/>
              <w:rPr>
                <w:sz w:val="26"/>
                <w:szCs w:val="26"/>
                <w:lang w:val="en-US"/>
              </w:rPr>
            </w:pPr>
            <w:r>
              <w:rPr>
                <w:sz w:val="26"/>
                <w:szCs w:val="26"/>
                <w:lang w:val="en-US"/>
              </w:rPr>
              <w:t>w</w:t>
            </w:r>
          </w:p>
        </w:tc>
        <w:tc>
          <w:tcPr>
            <w:tcW w:w="1038" w:type="dxa"/>
          </w:tcPr>
          <w:p w14:paraId="03631873" w14:textId="7171A10C" w:rsidR="00BF6E90" w:rsidRPr="002D23E5" w:rsidRDefault="002D23E5" w:rsidP="002D23E5">
            <w:pPr>
              <w:jc w:val="center"/>
              <w:rPr>
                <w:sz w:val="26"/>
                <w:szCs w:val="26"/>
                <w:lang w:val="en-US"/>
              </w:rPr>
            </w:pPr>
            <w:r>
              <w:rPr>
                <w:sz w:val="26"/>
                <w:szCs w:val="26"/>
                <w:lang w:val="en-US"/>
              </w:rPr>
              <w:t>x</w:t>
            </w:r>
          </w:p>
        </w:tc>
        <w:tc>
          <w:tcPr>
            <w:tcW w:w="1039" w:type="dxa"/>
          </w:tcPr>
          <w:p w14:paraId="0BAD9953" w14:textId="2F3C400C" w:rsidR="00BF6E90" w:rsidRPr="002D23E5" w:rsidRDefault="002D23E5" w:rsidP="002D23E5">
            <w:pPr>
              <w:jc w:val="center"/>
              <w:rPr>
                <w:sz w:val="26"/>
                <w:szCs w:val="26"/>
                <w:lang w:val="en-US"/>
              </w:rPr>
            </w:pPr>
            <w:r>
              <w:rPr>
                <w:sz w:val="26"/>
                <w:szCs w:val="26"/>
                <w:lang w:val="en-US"/>
              </w:rPr>
              <w:t>r</w:t>
            </w:r>
          </w:p>
        </w:tc>
        <w:tc>
          <w:tcPr>
            <w:tcW w:w="1039" w:type="dxa"/>
          </w:tcPr>
          <w:p w14:paraId="1DDFA956" w14:textId="3571DB69" w:rsidR="00BF6E90" w:rsidRPr="002D23E5" w:rsidRDefault="002D23E5" w:rsidP="002D23E5">
            <w:pPr>
              <w:jc w:val="center"/>
              <w:rPr>
                <w:sz w:val="26"/>
                <w:szCs w:val="26"/>
                <w:lang w:val="en-US"/>
              </w:rPr>
            </w:pPr>
            <w:r>
              <w:rPr>
                <w:sz w:val="26"/>
                <w:szCs w:val="26"/>
                <w:lang w:val="en-US"/>
              </w:rPr>
              <w:t>w</w:t>
            </w:r>
          </w:p>
        </w:tc>
        <w:tc>
          <w:tcPr>
            <w:tcW w:w="1039" w:type="dxa"/>
          </w:tcPr>
          <w:p w14:paraId="2870088F" w14:textId="6BFB16D2" w:rsidR="00BF6E90" w:rsidRPr="002D23E5" w:rsidRDefault="002D23E5" w:rsidP="002D23E5">
            <w:pPr>
              <w:jc w:val="center"/>
              <w:rPr>
                <w:sz w:val="26"/>
                <w:szCs w:val="26"/>
                <w:lang w:val="en-US"/>
              </w:rPr>
            </w:pPr>
            <w:r>
              <w:rPr>
                <w:sz w:val="26"/>
                <w:szCs w:val="26"/>
                <w:lang w:val="en-US"/>
              </w:rPr>
              <w:t>x</w:t>
            </w:r>
          </w:p>
        </w:tc>
      </w:tr>
      <w:tr w:rsidR="00BF6E90" w14:paraId="675459E8" w14:textId="77777777" w:rsidTr="00BF6E90">
        <w:tc>
          <w:tcPr>
            <w:tcW w:w="1038" w:type="dxa"/>
          </w:tcPr>
          <w:p w14:paraId="7B438756" w14:textId="1AA761AA" w:rsidR="00BF6E90" w:rsidRPr="002D23E5" w:rsidRDefault="002D23E5" w:rsidP="002D23E5">
            <w:pPr>
              <w:jc w:val="center"/>
              <w:rPr>
                <w:sz w:val="26"/>
                <w:szCs w:val="26"/>
                <w:lang w:val="en-US"/>
              </w:rPr>
            </w:pPr>
            <w:r>
              <w:rPr>
                <w:sz w:val="26"/>
                <w:szCs w:val="26"/>
                <w:lang w:val="en-US"/>
              </w:rPr>
              <w:t>1</w:t>
            </w:r>
          </w:p>
        </w:tc>
        <w:tc>
          <w:tcPr>
            <w:tcW w:w="1038" w:type="dxa"/>
          </w:tcPr>
          <w:p w14:paraId="68ABE441" w14:textId="225A757A" w:rsidR="00BF6E90" w:rsidRPr="002D23E5" w:rsidRDefault="002D23E5" w:rsidP="002D23E5">
            <w:pPr>
              <w:jc w:val="center"/>
              <w:rPr>
                <w:sz w:val="26"/>
                <w:szCs w:val="26"/>
                <w:lang w:val="en-US"/>
              </w:rPr>
            </w:pPr>
            <w:r>
              <w:rPr>
                <w:sz w:val="26"/>
                <w:szCs w:val="26"/>
                <w:lang w:val="en-US"/>
              </w:rPr>
              <w:t>1</w:t>
            </w:r>
          </w:p>
        </w:tc>
        <w:tc>
          <w:tcPr>
            <w:tcW w:w="1038" w:type="dxa"/>
          </w:tcPr>
          <w:p w14:paraId="25606EC0" w14:textId="03597E13" w:rsidR="00BF6E90" w:rsidRPr="002D23E5" w:rsidRDefault="002D23E5" w:rsidP="002D23E5">
            <w:pPr>
              <w:jc w:val="center"/>
              <w:rPr>
                <w:sz w:val="26"/>
                <w:szCs w:val="26"/>
                <w:lang w:val="en-US"/>
              </w:rPr>
            </w:pPr>
            <w:r>
              <w:rPr>
                <w:sz w:val="26"/>
                <w:szCs w:val="26"/>
                <w:lang w:val="en-US"/>
              </w:rPr>
              <w:t>0</w:t>
            </w:r>
          </w:p>
        </w:tc>
        <w:tc>
          <w:tcPr>
            <w:tcW w:w="1038" w:type="dxa"/>
          </w:tcPr>
          <w:p w14:paraId="7F858D1E" w14:textId="1B464D96" w:rsidR="00BF6E90" w:rsidRPr="002D23E5" w:rsidRDefault="002D23E5" w:rsidP="002D23E5">
            <w:pPr>
              <w:jc w:val="center"/>
              <w:rPr>
                <w:sz w:val="26"/>
                <w:szCs w:val="26"/>
                <w:lang w:val="en-US"/>
              </w:rPr>
            </w:pPr>
            <w:r>
              <w:rPr>
                <w:sz w:val="26"/>
                <w:szCs w:val="26"/>
                <w:lang w:val="en-US"/>
              </w:rPr>
              <w:t>1</w:t>
            </w:r>
          </w:p>
        </w:tc>
        <w:tc>
          <w:tcPr>
            <w:tcW w:w="1038" w:type="dxa"/>
          </w:tcPr>
          <w:p w14:paraId="4183C224" w14:textId="731B2D2F" w:rsidR="00BF6E90" w:rsidRPr="002D23E5" w:rsidRDefault="002D23E5" w:rsidP="002D23E5">
            <w:pPr>
              <w:jc w:val="center"/>
              <w:rPr>
                <w:sz w:val="26"/>
                <w:szCs w:val="26"/>
                <w:lang w:val="en-US"/>
              </w:rPr>
            </w:pPr>
            <w:r>
              <w:rPr>
                <w:sz w:val="26"/>
                <w:szCs w:val="26"/>
                <w:lang w:val="en-US"/>
              </w:rPr>
              <w:t>0</w:t>
            </w:r>
          </w:p>
        </w:tc>
        <w:tc>
          <w:tcPr>
            <w:tcW w:w="1038" w:type="dxa"/>
          </w:tcPr>
          <w:p w14:paraId="76BBBDDC" w14:textId="74A15F07" w:rsidR="00BF6E90" w:rsidRPr="002D23E5" w:rsidRDefault="002D23E5" w:rsidP="002D23E5">
            <w:pPr>
              <w:jc w:val="center"/>
              <w:rPr>
                <w:sz w:val="26"/>
                <w:szCs w:val="26"/>
                <w:lang w:val="en-US"/>
              </w:rPr>
            </w:pPr>
            <w:r>
              <w:rPr>
                <w:sz w:val="26"/>
                <w:szCs w:val="26"/>
                <w:lang w:val="en-US"/>
              </w:rPr>
              <w:t>0</w:t>
            </w:r>
          </w:p>
        </w:tc>
        <w:tc>
          <w:tcPr>
            <w:tcW w:w="1039" w:type="dxa"/>
          </w:tcPr>
          <w:p w14:paraId="1B6F9883" w14:textId="6DC79297" w:rsidR="00BF6E90" w:rsidRPr="002D23E5" w:rsidRDefault="002D23E5" w:rsidP="002D23E5">
            <w:pPr>
              <w:jc w:val="center"/>
              <w:rPr>
                <w:sz w:val="26"/>
                <w:szCs w:val="26"/>
                <w:lang w:val="en-US"/>
              </w:rPr>
            </w:pPr>
            <w:r>
              <w:rPr>
                <w:sz w:val="26"/>
                <w:szCs w:val="26"/>
                <w:lang w:val="en-US"/>
              </w:rPr>
              <w:t>1</w:t>
            </w:r>
          </w:p>
        </w:tc>
        <w:tc>
          <w:tcPr>
            <w:tcW w:w="1039" w:type="dxa"/>
          </w:tcPr>
          <w:p w14:paraId="233A892C" w14:textId="1C4F9F39" w:rsidR="00BF6E90" w:rsidRPr="002D23E5" w:rsidRDefault="002D23E5" w:rsidP="002D23E5">
            <w:pPr>
              <w:jc w:val="center"/>
              <w:rPr>
                <w:sz w:val="26"/>
                <w:szCs w:val="26"/>
                <w:lang w:val="en-US"/>
              </w:rPr>
            </w:pPr>
            <w:r>
              <w:rPr>
                <w:sz w:val="26"/>
                <w:szCs w:val="26"/>
                <w:lang w:val="en-US"/>
              </w:rPr>
              <w:t>0</w:t>
            </w:r>
          </w:p>
        </w:tc>
        <w:tc>
          <w:tcPr>
            <w:tcW w:w="1039" w:type="dxa"/>
          </w:tcPr>
          <w:p w14:paraId="17AD1D93" w14:textId="582ADCF0" w:rsidR="00BF6E90" w:rsidRPr="00704EF8" w:rsidRDefault="00704EF8" w:rsidP="00704EF8">
            <w:pPr>
              <w:jc w:val="center"/>
              <w:rPr>
                <w:sz w:val="26"/>
                <w:szCs w:val="26"/>
                <w:lang w:val="en-US"/>
              </w:rPr>
            </w:pPr>
            <w:r>
              <w:rPr>
                <w:sz w:val="26"/>
                <w:szCs w:val="26"/>
                <w:lang w:val="en-US"/>
              </w:rPr>
              <w:t>0</w:t>
            </w:r>
          </w:p>
        </w:tc>
      </w:tr>
    </w:tbl>
    <w:p w14:paraId="16B02838" w14:textId="7F039FD1" w:rsidR="00BF6E90" w:rsidRDefault="00BF6E90" w:rsidP="00664FBB">
      <w:pPr>
        <w:rPr>
          <w:sz w:val="26"/>
          <w:szCs w:val="26"/>
        </w:rPr>
      </w:pPr>
    </w:p>
    <w:p w14:paraId="412F75AF" w14:textId="77777777" w:rsidR="00704EF8" w:rsidRDefault="00664FBB" w:rsidP="00664FBB">
      <w:r>
        <w:t>В</w:t>
      </w:r>
      <w:r w:rsidRPr="00664FBB">
        <w:t xml:space="preserve"> </w:t>
      </w:r>
      <w:r>
        <w:t>десятичной</w:t>
      </w:r>
      <w:r w:rsidRPr="00664FBB">
        <w:t xml:space="preserve"> </w:t>
      </w:r>
      <w:r>
        <w:t>записи</w:t>
      </w:r>
      <w:r w:rsidRPr="00664FBB">
        <w:t>:</w:t>
      </w:r>
    </w:p>
    <w:p w14:paraId="36875FCD" w14:textId="77777777" w:rsidR="00704EF8" w:rsidRDefault="00664FBB" w:rsidP="00664FBB">
      <w:pPr>
        <w:rPr>
          <w:sz w:val="30"/>
          <w:szCs w:val="30"/>
          <w:lang w:val="en-US"/>
        </w:rPr>
      </w:pPr>
      <w:r w:rsidRPr="00664FBB">
        <w:rPr>
          <w:sz w:val="30"/>
          <w:szCs w:val="30"/>
          <w:lang w:val="en-US"/>
        </w:rPr>
        <w:t>r</w:t>
      </w:r>
      <w:r w:rsidRPr="00704EF8">
        <w:rPr>
          <w:sz w:val="30"/>
          <w:szCs w:val="30"/>
          <w:lang w:val="en-US"/>
        </w:rPr>
        <w:t>: 2</w:t>
      </w:r>
      <w:r w:rsidRPr="00704EF8">
        <w:rPr>
          <w:sz w:val="20"/>
          <w:szCs w:val="20"/>
          <w:lang w:val="en-US"/>
        </w:rPr>
        <w:t>2</w:t>
      </w:r>
      <w:r w:rsidRPr="00704EF8">
        <w:rPr>
          <w:sz w:val="30"/>
          <w:szCs w:val="30"/>
          <w:lang w:val="en-US"/>
        </w:rPr>
        <w:t xml:space="preserve"> = 4 </w:t>
      </w:r>
      <w:r w:rsidR="00704EF8">
        <w:rPr>
          <w:sz w:val="30"/>
          <w:szCs w:val="30"/>
          <w:lang w:val="en-US"/>
        </w:rPr>
        <w:t xml:space="preserve">              </w:t>
      </w:r>
      <w:r w:rsidRPr="00664FBB">
        <w:rPr>
          <w:sz w:val="30"/>
          <w:szCs w:val="30"/>
          <w:lang w:val="en-US"/>
        </w:rPr>
        <w:t>w</w:t>
      </w:r>
      <w:r w:rsidRPr="00704EF8">
        <w:rPr>
          <w:sz w:val="30"/>
          <w:szCs w:val="30"/>
          <w:lang w:val="en-US"/>
        </w:rPr>
        <w:t>: 2</w:t>
      </w:r>
      <w:r w:rsidRPr="00704EF8">
        <w:rPr>
          <w:sz w:val="20"/>
          <w:szCs w:val="20"/>
          <w:lang w:val="en-US"/>
        </w:rPr>
        <w:t>1</w:t>
      </w:r>
      <w:r w:rsidRPr="00704EF8">
        <w:rPr>
          <w:sz w:val="30"/>
          <w:szCs w:val="30"/>
          <w:lang w:val="en-US"/>
        </w:rPr>
        <w:t xml:space="preserve"> = 2 </w:t>
      </w:r>
      <w:r w:rsidR="00704EF8">
        <w:rPr>
          <w:sz w:val="30"/>
          <w:szCs w:val="30"/>
          <w:lang w:val="en-US"/>
        </w:rPr>
        <w:t xml:space="preserve">           </w:t>
      </w:r>
      <w:r w:rsidRPr="00664FBB">
        <w:rPr>
          <w:sz w:val="30"/>
          <w:szCs w:val="30"/>
          <w:lang w:val="en-US"/>
        </w:rPr>
        <w:t>x</w:t>
      </w:r>
      <w:r w:rsidRPr="00704EF8">
        <w:rPr>
          <w:sz w:val="30"/>
          <w:szCs w:val="30"/>
          <w:lang w:val="en-US"/>
        </w:rPr>
        <w:t>:  2</w:t>
      </w:r>
      <w:r w:rsidRPr="00704EF8">
        <w:rPr>
          <w:sz w:val="20"/>
          <w:szCs w:val="20"/>
          <w:lang w:val="en-US"/>
        </w:rPr>
        <w:t xml:space="preserve">0 </w:t>
      </w:r>
      <w:r w:rsidRPr="00704EF8">
        <w:rPr>
          <w:sz w:val="30"/>
          <w:szCs w:val="30"/>
          <w:lang w:val="en-US"/>
        </w:rPr>
        <w:t>= 1</w:t>
      </w:r>
    </w:p>
    <w:p w14:paraId="1122B0F9" w14:textId="4C66B90E" w:rsidR="00704EF8" w:rsidRDefault="00664FBB" w:rsidP="00664FBB">
      <w:pPr>
        <w:rPr>
          <w:sz w:val="30"/>
          <w:szCs w:val="30"/>
          <w:lang w:val="en-US"/>
        </w:rPr>
      </w:pPr>
      <w:r w:rsidRPr="00704EF8">
        <w:rPr>
          <w:color w:val="92D050"/>
          <w:sz w:val="30"/>
          <w:szCs w:val="30"/>
          <w:lang w:val="en-US"/>
        </w:rPr>
        <w:t>6</w:t>
      </w:r>
      <w:r w:rsidRPr="00704EF8">
        <w:rPr>
          <w:color w:val="FF0000"/>
          <w:sz w:val="30"/>
          <w:szCs w:val="30"/>
          <w:lang w:val="en-US"/>
        </w:rPr>
        <w:t>4</w:t>
      </w:r>
      <w:r w:rsidRPr="00704EF8">
        <w:rPr>
          <w:color w:val="00B0F0"/>
          <w:sz w:val="30"/>
          <w:szCs w:val="30"/>
          <w:lang w:val="en-US"/>
        </w:rPr>
        <w:t>4</w:t>
      </w:r>
      <w:r w:rsidRPr="00704EF8">
        <w:rPr>
          <w:sz w:val="30"/>
          <w:szCs w:val="30"/>
          <w:lang w:val="en-US"/>
        </w:rPr>
        <w:t xml:space="preserve"> / </w:t>
      </w:r>
      <w:r w:rsidRPr="00704EF8">
        <w:rPr>
          <w:color w:val="92D050"/>
          <w:sz w:val="30"/>
          <w:szCs w:val="30"/>
          <w:lang w:val="en-US"/>
        </w:rPr>
        <w:t>rw-</w:t>
      </w:r>
      <w:r w:rsidR="00704EF8">
        <w:rPr>
          <w:color w:val="92D050"/>
          <w:sz w:val="30"/>
          <w:szCs w:val="30"/>
          <w:lang w:val="en-US"/>
        </w:rPr>
        <w:t xml:space="preserve"> </w:t>
      </w:r>
      <w:r w:rsidRPr="00704EF8">
        <w:rPr>
          <w:color w:val="FF0000"/>
          <w:sz w:val="30"/>
          <w:szCs w:val="30"/>
          <w:lang w:val="en-US"/>
        </w:rPr>
        <w:t>r--</w:t>
      </w:r>
      <w:r w:rsidR="00704EF8">
        <w:rPr>
          <w:color w:val="FF0000"/>
          <w:sz w:val="30"/>
          <w:szCs w:val="30"/>
          <w:lang w:val="en-US"/>
        </w:rPr>
        <w:t xml:space="preserve"> </w:t>
      </w:r>
      <w:r w:rsidRPr="00704EF8">
        <w:rPr>
          <w:color w:val="00B0F0"/>
          <w:sz w:val="30"/>
          <w:szCs w:val="30"/>
          <w:lang w:val="en-US"/>
        </w:rPr>
        <w:t xml:space="preserve">r-- </w:t>
      </w:r>
      <w:r w:rsidRPr="00704EF8">
        <w:rPr>
          <w:sz w:val="30"/>
          <w:szCs w:val="30"/>
          <w:lang w:val="en-US"/>
        </w:rPr>
        <w:t xml:space="preserve">/  </w:t>
      </w:r>
      <w:r w:rsidRPr="00704EF8">
        <w:rPr>
          <w:color w:val="92D050"/>
          <w:sz w:val="30"/>
          <w:szCs w:val="30"/>
          <w:lang w:val="en-US"/>
        </w:rPr>
        <w:t xml:space="preserve">4 + 2       </w:t>
      </w:r>
      <w:r w:rsidRPr="00D719E3">
        <w:rPr>
          <w:sz w:val="30"/>
          <w:szCs w:val="30"/>
          <w:lang w:val="en-US"/>
        </w:rPr>
        <w:t xml:space="preserve">– </w:t>
      </w:r>
      <w:r w:rsidRPr="00704EF8">
        <w:rPr>
          <w:color w:val="FF0000"/>
          <w:sz w:val="30"/>
          <w:szCs w:val="30"/>
          <w:lang w:val="en-US"/>
        </w:rPr>
        <w:t xml:space="preserve">4        </w:t>
      </w:r>
      <w:r w:rsidRPr="00D719E3">
        <w:rPr>
          <w:sz w:val="30"/>
          <w:szCs w:val="30"/>
          <w:lang w:val="en-US"/>
        </w:rPr>
        <w:t xml:space="preserve">– </w:t>
      </w:r>
      <w:r w:rsidRPr="00704EF8">
        <w:rPr>
          <w:color w:val="00B0F0"/>
          <w:sz w:val="30"/>
          <w:szCs w:val="30"/>
          <w:lang w:val="en-US"/>
        </w:rPr>
        <w:t>4</w:t>
      </w:r>
    </w:p>
    <w:p w14:paraId="36500479" w14:textId="3EB2E419" w:rsidR="00664FBB" w:rsidRPr="00704EF8" w:rsidRDefault="00664FBB" w:rsidP="00664FBB">
      <w:pPr>
        <w:rPr>
          <w:lang w:val="en-US"/>
        </w:rPr>
      </w:pPr>
      <w:r w:rsidRPr="00D719E3">
        <w:rPr>
          <w:color w:val="92D050"/>
          <w:sz w:val="30"/>
          <w:szCs w:val="30"/>
          <w:lang w:val="en-US"/>
        </w:rPr>
        <w:t>7</w:t>
      </w:r>
      <w:r w:rsidRPr="00D719E3">
        <w:rPr>
          <w:color w:val="FF0000"/>
          <w:sz w:val="30"/>
          <w:szCs w:val="30"/>
          <w:lang w:val="en-US"/>
        </w:rPr>
        <w:t>5</w:t>
      </w:r>
      <w:r w:rsidRPr="00D719E3">
        <w:rPr>
          <w:color w:val="00B0F0"/>
          <w:sz w:val="30"/>
          <w:szCs w:val="30"/>
          <w:lang w:val="en-US"/>
        </w:rPr>
        <w:t>5</w:t>
      </w:r>
      <w:r w:rsidRPr="00704EF8">
        <w:rPr>
          <w:sz w:val="30"/>
          <w:szCs w:val="30"/>
          <w:lang w:val="en-US"/>
        </w:rPr>
        <w:t xml:space="preserve"> /</w:t>
      </w:r>
      <w:r w:rsidRPr="00D719E3">
        <w:rPr>
          <w:color w:val="92D050"/>
          <w:sz w:val="30"/>
          <w:szCs w:val="30"/>
          <w:lang w:val="en-US"/>
        </w:rPr>
        <w:t>rwx</w:t>
      </w:r>
      <w:r w:rsidRPr="00704EF8">
        <w:rPr>
          <w:sz w:val="30"/>
          <w:szCs w:val="30"/>
          <w:lang w:val="en-US"/>
        </w:rPr>
        <w:t xml:space="preserve"> </w:t>
      </w:r>
      <w:r w:rsidRPr="00D719E3">
        <w:rPr>
          <w:color w:val="FF0000"/>
          <w:sz w:val="30"/>
          <w:szCs w:val="30"/>
          <w:lang w:val="en-US"/>
        </w:rPr>
        <w:t xml:space="preserve">r-x </w:t>
      </w:r>
      <w:r w:rsidRPr="00D719E3">
        <w:rPr>
          <w:color w:val="00B0F0"/>
          <w:sz w:val="30"/>
          <w:szCs w:val="30"/>
          <w:lang w:val="en-US"/>
        </w:rPr>
        <w:t xml:space="preserve">r-x </w:t>
      </w:r>
      <w:r w:rsidRPr="00704EF8">
        <w:rPr>
          <w:sz w:val="30"/>
          <w:szCs w:val="30"/>
          <w:lang w:val="en-US"/>
        </w:rPr>
        <w:t xml:space="preserve">/ </w:t>
      </w:r>
      <w:r w:rsidRPr="00D719E3">
        <w:rPr>
          <w:color w:val="92D050"/>
          <w:sz w:val="30"/>
          <w:szCs w:val="30"/>
          <w:lang w:val="en-US"/>
        </w:rPr>
        <w:t xml:space="preserve">4 + 2 + 1 </w:t>
      </w:r>
      <w:r w:rsidRPr="00704EF8">
        <w:rPr>
          <w:sz w:val="30"/>
          <w:szCs w:val="30"/>
          <w:lang w:val="en-US"/>
        </w:rPr>
        <w:t xml:space="preserve">– </w:t>
      </w:r>
      <w:r w:rsidRPr="00D719E3">
        <w:rPr>
          <w:color w:val="FF0000"/>
          <w:sz w:val="30"/>
          <w:szCs w:val="30"/>
          <w:lang w:val="en-US"/>
        </w:rPr>
        <w:t>4 + 1</w:t>
      </w:r>
      <w:r w:rsidRPr="00704EF8">
        <w:rPr>
          <w:sz w:val="30"/>
          <w:szCs w:val="30"/>
          <w:lang w:val="en-US"/>
        </w:rPr>
        <w:t xml:space="preserve">– </w:t>
      </w:r>
      <w:r w:rsidRPr="00D719E3">
        <w:rPr>
          <w:color w:val="00B0F0"/>
          <w:sz w:val="30"/>
          <w:szCs w:val="30"/>
          <w:lang w:val="en-US"/>
        </w:rPr>
        <w:t xml:space="preserve">4 + </w:t>
      </w:r>
      <w:r w:rsidR="00D719E3" w:rsidRPr="00D719E3">
        <w:rPr>
          <w:color w:val="00B0F0"/>
          <w:sz w:val="30"/>
          <w:szCs w:val="30"/>
          <w:lang w:val="en-US"/>
        </w:rPr>
        <w:t>1</w:t>
      </w:r>
    </w:p>
    <w:p w14:paraId="3869AA87" w14:textId="6FE5619B" w:rsidR="00664FBB" w:rsidRDefault="00664FBB" w:rsidP="00837F16">
      <w:pPr>
        <w:rPr>
          <w:lang w:val="en-US" w:eastAsia="en-US"/>
        </w:rPr>
      </w:pPr>
    </w:p>
    <w:p w14:paraId="57CFB17B" w14:textId="77777777" w:rsidR="00D719E3" w:rsidRDefault="00D719E3" w:rsidP="00D719E3">
      <w:pPr>
        <w:pStyle w:val="2"/>
      </w:pPr>
      <w:r>
        <w:t>Стандартные права доступа, применимость</w:t>
      </w:r>
    </w:p>
    <w:p w14:paraId="7012912D" w14:textId="77777777" w:rsidR="00D719E3" w:rsidRDefault="00D719E3" w:rsidP="00D719E3"/>
    <w:p w14:paraId="430307E2" w14:textId="77777777" w:rsidR="00D719E3" w:rsidRDefault="00D719E3" w:rsidP="00D719E3">
      <w:r w:rsidRPr="00D719E3">
        <w:t>Для файлов:</w:t>
      </w:r>
    </w:p>
    <w:p w14:paraId="7BAB570F" w14:textId="77777777" w:rsidR="00D719E3" w:rsidRDefault="00D719E3" w:rsidP="00D719E3">
      <w:r w:rsidRPr="00D719E3">
        <w:t>●read для просмотра содержимого файлов</w:t>
      </w:r>
    </w:p>
    <w:p w14:paraId="31D24CC3" w14:textId="77777777" w:rsidR="00D719E3" w:rsidRDefault="00D719E3" w:rsidP="00D719E3">
      <w:r w:rsidRPr="00D719E3">
        <w:t>●write для изменения содержимого файлов</w:t>
      </w:r>
    </w:p>
    <w:p w14:paraId="0DB39493" w14:textId="77777777" w:rsidR="00D719E3" w:rsidRDefault="00D719E3" w:rsidP="00D719E3">
      <w:r w:rsidRPr="00D719E3">
        <w:t>●execute для запуска файла в качестве программы (процесса)</w:t>
      </w:r>
    </w:p>
    <w:p w14:paraId="5EB4460A" w14:textId="77777777" w:rsidR="00D719E3" w:rsidRDefault="00D719E3" w:rsidP="00D719E3"/>
    <w:p w14:paraId="4B4CA6C8" w14:textId="3D5771C4" w:rsidR="00D719E3" w:rsidRDefault="00D719E3" w:rsidP="00D719E3">
      <w:r w:rsidRPr="00D719E3">
        <w:t>Для директорий:</w:t>
      </w:r>
    </w:p>
    <w:p w14:paraId="63DE8215" w14:textId="77777777" w:rsidR="00D719E3" w:rsidRDefault="00D719E3" w:rsidP="00D719E3">
      <w:r w:rsidRPr="00D719E3">
        <w:t>●read для просмотра содержимого директории (ls)</w:t>
      </w:r>
    </w:p>
    <w:p w14:paraId="026D091C" w14:textId="77777777" w:rsidR="00D719E3" w:rsidRDefault="00D719E3" w:rsidP="00D719E3">
      <w:r w:rsidRPr="00D719E3">
        <w:t>●write для создания или удаления объектов из директории</w:t>
      </w:r>
    </w:p>
    <w:p w14:paraId="18864B4A" w14:textId="6A315A95" w:rsidR="00D719E3" w:rsidRDefault="00D719E3" w:rsidP="00D719E3">
      <w:r w:rsidRPr="00D719E3">
        <w:t>●execute для chdir в директорию</w:t>
      </w:r>
    </w:p>
    <w:p w14:paraId="4DDE5EEF" w14:textId="44EFE5AB" w:rsidR="00D719E3" w:rsidRDefault="00D719E3" w:rsidP="00837F16">
      <w:pPr>
        <w:rPr>
          <w:lang w:eastAsia="en-US"/>
        </w:rPr>
      </w:pPr>
    </w:p>
    <w:p w14:paraId="424AAA83" w14:textId="457C31D1" w:rsidR="00D719E3" w:rsidRDefault="00D719E3" w:rsidP="00837F16">
      <w:pPr>
        <w:rPr>
          <w:lang w:eastAsia="en-US"/>
        </w:rPr>
      </w:pPr>
    </w:p>
    <w:p w14:paraId="7A0ED02D" w14:textId="77777777" w:rsidR="00D719E3" w:rsidRDefault="00D719E3" w:rsidP="001A674C">
      <w:pPr>
        <w:pStyle w:val="2"/>
      </w:pPr>
      <w:r>
        <w:t>Изменение владельца</w:t>
      </w:r>
    </w:p>
    <w:p w14:paraId="473C6A7A" w14:textId="77777777" w:rsidR="001A674C" w:rsidRDefault="00D719E3" w:rsidP="001A674C">
      <w:r>
        <w:rPr>
          <w:rFonts w:ascii="Courier New" w:hAnsi="Courier New" w:cs="Courier New"/>
        </w:rPr>
        <w:t>chown</w:t>
      </w:r>
      <w:r>
        <w:t xml:space="preserve"> – change owner, изменить владельца/группу:</w:t>
      </w:r>
    </w:p>
    <w:p w14:paraId="275647AD" w14:textId="77777777" w:rsidR="001A674C" w:rsidRPr="001A674C" w:rsidRDefault="00D719E3" w:rsidP="00D719E3">
      <w:pPr>
        <w:rPr>
          <w:rFonts w:ascii="Courier New" w:hAnsi="Courier New" w:cs="Courier New"/>
          <w:color w:val="000000"/>
          <w:sz w:val="20"/>
          <w:szCs w:val="20"/>
        </w:rPr>
      </w:pPr>
      <w:r w:rsidRPr="001A674C">
        <w:rPr>
          <w:rFonts w:ascii="Courier New" w:hAnsi="Courier New" w:cs="Courier New"/>
          <w:color w:val="000000"/>
          <w:sz w:val="20"/>
          <w:szCs w:val="20"/>
        </w:rPr>
        <w:t>:/tmp# touch file</w:t>
      </w:r>
    </w:p>
    <w:p w14:paraId="73B13B77" w14:textId="77777777" w:rsidR="001A674C" w:rsidRPr="001A674C" w:rsidRDefault="00D719E3" w:rsidP="00D719E3">
      <w:pPr>
        <w:rPr>
          <w:rFonts w:ascii="Courier New" w:hAnsi="Courier New" w:cs="Courier New"/>
          <w:color w:val="000000"/>
          <w:sz w:val="20"/>
          <w:szCs w:val="20"/>
        </w:rPr>
      </w:pPr>
      <w:r w:rsidRPr="001A674C">
        <w:rPr>
          <w:rFonts w:ascii="Courier New" w:hAnsi="Courier New" w:cs="Courier New"/>
          <w:color w:val="000000"/>
          <w:sz w:val="20"/>
          <w:szCs w:val="20"/>
        </w:rPr>
        <w:t>:/tmp# chown vagrant file</w:t>
      </w:r>
    </w:p>
    <w:p w14:paraId="184AC8AC" w14:textId="77777777" w:rsidR="001A674C" w:rsidRPr="001A674C" w:rsidRDefault="00D719E3" w:rsidP="00D719E3">
      <w:pPr>
        <w:rPr>
          <w:rFonts w:ascii="Courier New" w:hAnsi="Courier New" w:cs="Courier New"/>
          <w:color w:val="000000"/>
          <w:sz w:val="20"/>
          <w:szCs w:val="20"/>
        </w:rPr>
      </w:pPr>
      <w:r w:rsidRPr="001A674C">
        <w:rPr>
          <w:rFonts w:ascii="Courier New" w:hAnsi="Courier New" w:cs="Courier New"/>
          <w:color w:val="000000"/>
          <w:sz w:val="20"/>
          <w:szCs w:val="20"/>
        </w:rPr>
        <w:t>:/tmp# stat file | grep Uid</w:t>
      </w:r>
    </w:p>
    <w:p w14:paraId="304117DE" w14:textId="77777777" w:rsidR="001A674C" w:rsidRDefault="00D719E3" w:rsidP="00D719E3">
      <w:pPr>
        <w:rPr>
          <w:rFonts w:ascii="Courier New" w:hAnsi="Courier New" w:cs="Courier New"/>
          <w:color w:val="000000"/>
          <w:sz w:val="20"/>
          <w:szCs w:val="20"/>
        </w:rPr>
      </w:pPr>
      <w:r w:rsidRPr="001A674C">
        <w:rPr>
          <w:rFonts w:ascii="Courier New" w:hAnsi="Courier New" w:cs="Courier New"/>
          <w:color w:val="000000"/>
          <w:sz w:val="20"/>
          <w:szCs w:val="20"/>
        </w:rPr>
        <w:t>Access: (0644/-rw-r--r--)  Uid: ( 1000/ vagrant)   Gid: (    0/    root)</w:t>
      </w:r>
    </w:p>
    <w:p w14:paraId="68FDF509" w14:textId="77777777" w:rsidR="001A674C" w:rsidRDefault="001A674C" w:rsidP="00D719E3">
      <w:pPr>
        <w:rPr>
          <w:rFonts w:ascii="Courier New" w:hAnsi="Courier New" w:cs="Courier New"/>
          <w:color w:val="000000"/>
          <w:sz w:val="20"/>
          <w:szCs w:val="20"/>
        </w:rPr>
      </w:pPr>
    </w:p>
    <w:p w14:paraId="44DDD327" w14:textId="77777777" w:rsidR="001A674C" w:rsidRDefault="00D719E3" w:rsidP="001A674C">
      <w:r>
        <w:t>С одинарным аргументом – меняет пользователя.</w:t>
      </w:r>
    </w:p>
    <w:p w14:paraId="7A160054" w14:textId="39178C61" w:rsidR="001A674C" w:rsidRDefault="00D719E3" w:rsidP="001A674C">
      <w:r>
        <w:t xml:space="preserve">С аргументом вида </w:t>
      </w:r>
      <w:r>
        <w:rPr>
          <w:rFonts w:ascii="Courier New" w:hAnsi="Courier New" w:cs="Courier New"/>
        </w:rPr>
        <w:t>:group</w:t>
      </w:r>
      <w:r>
        <w:t xml:space="preserve"> – меняет группу.</w:t>
      </w:r>
    </w:p>
    <w:p w14:paraId="57713470" w14:textId="77777777" w:rsidR="001A674C" w:rsidRDefault="001A674C" w:rsidP="001A674C"/>
    <w:p w14:paraId="12A2E287" w14:textId="08BF59D3" w:rsidR="001A674C" w:rsidRPr="001A674C" w:rsidRDefault="00D719E3" w:rsidP="00D719E3">
      <w:pPr>
        <w:rPr>
          <w:rFonts w:ascii="Courier New" w:hAnsi="Courier New" w:cs="Courier New"/>
          <w:color w:val="000000"/>
          <w:sz w:val="20"/>
          <w:szCs w:val="20"/>
          <w:lang w:val="en-US"/>
        </w:rPr>
      </w:pPr>
      <w:r w:rsidRPr="001A674C">
        <w:rPr>
          <w:rFonts w:ascii="Courier New" w:hAnsi="Courier New" w:cs="Courier New"/>
          <w:color w:val="000000"/>
          <w:sz w:val="20"/>
          <w:szCs w:val="20"/>
        </w:rPr>
        <w:t xml:space="preserve">:/tmp# chown :vagrant </w:t>
      </w:r>
      <w:r w:rsidR="001A674C" w:rsidRPr="001A674C">
        <w:rPr>
          <w:rFonts w:ascii="Courier New" w:hAnsi="Courier New" w:cs="Courier New"/>
          <w:color w:val="000000"/>
          <w:sz w:val="20"/>
          <w:szCs w:val="20"/>
          <w:lang w:val="en-US"/>
        </w:rPr>
        <w:t>file</w:t>
      </w:r>
    </w:p>
    <w:p w14:paraId="186BED1C" w14:textId="77777777" w:rsidR="001A674C" w:rsidRPr="001A674C" w:rsidRDefault="00D719E3" w:rsidP="00D719E3">
      <w:pPr>
        <w:rPr>
          <w:rFonts w:ascii="Courier New" w:hAnsi="Courier New" w:cs="Courier New"/>
          <w:color w:val="000000"/>
          <w:sz w:val="20"/>
          <w:szCs w:val="20"/>
        </w:rPr>
      </w:pPr>
      <w:r w:rsidRPr="001A674C">
        <w:rPr>
          <w:rFonts w:ascii="Courier New" w:hAnsi="Courier New" w:cs="Courier New"/>
          <w:color w:val="000000"/>
          <w:sz w:val="20"/>
          <w:szCs w:val="20"/>
        </w:rPr>
        <w:t>:/tmp# stat file | grep Uid</w:t>
      </w:r>
    </w:p>
    <w:p w14:paraId="240209AE" w14:textId="77777777" w:rsidR="001A674C" w:rsidRPr="001A674C" w:rsidRDefault="00D719E3" w:rsidP="00D719E3">
      <w:pPr>
        <w:rPr>
          <w:rFonts w:ascii="Courier New" w:hAnsi="Courier New" w:cs="Courier New"/>
          <w:color w:val="000000"/>
          <w:sz w:val="20"/>
          <w:szCs w:val="20"/>
        </w:rPr>
      </w:pPr>
      <w:r w:rsidRPr="001A674C">
        <w:rPr>
          <w:rFonts w:ascii="Courier New" w:hAnsi="Courier New" w:cs="Courier New"/>
          <w:color w:val="000000"/>
          <w:sz w:val="20"/>
          <w:szCs w:val="20"/>
        </w:rPr>
        <w:t>Access: (0644/-rw-r--r--)  Uid: ( 1000/ vagrant)   Gid: ( 1000/ vagrant)</w:t>
      </w:r>
    </w:p>
    <w:p w14:paraId="39ED0D6F" w14:textId="77777777" w:rsidR="001A674C" w:rsidRDefault="001A674C" w:rsidP="00D719E3">
      <w:pPr>
        <w:rPr>
          <w:rFonts w:ascii="Arial" w:hAnsi="Arial" w:cs="Arial"/>
          <w:color w:val="000000"/>
          <w:sz w:val="34"/>
          <w:szCs w:val="34"/>
        </w:rPr>
      </w:pPr>
    </w:p>
    <w:p w14:paraId="049BECEF" w14:textId="6CDD5188" w:rsidR="001A674C" w:rsidRDefault="00D719E3" w:rsidP="001A674C">
      <w:r>
        <w:t xml:space="preserve">При вызове вида </w:t>
      </w:r>
      <w:r>
        <w:rPr>
          <w:rFonts w:ascii="Courier New" w:hAnsi="Courier New" w:cs="Courier New"/>
        </w:rPr>
        <w:t>user:</w:t>
      </w:r>
      <w:r>
        <w:t xml:space="preserve">,  изменит и пользователя и группу (равнозначно </w:t>
      </w:r>
      <w:r>
        <w:rPr>
          <w:rFonts w:ascii="Courier New" w:hAnsi="Courier New" w:cs="Courier New"/>
        </w:rPr>
        <w:t>user:user</w:t>
      </w:r>
      <w:r>
        <w:t>):</w:t>
      </w:r>
    </w:p>
    <w:p w14:paraId="018DBDE7" w14:textId="77777777" w:rsidR="001A674C" w:rsidRDefault="001A674C" w:rsidP="001A674C"/>
    <w:p w14:paraId="13EE38C5" w14:textId="77777777" w:rsidR="001A674C" w:rsidRPr="00FA6F26" w:rsidRDefault="00D719E3" w:rsidP="00D719E3">
      <w:pPr>
        <w:rPr>
          <w:rFonts w:ascii="Courier New" w:hAnsi="Courier New" w:cs="Courier New"/>
          <w:color w:val="000000"/>
          <w:sz w:val="20"/>
          <w:szCs w:val="20"/>
          <w:lang w:val="en-US"/>
        </w:rPr>
      </w:pPr>
      <w:r w:rsidRPr="00FA6F26">
        <w:rPr>
          <w:rFonts w:ascii="Courier New" w:hAnsi="Courier New" w:cs="Courier New"/>
          <w:color w:val="000000"/>
          <w:sz w:val="20"/>
          <w:szCs w:val="20"/>
          <w:lang w:val="en-US"/>
        </w:rPr>
        <w:t>:/tmp# touch file2</w:t>
      </w:r>
    </w:p>
    <w:p w14:paraId="36E2EAD0" w14:textId="77777777" w:rsidR="001A674C" w:rsidRPr="00FA6F26" w:rsidRDefault="00D719E3" w:rsidP="00D719E3">
      <w:pPr>
        <w:rPr>
          <w:rFonts w:ascii="Courier New" w:hAnsi="Courier New" w:cs="Courier New"/>
          <w:color w:val="000000"/>
          <w:sz w:val="20"/>
          <w:szCs w:val="20"/>
          <w:lang w:val="en-US"/>
        </w:rPr>
      </w:pPr>
      <w:r w:rsidRPr="00FA6F26">
        <w:rPr>
          <w:rFonts w:ascii="Courier New" w:hAnsi="Courier New" w:cs="Courier New"/>
          <w:color w:val="000000"/>
          <w:sz w:val="20"/>
          <w:szCs w:val="20"/>
          <w:lang w:val="en-US"/>
        </w:rPr>
        <w:t>:/tmp# chown vagrant: file2</w:t>
      </w:r>
    </w:p>
    <w:p w14:paraId="30A28D29" w14:textId="77777777" w:rsidR="00FA6F26" w:rsidRPr="00FA6F26" w:rsidRDefault="00D719E3" w:rsidP="00D719E3">
      <w:pPr>
        <w:rPr>
          <w:rFonts w:ascii="Courier New" w:hAnsi="Courier New" w:cs="Courier New"/>
          <w:color w:val="000000"/>
          <w:sz w:val="20"/>
          <w:szCs w:val="20"/>
          <w:lang w:val="en-US"/>
        </w:rPr>
      </w:pPr>
      <w:r w:rsidRPr="00FA6F26">
        <w:rPr>
          <w:rFonts w:ascii="Courier New" w:hAnsi="Courier New" w:cs="Courier New"/>
          <w:color w:val="000000"/>
          <w:sz w:val="20"/>
          <w:szCs w:val="20"/>
          <w:lang w:val="en-US"/>
        </w:rPr>
        <w:t>:/tmp# stat file2 | grep Uid</w:t>
      </w:r>
    </w:p>
    <w:p w14:paraId="5F4AFD5C" w14:textId="3014FFB5" w:rsidR="00D719E3" w:rsidRPr="00FA6F26" w:rsidRDefault="00D719E3" w:rsidP="00D719E3">
      <w:pPr>
        <w:rPr>
          <w:rFonts w:ascii="Arial" w:hAnsi="Arial" w:cs="Arial"/>
          <w:color w:val="000000"/>
          <w:sz w:val="20"/>
          <w:szCs w:val="20"/>
          <w:lang w:val="en-US"/>
        </w:rPr>
      </w:pPr>
      <w:r w:rsidRPr="00FA6F26">
        <w:rPr>
          <w:rFonts w:ascii="Courier New" w:hAnsi="Courier New" w:cs="Courier New"/>
          <w:color w:val="000000"/>
          <w:sz w:val="20"/>
          <w:szCs w:val="20"/>
          <w:lang w:val="en-US"/>
        </w:rPr>
        <w:t>Access: (0644/-rw-r--r--)  Uid: ( 1000/ vagrant)   Gid: ( 1000/ vagrant)</w:t>
      </w:r>
    </w:p>
    <w:p w14:paraId="5AE6AA75" w14:textId="77777777" w:rsidR="00D719E3" w:rsidRPr="00FA6F26" w:rsidRDefault="00D719E3" w:rsidP="00D719E3">
      <w:pPr>
        <w:rPr>
          <w:rFonts w:ascii="Arial" w:hAnsi="Arial" w:cs="Arial"/>
          <w:color w:val="FFFFFF"/>
          <w:sz w:val="21"/>
          <w:szCs w:val="21"/>
          <w:lang w:val="en-US"/>
        </w:rPr>
      </w:pPr>
      <w:r>
        <w:rPr>
          <w:rFonts w:ascii="Arial" w:hAnsi="Arial" w:cs="Arial"/>
          <w:color w:val="FFFFFF"/>
          <w:sz w:val="21"/>
          <w:szCs w:val="21"/>
        </w:rPr>
        <w:t>Страница</w:t>
      </w:r>
      <w:r w:rsidRPr="00FA6F26">
        <w:rPr>
          <w:rStyle w:val="apple-converted-space"/>
          <w:rFonts w:ascii="Arial" w:eastAsiaTheme="majorEastAsia" w:hAnsi="Arial" w:cs="Arial"/>
          <w:color w:val="FFFFFF"/>
          <w:sz w:val="21"/>
          <w:szCs w:val="21"/>
          <w:lang w:val="en-US"/>
        </w:rPr>
        <w:t> </w:t>
      </w:r>
    </w:p>
    <w:p w14:paraId="0D4B7456" w14:textId="77777777" w:rsidR="00FA6F26" w:rsidRDefault="00FA6F26" w:rsidP="00FA6F26">
      <w:pPr>
        <w:pStyle w:val="2"/>
      </w:pPr>
      <w:r>
        <w:t>Изменение</w:t>
      </w:r>
      <w:r w:rsidRPr="00FA6F26">
        <w:rPr>
          <w:lang w:val="en-US"/>
        </w:rPr>
        <w:t xml:space="preserve"> </w:t>
      </w:r>
      <w:r>
        <w:t>прав</w:t>
      </w:r>
      <w:r w:rsidRPr="00FA6F26">
        <w:rPr>
          <w:lang w:val="en-US"/>
        </w:rPr>
        <w:t xml:space="preserve"> </w:t>
      </w:r>
      <w:r>
        <w:t>доступа</w:t>
      </w:r>
    </w:p>
    <w:p w14:paraId="67604C4A" w14:textId="77777777" w:rsidR="00FA6F26" w:rsidRDefault="00FA6F26" w:rsidP="00FA6F26">
      <w:r w:rsidRPr="00FA6F26">
        <w:rPr>
          <w:lang w:val="en-US"/>
        </w:rPr>
        <w:t>chmod</w:t>
      </w:r>
      <w:r w:rsidRPr="00FA6F26">
        <w:t xml:space="preserve"> – </w:t>
      </w:r>
      <w:r w:rsidRPr="00FA6F26">
        <w:rPr>
          <w:lang w:val="en-US"/>
        </w:rPr>
        <w:t>change</w:t>
      </w:r>
      <w:r w:rsidRPr="00FA6F26">
        <w:t xml:space="preserve"> </w:t>
      </w:r>
      <w:r w:rsidRPr="00FA6F26">
        <w:rPr>
          <w:lang w:val="en-US"/>
        </w:rPr>
        <w:t>mode</w:t>
      </w:r>
      <w:r w:rsidRPr="00FA6F26">
        <w:t>, изменить биты разрешений доступа.</w:t>
      </w:r>
    </w:p>
    <w:p w14:paraId="7906F1CC" w14:textId="77777777" w:rsidR="00FA6F26" w:rsidRDefault="00FA6F26" w:rsidP="00FA6F26">
      <w:r w:rsidRPr="00FA6F26">
        <w:t xml:space="preserve">С десятичной записью полных прав: </w:t>
      </w:r>
      <w:r w:rsidRPr="00FA6F26">
        <w:rPr>
          <w:lang w:val="en-US"/>
        </w:rPr>
        <w:t>chmod</w:t>
      </w:r>
      <w:r w:rsidRPr="00FA6F26">
        <w:t xml:space="preserve"> 0755 </w:t>
      </w:r>
      <w:r w:rsidRPr="00FA6F26">
        <w:rPr>
          <w:lang w:val="en-US"/>
        </w:rPr>
        <w:t>file</w:t>
      </w:r>
      <w:r w:rsidRPr="00FA6F26">
        <w:t>,</w:t>
      </w:r>
    </w:p>
    <w:p w14:paraId="63FC7435" w14:textId="77777777" w:rsidR="00FA6F26" w:rsidRDefault="00FA6F26" w:rsidP="00FA6F26">
      <w:r w:rsidRPr="00FA6F26">
        <w:t xml:space="preserve">или с буквенной записью: </w:t>
      </w:r>
      <w:r w:rsidRPr="00FA6F26">
        <w:rPr>
          <w:lang w:val="en-US"/>
        </w:rPr>
        <w:t>chmod</w:t>
      </w:r>
      <w:r w:rsidRPr="00FA6F26">
        <w:t xml:space="preserve"> </w:t>
      </w:r>
      <w:r w:rsidRPr="00FA6F26">
        <w:rPr>
          <w:lang w:val="en-US"/>
        </w:rPr>
        <w:t>u</w:t>
      </w:r>
      <w:r w:rsidRPr="00FA6F26">
        <w:t>=</w:t>
      </w:r>
      <w:r w:rsidRPr="00FA6F26">
        <w:rPr>
          <w:lang w:val="en-US"/>
        </w:rPr>
        <w:t>rwx</w:t>
      </w:r>
      <w:r w:rsidRPr="00FA6F26">
        <w:t>,</w:t>
      </w:r>
      <w:r w:rsidRPr="00FA6F26">
        <w:rPr>
          <w:lang w:val="en-US"/>
        </w:rPr>
        <w:t>g</w:t>
      </w:r>
      <w:r w:rsidRPr="00FA6F26">
        <w:t>=</w:t>
      </w:r>
      <w:r w:rsidRPr="00FA6F26">
        <w:rPr>
          <w:lang w:val="en-US"/>
        </w:rPr>
        <w:t>rx</w:t>
      </w:r>
      <w:r w:rsidRPr="00FA6F26">
        <w:t>,</w:t>
      </w:r>
      <w:r w:rsidRPr="00FA6F26">
        <w:rPr>
          <w:lang w:val="en-US"/>
        </w:rPr>
        <w:t>o</w:t>
      </w:r>
      <w:r w:rsidRPr="00FA6F26">
        <w:t>=</w:t>
      </w:r>
      <w:r w:rsidRPr="00FA6F26">
        <w:rPr>
          <w:lang w:val="en-US"/>
        </w:rPr>
        <w:t>rx</w:t>
      </w:r>
      <w:r w:rsidRPr="00FA6F26">
        <w:t xml:space="preserve"> </w:t>
      </w:r>
      <w:r w:rsidRPr="00FA6F26">
        <w:rPr>
          <w:lang w:val="en-US"/>
        </w:rPr>
        <w:t>file</w:t>
      </w:r>
      <w:r w:rsidRPr="00FA6F26">
        <w:t>.</w:t>
      </w:r>
    </w:p>
    <w:p w14:paraId="00F504B7" w14:textId="1A770B62" w:rsidR="00FA6F26" w:rsidRPr="00FA6F26" w:rsidRDefault="00FA6F26" w:rsidP="00FA6F26">
      <w:pPr>
        <w:rPr>
          <w:rFonts w:ascii="Arial" w:hAnsi="Arial" w:cs="Arial"/>
          <w:sz w:val="34"/>
          <w:szCs w:val="34"/>
        </w:rPr>
      </w:pPr>
      <w:r w:rsidRPr="00FA6F26">
        <w:t>Можно добавлять (+) или убирать (-) относительно имеющихся:</w:t>
      </w:r>
    </w:p>
    <w:p w14:paraId="7AE26C1D" w14:textId="77777777" w:rsidR="00FA6F26" w:rsidRPr="00FA6F26" w:rsidRDefault="00FA6F26" w:rsidP="00FA6F26">
      <w:pPr>
        <w:rPr>
          <w:rFonts w:ascii="Courier New" w:hAnsi="Courier New" w:cs="Courier New"/>
          <w:sz w:val="20"/>
          <w:szCs w:val="20"/>
          <w:lang w:val="en-US"/>
        </w:rPr>
      </w:pPr>
      <w:r w:rsidRPr="00FA6F26">
        <w:rPr>
          <w:rFonts w:ascii="Courier New" w:hAnsi="Courier New" w:cs="Courier New"/>
          <w:sz w:val="20"/>
          <w:szCs w:val="20"/>
          <w:lang w:val="en-US"/>
        </w:rPr>
        <w:t>:/tmp# stat file | grep Uid</w:t>
      </w:r>
    </w:p>
    <w:p w14:paraId="3D620479" w14:textId="77777777" w:rsidR="00FA6F26" w:rsidRPr="00FA6F26" w:rsidRDefault="00FA6F26" w:rsidP="00FA6F26">
      <w:pPr>
        <w:rPr>
          <w:rFonts w:ascii="Courier New" w:hAnsi="Courier New" w:cs="Courier New"/>
          <w:sz w:val="20"/>
          <w:szCs w:val="20"/>
          <w:lang w:val="en-US"/>
        </w:rPr>
      </w:pPr>
      <w:r w:rsidRPr="00FA6F26">
        <w:rPr>
          <w:rFonts w:ascii="Courier New" w:hAnsi="Courier New" w:cs="Courier New"/>
          <w:sz w:val="20"/>
          <w:szCs w:val="20"/>
          <w:lang w:val="en-US"/>
        </w:rPr>
        <w:t>Access: (0755/-rwxr-xr-x)  Uid: ( 1000/ vagrant)   Gid: ( 1000/ vagrant)</w:t>
      </w:r>
    </w:p>
    <w:p w14:paraId="0632AB75" w14:textId="77777777" w:rsidR="00FA6F26" w:rsidRPr="00FA6F26" w:rsidRDefault="00FA6F26" w:rsidP="00FA6F26">
      <w:pPr>
        <w:rPr>
          <w:rFonts w:ascii="Courier New" w:hAnsi="Courier New" w:cs="Courier New"/>
          <w:sz w:val="20"/>
          <w:szCs w:val="20"/>
          <w:lang w:val="en-US"/>
        </w:rPr>
      </w:pPr>
      <w:r w:rsidRPr="00FA6F26">
        <w:rPr>
          <w:rFonts w:ascii="Courier New" w:hAnsi="Courier New" w:cs="Courier New"/>
          <w:sz w:val="20"/>
          <w:szCs w:val="20"/>
          <w:lang w:val="en-US"/>
        </w:rPr>
        <w:lastRenderedPageBreak/>
        <w:t>:/tmp# chmod a-x file</w:t>
      </w:r>
    </w:p>
    <w:p w14:paraId="16BB5D40" w14:textId="77777777" w:rsidR="00FA6F26" w:rsidRPr="00FA6F26" w:rsidRDefault="00FA6F26" w:rsidP="00FA6F26">
      <w:pPr>
        <w:rPr>
          <w:rFonts w:ascii="Courier New" w:hAnsi="Courier New" w:cs="Courier New"/>
          <w:sz w:val="20"/>
          <w:szCs w:val="20"/>
          <w:lang w:val="en-US"/>
        </w:rPr>
      </w:pPr>
      <w:r w:rsidRPr="00FA6F26">
        <w:rPr>
          <w:rFonts w:ascii="Courier New" w:hAnsi="Courier New" w:cs="Courier New"/>
          <w:sz w:val="20"/>
          <w:szCs w:val="20"/>
          <w:lang w:val="en-US"/>
        </w:rPr>
        <w:t>:/tmp# stat file | grep Uid</w:t>
      </w:r>
    </w:p>
    <w:p w14:paraId="2CD4AE1C" w14:textId="65B61E75" w:rsidR="00FA6F26" w:rsidRPr="00FA6F26" w:rsidRDefault="00FA6F26" w:rsidP="00FA6F26">
      <w:pPr>
        <w:rPr>
          <w:sz w:val="20"/>
          <w:szCs w:val="20"/>
          <w:lang w:val="en-US"/>
        </w:rPr>
      </w:pPr>
      <w:r w:rsidRPr="00FA6F26">
        <w:rPr>
          <w:rFonts w:ascii="Courier New" w:hAnsi="Courier New" w:cs="Courier New"/>
          <w:sz w:val="20"/>
          <w:szCs w:val="20"/>
          <w:lang w:val="en-US"/>
        </w:rPr>
        <w:t>Access: (0644/-rw-r--r--)  Uid: ( 1000/ vagrant)   Gid: ( 1000/ vagrant)</w:t>
      </w:r>
    </w:p>
    <w:p w14:paraId="5E2623E4" w14:textId="13ECB700" w:rsidR="00D719E3" w:rsidRPr="00FA6F26" w:rsidRDefault="00D719E3" w:rsidP="00D719E3">
      <w:pPr>
        <w:rPr>
          <w:rFonts w:ascii="Arial" w:hAnsi="Arial" w:cs="Arial"/>
          <w:color w:val="FFFFFF"/>
          <w:sz w:val="21"/>
          <w:szCs w:val="21"/>
          <w:lang w:val="en-US"/>
        </w:rPr>
      </w:pPr>
    </w:p>
    <w:p w14:paraId="783BD66A" w14:textId="77777777" w:rsidR="00D719E3" w:rsidRPr="00FA6F26" w:rsidRDefault="00D719E3" w:rsidP="00D719E3">
      <w:pPr>
        <w:rPr>
          <w:lang w:val="en-US"/>
        </w:rPr>
      </w:pPr>
    </w:p>
    <w:p w14:paraId="2834A9FF" w14:textId="77777777" w:rsidR="0020683E" w:rsidRDefault="0020683E" w:rsidP="0020683E">
      <w:pPr>
        <w:pStyle w:val="2"/>
      </w:pPr>
      <w:r>
        <w:t>umask – user mask, пользовательская маска</w:t>
      </w:r>
    </w:p>
    <w:p w14:paraId="17F91437" w14:textId="77777777" w:rsidR="0020683E" w:rsidRDefault="0020683E" w:rsidP="0020683E">
      <w:r w:rsidRPr="0020683E">
        <w:t>Откуда берутся права доступа по умолчанию?</w:t>
      </w:r>
    </w:p>
    <w:p w14:paraId="2F75BF72" w14:textId="77777777" w:rsidR="0020683E" w:rsidRDefault="0020683E" w:rsidP="0020683E">
      <w:r w:rsidRPr="0020683E">
        <w:t>Для директорий штатные права ОС – 0777, для файлов – 0666. Тем не менее, применяя mkdir или touch, вы увидите:</w:t>
      </w:r>
    </w:p>
    <w:p w14:paraId="17610DFA" w14:textId="77777777" w:rsidR="0020683E" w:rsidRPr="0020683E" w:rsidRDefault="0020683E" w:rsidP="0020683E">
      <w:pPr>
        <w:rPr>
          <w:rFonts w:ascii="Courier New" w:hAnsi="Courier New" w:cs="Courier New"/>
          <w:sz w:val="20"/>
          <w:szCs w:val="20"/>
        </w:rPr>
      </w:pPr>
      <w:r w:rsidRPr="0020683E">
        <w:rPr>
          <w:rFonts w:ascii="Courier New" w:hAnsi="Courier New" w:cs="Courier New"/>
          <w:sz w:val="20"/>
          <w:szCs w:val="20"/>
        </w:rPr>
        <w:t>~$ mkdir dir; touch file</w:t>
      </w:r>
    </w:p>
    <w:p w14:paraId="5BB630CE" w14:textId="77777777" w:rsidR="0020683E" w:rsidRPr="0020683E" w:rsidRDefault="0020683E" w:rsidP="0020683E">
      <w:pPr>
        <w:rPr>
          <w:rFonts w:ascii="Courier New" w:hAnsi="Courier New" w:cs="Courier New"/>
          <w:sz w:val="20"/>
          <w:szCs w:val="20"/>
        </w:rPr>
      </w:pPr>
      <w:r w:rsidRPr="0020683E">
        <w:rPr>
          <w:rFonts w:ascii="Courier New" w:hAnsi="Courier New" w:cs="Courier New"/>
          <w:sz w:val="20"/>
          <w:szCs w:val="20"/>
        </w:rPr>
        <w:t>~$ stat {dir,file} | grep Uid</w:t>
      </w:r>
    </w:p>
    <w:p w14:paraId="4A97E93C" w14:textId="77777777" w:rsidR="0020683E" w:rsidRPr="0020683E" w:rsidRDefault="0020683E" w:rsidP="0020683E">
      <w:pPr>
        <w:rPr>
          <w:rFonts w:ascii="Courier New" w:hAnsi="Courier New" w:cs="Courier New"/>
          <w:sz w:val="20"/>
          <w:szCs w:val="20"/>
        </w:rPr>
      </w:pPr>
      <w:r w:rsidRPr="0020683E">
        <w:rPr>
          <w:rFonts w:ascii="Courier New" w:hAnsi="Courier New" w:cs="Courier New"/>
          <w:sz w:val="20"/>
          <w:szCs w:val="20"/>
        </w:rPr>
        <w:t>Access: (0775/drwxrwxr-x)  Uid: ( 1000/ vagrant)   Gid: ( 1000/vagrant)</w:t>
      </w:r>
    </w:p>
    <w:p w14:paraId="40B37A98" w14:textId="77777777" w:rsidR="0020683E" w:rsidRPr="0020683E" w:rsidRDefault="0020683E" w:rsidP="0020683E">
      <w:pPr>
        <w:rPr>
          <w:rFonts w:ascii="Courier New" w:hAnsi="Courier New" w:cs="Courier New"/>
          <w:sz w:val="20"/>
          <w:szCs w:val="20"/>
        </w:rPr>
      </w:pPr>
      <w:r w:rsidRPr="0020683E">
        <w:rPr>
          <w:rFonts w:ascii="Courier New" w:hAnsi="Courier New" w:cs="Courier New"/>
          <w:sz w:val="20"/>
          <w:szCs w:val="20"/>
        </w:rPr>
        <w:t>Access: (0664/-rw-rw-r--)  Uid: ( 1000/ vagrant)   Gid: ( 1000/vagrant)</w:t>
      </w:r>
    </w:p>
    <w:p w14:paraId="11BE7C56" w14:textId="77777777" w:rsidR="0020683E" w:rsidRDefault="0020683E" w:rsidP="0020683E">
      <w:pPr>
        <w:rPr>
          <w:rFonts w:ascii="Arial" w:hAnsi="Arial" w:cs="Arial"/>
          <w:sz w:val="34"/>
          <w:szCs w:val="34"/>
        </w:rPr>
      </w:pPr>
    </w:p>
    <w:p w14:paraId="5434FA1E" w14:textId="77777777" w:rsidR="0020683E" w:rsidRDefault="0020683E" w:rsidP="0020683E">
      <w:r>
        <w:t>Ответ: из них вычитается umask (0777 - 0002, 0666 - 0002):</w:t>
      </w:r>
    </w:p>
    <w:p w14:paraId="5C097E06" w14:textId="77777777" w:rsidR="0020683E" w:rsidRDefault="0020683E" w:rsidP="0020683E">
      <w:pPr>
        <w:rPr>
          <w:rFonts w:ascii="Courier New" w:hAnsi="Courier New" w:cs="Courier New"/>
          <w:sz w:val="28"/>
          <w:szCs w:val="28"/>
        </w:rPr>
      </w:pPr>
      <w:r>
        <w:rPr>
          <w:rFonts w:ascii="Courier New" w:hAnsi="Courier New" w:cs="Courier New"/>
          <w:sz w:val="28"/>
          <w:szCs w:val="28"/>
        </w:rPr>
        <w:t>~$ umask</w:t>
      </w:r>
    </w:p>
    <w:p w14:paraId="496BC903" w14:textId="5CCA6820" w:rsidR="0020683E" w:rsidRDefault="0020683E" w:rsidP="0020683E">
      <w:pPr>
        <w:rPr>
          <w:rFonts w:ascii="Courier New" w:hAnsi="Courier New" w:cs="Courier New"/>
          <w:sz w:val="28"/>
          <w:szCs w:val="28"/>
        </w:rPr>
      </w:pPr>
      <w:r>
        <w:rPr>
          <w:rFonts w:ascii="Courier New" w:hAnsi="Courier New" w:cs="Courier New"/>
          <w:sz w:val="28"/>
          <w:szCs w:val="28"/>
        </w:rPr>
        <w:t>0002</w:t>
      </w:r>
    </w:p>
    <w:p w14:paraId="1B77C4ED" w14:textId="77777777" w:rsidR="0020683E" w:rsidRDefault="0020683E" w:rsidP="0020683E">
      <w:pPr>
        <w:rPr>
          <w:rFonts w:ascii="Courier New" w:hAnsi="Courier New" w:cs="Courier New"/>
          <w:sz w:val="28"/>
          <w:szCs w:val="28"/>
        </w:rPr>
      </w:pPr>
    </w:p>
    <w:p w14:paraId="1D924E98" w14:textId="470B66E9" w:rsidR="0020683E" w:rsidRDefault="0020683E" w:rsidP="0020683E">
      <w:r>
        <w:t>Для привилегированного пользоваться значение umask иное – 0022.</w:t>
      </w:r>
    </w:p>
    <w:p w14:paraId="488FEAAE" w14:textId="73348352" w:rsidR="00D719E3" w:rsidRDefault="00D719E3" w:rsidP="00837F16">
      <w:pPr>
        <w:rPr>
          <w:lang w:eastAsia="en-US"/>
        </w:rPr>
      </w:pPr>
    </w:p>
    <w:p w14:paraId="409EC425" w14:textId="36BCA691" w:rsidR="0020683E" w:rsidRDefault="0020683E" w:rsidP="0020683E">
      <w:pPr>
        <w:pStyle w:val="2"/>
      </w:pPr>
      <w:r>
        <w:t>Дополнительные права доступа</w:t>
      </w:r>
    </w:p>
    <w:p w14:paraId="7E4EE4FC" w14:textId="33B3A65C" w:rsidR="0020683E" w:rsidRDefault="0020683E" w:rsidP="0020683E">
      <w:pPr>
        <w:rPr>
          <w:lang w:eastAsia="en-US"/>
        </w:rPr>
      </w:pPr>
    </w:p>
    <w:p w14:paraId="2C273911" w14:textId="77777777" w:rsidR="0020683E" w:rsidRDefault="0020683E" w:rsidP="0020683E">
      <w:r>
        <w:t>Полное поле атрибутов файла – 12 бит. Перед 9 битами пользовательских разрешений есть еще три:</w:t>
      </w:r>
    </w:p>
    <w:p w14:paraId="5FD5582F" w14:textId="77777777" w:rsidR="0020683E" w:rsidRDefault="0020683E" w:rsidP="0020683E">
      <w:r>
        <w:t>●setuid</w:t>
      </w:r>
    </w:p>
    <w:p w14:paraId="4FE97597" w14:textId="77777777" w:rsidR="0020683E" w:rsidRDefault="0020683E" w:rsidP="0020683E">
      <w:r>
        <w:t>●setgid</w:t>
      </w:r>
    </w:p>
    <w:p w14:paraId="20AF2382" w14:textId="77777777" w:rsidR="0020683E" w:rsidRDefault="0020683E" w:rsidP="0020683E">
      <w:r>
        <w:t>●sticky</w:t>
      </w:r>
    </w:p>
    <w:p w14:paraId="49E67FAD" w14:textId="4A510164" w:rsidR="0020683E" w:rsidRDefault="0020683E" w:rsidP="0020683E">
      <w:r>
        <w:t>Логика установки такая же, как с rwx:</w:t>
      </w:r>
    </w:p>
    <w:p w14:paraId="0E01F95B" w14:textId="79F20552" w:rsidR="0020683E" w:rsidRDefault="0020683E" w:rsidP="0020683E">
      <w:pPr>
        <w:rPr>
          <w:lang w:eastAsia="en-US"/>
        </w:rPr>
      </w:pPr>
    </w:p>
    <w:tbl>
      <w:tblPr>
        <w:tblStyle w:val="aa"/>
        <w:tblW w:w="0" w:type="auto"/>
        <w:tblLook w:val="04A0" w:firstRow="1" w:lastRow="0" w:firstColumn="1" w:lastColumn="0" w:noHBand="0" w:noVBand="1"/>
      </w:tblPr>
      <w:tblGrid>
        <w:gridCol w:w="3115"/>
        <w:gridCol w:w="3115"/>
        <w:gridCol w:w="3115"/>
      </w:tblGrid>
      <w:tr w:rsidR="0020683E" w14:paraId="09B2E951" w14:textId="77777777" w:rsidTr="00EF054C">
        <w:tc>
          <w:tcPr>
            <w:tcW w:w="9345" w:type="dxa"/>
            <w:gridSpan w:val="3"/>
          </w:tcPr>
          <w:p w14:paraId="6A819EB8" w14:textId="3B607B92" w:rsidR="0020683E" w:rsidRDefault="00D909D0" w:rsidP="0020683E">
            <w:r>
              <w:rPr>
                <w:rFonts w:ascii="Arial" w:hAnsi="Arial" w:cs="Arial"/>
                <w:sz w:val="26"/>
                <w:szCs w:val="26"/>
                <w:shd w:val="clear" w:color="auto" w:fill="FFFFFF"/>
              </w:rPr>
              <w:t>Не-пользовательские атрибуты</w:t>
            </w:r>
          </w:p>
        </w:tc>
      </w:tr>
      <w:tr w:rsidR="0020683E" w14:paraId="6534CA01" w14:textId="77777777" w:rsidTr="0020683E">
        <w:tc>
          <w:tcPr>
            <w:tcW w:w="3115" w:type="dxa"/>
          </w:tcPr>
          <w:p w14:paraId="2FAD6E31" w14:textId="5F8E889A" w:rsidR="0020683E" w:rsidRDefault="00D909D0" w:rsidP="0020683E">
            <w:r>
              <w:rPr>
                <w:rFonts w:ascii="Arial" w:hAnsi="Arial" w:cs="Arial"/>
                <w:sz w:val="26"/>
                <w:szCs w:val="26"/>
                <w:shd w:val="clear" w:color="auto" w:fill="FFFFFF"/>
              </w:rPr>
              <w:t>setuid</w:t>
            </w:r>
          </w:p>
        </w:tc>
        <w:tc>
          <w:tcPr>
            <w:tcW w:w="3115" w:type="dxa"/>
          </w:tcPr>
          <w:p w14:paraId="2B691642" w14:textId="18750048" w:rsidR="0020683E" w:rsidRDefault="00D909D0" w:rsidP="0020683E">
            <w:r>
              <w:rPr>
                <w:rFonts w:ascii="Arial" w:hAnsi="Arial" w:cs="Arial"/>
                <w:sz w:val="26"/>
                <w:szCs w:val="26"/>
                <w:shd w:val="clear" w:color="auto" w:fill="FFFFFF"/>
              </w:rPr>
              <w:t>setgid</w:t>
            </w:r>
          </w:p>
        </w:tc>
        <w:tc>
          <w:tcPr>
            <w:tcW w:w="3115" w:type="dxa"/>
          </w:tcPr>
          <w:p w14:paraId="7987AE40" w14:textId="2C07DAF1" w:rsidR="0020683E" w:rsidRDefault="00D909D0" w:rsidP="0020683E">
            <w:r>
              <w:rPr>
                <w:rFonts w:ascii="Arial" w:hAnsi="Arial" w:cs="Arial"/>
                <w:sz w:val="26"/>
                <w:szCs w:val="26"/>
                <w:shd w:val="clear" w:color="auto" w:fill="FFFFFF"/>
              </w:rPr>
              <w:t>sticky</w:t>
            </w:r>
          </w:p>
        </w:tc>
      </w:tr>
      <w:tr w:rsidR="0020683E" w14:paraId="19FF53A2" w14:textId="77777777" w:rsidTr="0020683E">
        <w:tc>
          <w:tcPr>
            <w:tcW w:w="3115" w:type="dxa"/>
          </w:tcPr>
          <w:p w14:paraId="353672D6" w14:textId="446717DB" w:rsidR="0020683E" w:rsidRDefault="00D909D0" w:rsidP="0020683E">
            <w:pPr>
              <w:rPr>
                <w:lang w:eastAsia="en-US"/>
              </w:rPr>
            </w:pPr>
            <w:r>
              <w:rPr>
                <w:lang w:eastAsia="en-US"/>
              </w:rPr>
              <w:t>0</w:t>
            </w:r>
          </w:p>
        </w:tc>
        <w:tc>
          <w:tcPr>
            <w:tcW w:w="3115" w:type="dxa"/>
          </w:tcPr>
          <w:p w14:paraId="04E059DB" w14:textId="420B1143" w:rsidR="0020683E" w:rsidRDefault="00D909D0" w:rsidP="0020683E">
            <w:pPr>
              <w:rPr>
                <w:lang w:eastAsia="en-US"/>
              </w:rPr>
            </w:pPr>
            <w:r>
              <w:rPr>
                <w:lang w:eastAsia="en-US"/>
              </w:rPr>
              <w:t>0</w:t>
            </w:r>
          </w:p>
        </w:tc>
        <w:tc>
          <w:tcPr>
            <w:tcW w:w="3115" w:type="dxa"/>
          </w:tcPr>
          <w:p w14:paraId="2DE3DF6E" w14:textId="3DA215FA" w:rsidR="0020683E" w:rsidRDefault="00D909D0" w:rsidP="0020683E">
            <w:pPr>
              <w:rPr>
                <w:lang w:eastAsia="en-US"/>
              </w:rPr>
            </w:pPr>
            <w:r>
              <w:rPr>
                <w:lang w:eastAsia="en-US"/>
              </w:rPr>
              <w:t>1</w:t>
            </w:r>
          </w:p>
        </w:tc>
      </w:tr>
    </w:tbl>
    <w:p w14:paraId="54C3057C" w14:textId="0E31DB1C" w:rsidR="0020683E" w:rsidRDefault="0020683E" w:rsidP="0020683E">
      <w:pPr>
        <w:rPr>
          <w:lang w:eastAsia="en-US"/>
        </w:rPr>
      </w:pPr>
    </w:p>
    <w:p w14:paraId="17F1A1E5" w14:textId="77777777" w:rsidR="00D909D0" w:rsidRDefault="00D909D0" w:rsidP="00D909D0">
      <w:r>
        <w:t>В десятичной записи:</w:t>
      </w:r>
    </w:p>
    <w:p w14:paraId="4F85DF47" w14:textId="6565DBEF" w:rsidR="00D909D0" w:rsidRPr="00D909D0" w:rsidRDefault="00D909D0" w:rsidP="00D909D0">
      <w:pPr>
        <w:rPr>
          <w:lang w:val="en-US"/>
        </w:rPr>
      </w:pPr>
      <w:r w:rsidRPr="00D909D0">
        <w:rPr>
          <w:lang w:val="en-US"/>
        </w:rPr>
        <w:t>setuid:        2</w:t>
      </w:r>
      <w:r w:rsidRPr="00D909D0">
        <w:rPr>
          <w:sz w:val="22"/>
          <w:szCs w:val="22"/>
          <w:lang w:val="en-US"/>
        </w:rPr>
        <w:t>2</w:t>
      </w:r>
      <w:r w:rsidRPr="00D909D0">
        <w:rPr>
          <w:lang w:val="en-US"/>
        </w:rPr>
        <w:t xml:space="preserve"> = 4                setgid:       2</w:t>
      </w:r>
      <w:r w:rsidRPr="00D909D0">
        <w:rPr>
          <w:sz w:val="22"/>
          <w:szCs w:val="22"/>
          <w:lang w:val="en-US"/>
        </w:rPr>
        <w:t>1</w:t>
      </w:r>
      <w:r w:rsidRPr="00D909D0">
        <w:rPr>
          <w:lang w:val="en-US"/>
        </w:rPr>
        <w:t xml:space="preserve"> = 2              sticky:    2</w:t>
      </w:r>
      <w:r w:rsidRPr="00D909D0">
        <w:rPr>
          <w:sz w:val="22"/>
          <w:szCs w:val="22"/>
          <w:lang w:val="en-US"/>
        </w:rPr>
        <w:t xml:space="preserve">0 </w:t>
      </w:r>
      <w:r w:rsidRPr="00D909D0">
        <w:rPr>
          <w:lang w:val="en-US"/>
        </w:rPr>
        <w:t>= 1</w:t>
      </w:r>
    </w:p>
    <w:p w14:paraId="49A124A9" w14:textId="77777777" w:rsidR="00D909D0" w:rsidRDefault="00D909D0" w:rsidP="00D909D0">
      <w:pPr>
        <w:rPr>
          <w:rFonts w:ascii="Courier New" w:hAnsi="Courier New" w:cs="Courier New"/>
          <w:sz w:val="20"/>
          <w:szCs w:val="20"/>
          <w:lang w:val="en-US"/>
        </w:rPr>
      </w:pPr>
      <w:r w:rsidRPr="00D909D0">
        <w:rPr>
          <w:rFonts w:ascii="Courier New" w:hAnsi="Courier New" w:cs="Courier New"/>
          <w:sz w:val="20"/>
          <w:szCs w:val="20"/>
          <w:lang w:val="en-US"/>
        </w:rPr>
        <w:t>~$ stat /tmp | grep Uid</w:t>
      </w:r>
    </w:p>
    <w:p w14:paraId="11ADD56B" w14:textId="2908974D" w:rsidR="00D909D0" w:rsidRPr="00D909D0" w:rsidRDefault="00D909D0" w:rsidP="00D909D0">
      <w:pPr>
        <w:rPr>
          <w:sz w:val="20"/>
          <w:szCs w:val="20"/>
          <w:lang w:val="en-US"/>
        </w:rPr>
      </w:pPr>
      <w:r w:rsidRPr="00D909D0">
        <w:rPr>
          <w:rFonts w:ascii="Courier New" w:hAnsi="Courier New" w:cs="Courier New"/>
          <w:sz w:val="20"/>
          <w:szCs w:val="20"/>
          <w:lang w:val="en-US"/>
        </w:rPr>
        <w:t>Access: (1777/drwxrwxrwt)  Uid: (    0/    root)   Gid: (    0/    root)</w:t>
      </w:r>
    </w:p>
    <w:p w14:paraId="29AF78FF" w14:textId="0A2DC64F" w:rsidR="00D909D0" w:rsidRDefault="00D909D0" w:rsidP="0020683E">
      <w:pPr>
        <w:rPr>
          <w:lang w:val="en-US" w:eastAsia="en-US"/>
        </w:rPr>
      </w:pPr>
    </w:p>
    <w:p w14:paraId="66E5403F" w14:textId="77777777" w:rsidR="00BA7660" w:rsidRDefault="00BA7660" w:rsidP="00BA7660">
      <w:pPr>
        <w:pStyle w:val="2"/>
      </w:pPr>
      <w:r>
        <w:rPr>
          <w:shd w:val="clear" w:color="auto" w:fill="FFFFFF"/>
        </w:rPr>
        <w:t>Дополнительные права доступа, применимость</w:t>
      </w:r>
    </w:p>
    <w:p w14:paraId="191D7DDF" w14:textId="03DEAC26" w:rsidR="00BA7660" w:rsidRDefault="00BA7660" w:rsidP="0020683E">
      <w:pPr>
        <w:rPr>
          <w:lang w:val="en-US" w:eastAsia="en-US"/>
        </w:rPr>
      </w:pPr>
    </w:p>
    <w:p w14:paraId="4AE8EFC4" w14:textId="77777777" w:rsidR="00BA7660" w:rsidRDefault="00BA7660" w:rsidP="00BA7660">
      <w:r>
        <w:t>sticky бит используется для директорий, в которые доступна запись многим пользователям, но требуется защитить файлы от чужого вмешательства.</w:t>
      </w:r>
    </w:p>
    <w:p w14:paraId="107ED991" w14:textId="65431854" w:rsidR="00BA7660" w:rsidRDefault="00BA7660" w:rsidP="0020683E">
      <w:pPr>
        <w:rPr>
          <w:lang w:eastAsia="en-US"/>
        </w:rPr>
      </w:pPr>
    </w:p>
    <w:p w14:paraId="15EB2478" w14:textId="77777777" w:rsidR="00BA7660" w:rsidRP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 touch /tmp/vagrant_user_file</w:t>
      </w:r>
    </w:p>
    <w:p w14:paraId="7A5CFEEC" w14:textId="77777777" w:rsidR="00BA7660" w:rsidRP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 sudo -u www-data touch /tmp/www_data_user_file</w:t>
      </w:r>
    </w:p>
    <w:p w14:paraId="5F9BEBAD" w14:textId="77777777" w:rsidR="00BA7660" w:rsidRP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 ls -l /tmp/*_user_file</w:t>
      </w:r>
    </w:p>
    <w:p w14:paraId="3D325B1C" w14:textId="77777777" w:rsidR="00BA7660" w:rsidRP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-rw-rw-r-- 1 vagrant  vagrant  0 Jul 12 09:15 /tmp/vagrant_user_file</w:t>
      </w:r>
    </w:p>
    <w:p w14:paraId="076C16F1" w14:textId="7BAD2A07" w:rsidR="00BA7660" w:rsidRP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-rw-rw-r-- 1 www-data www-data 0 Jul 12 09:15 /tmp/www_data_user_file</w:t>
      </w:r>
    </w:p>
    <w:p w14:paraId="464401B2" w14:textId="46F3A1EE" w:rsidR="00BA7660" w:rsidRP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 rm /tmp/vagrant_user_file</w:t>
      </w:r>
    </w:p>
    <w:p w14:paraId="39204184" w14:textId="77777777" w:rsid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 rm /tmp/www_data_user_file</w:t>
      </w:r>
    </w:p>
    <w:p w14:paraId="155AA3CD" w14:textId="514AAEC9" w:rsidR="00BA7660" w:rsidRDefault="00BA7660" w:rsidP="00BA7660">
      <w:pPr>
        <w:rPr>
          <w:rFonts w:ascii="Courier New" w:hAnsi="Courier New" w:cs="Courier New"/>
          <w:sz w:val="20"/>
          <w:szCs w:val="20"/>
          <w:lang w:val="en-US"/>
        </w:rPr>
      </w:pPr>
      <w:r w:rsidRPr="00BA7660">
        <w:rPr>
          <w:rFonts w:ascii="Courier New" w:hAnsi="Courier New" w:cs="Courier New"/>
          <w:sz w:val="20"/>
          <w:szCs w:val="20"/>
          <w:lang w:val="en-US"/>
        </w:rPr>
        <w:t>rm: remove write-protected regular empty file '/tmp/www_data_user_file'?y</w:t>
      </w:r>
    </w:p>
    <w:p w14:paraId="37B256B3" w14:textId="4FDE11B8" w:rsidR="00BA7660" w:rsidRPr="00BA7660" w:rsidRDefault="00BA7660" w:rsidP="00BA7660">
      <w:pPr>
        <w:rPr>
          <w:sz w:val="20"/>
          <w:szCs w:val="20"/>
          <w:lang w:val="en-US"/>
        </w:rPr>
      </w:pPr>
      <w:r w:rsidRPr="00BA7660">
        <w:rPr>
          <w:rFonts w:ascii="Courier New" w:hAnsi="Courier New" w:cs="Courier New"/>
          <w:sz w:val="20"/>
          <w:szCs w:val="20"/>
          <w:lang w:val="en-US"/>
        </w:rPr>
        <w:t>rm: cannot remove '/tmp/www_data_user_file': Operation not permitted</w:t>
      </w:r>
    </w:p>
    <w:p w14:paraId="5A093E75" w14:textId="257E3F65" w:rsidR="00BA7660" w:rsidRDefault="00BA7660" w:rsidP="0020683E">
      <w:pPr>
        <w:rPr>
          <w:lang w:val="en-US" w:eastAsia="en-US"/>
        </w:rPr>
      </w:pPr>
    </w:p>
    <w:p w14:paraId="4918201B" w14:textId="77777777" w:rsidR="00BA7660" w:rsidRDefault="00BA7660" w:rsidP="00BA7660">
      <w:r>
        <w:rPr>
          <w:lang w:val="en-US"/>
        </w:rPr>
        <w:lastRenderedPageBreak/>
        <w:t>s</w:t>
      </w:r>
      <w:r>
        <w:t>etuid / setgid имеют одинаковый механизм работы за исключением применимости к пользователю (U) или группе (G).</w:t>
      </w:r>
    </w:p>
    <w:p w14:paraId="2A4A37D0" w14:textId="13290C76" w:rsidR="00BA7660" w:rsidRDefault="00BA7660" w:rsidP="00BA7660">
      <w:r>
        <w:t>Обычно этот бит можно встретить на исполняемых файлах. Пользователь, запускающий такой файл, получает процесс, работающий с правами владельца исполняемого файла (а не своими собственными). Классический пример: вызов утилиты смены пароля passwd:</w:t>
      </w:r>
    </w:p>
    <w:p w14:paraId="28EC1C9A" w14:textId="77777777" w:rsidR="001A6ED4" w:rsidRPr="001A6ED4" w:rsidRDefault="001A6ED4" w:rsidP="001A6ED4">
      <w:pPr>
        <w:rPr>
          <w:rFonts w:ascii="Courier New" w:hAnsi="Courier New" w:cs="Courier New"/>
          <w:sz w:val="20"/>
          <w:szCs w:val="20"/>
          <w:lang w:val="en-US"/>
        </w:rPr>
      </w:pPr>
      <w:r w:rsidRPr="001A6ED4">
        <w:rPr>
          <w:rFonts w:ascii="Courier New" w:hAnsi="Courier New" w:cs="Courier New"/>
          <w:sz w:val="20"/>
          <w:szCs w:val="20"/>
          <w:lang w:val="en-US"/>
        </w:rPr>
        <w:t>$ stat $(which passwd) | grep Uid</w:t>
      </w:r>
    </w:p>
    <w:p w14:paraId="506C5044" w14:textId="7BF2B3E4" w:rsidR="001A6ED4" w:rsidRPr="001A6ED4" w:rsidRDefault="001A6ED4" w:rsidP="001A6ED4">
      <w:pPr>
        <w:rPr>
          <w:sz w:val="20"/>
          <w:szCs w:val="20"/>
          <w:lang w:val="en-US"/>
        </w:rPr>
      </w:pPr>
      <w:r w:rsidRPr="001A6ED4">
        <w:rPr>
          <w:rFonts w:ascii="Courier New" w:hAnsi="Courier New" w:cs="Courier New"/>
          <w:sz w:val="20"/>
          <w:szCs w:val="20"/>
          <w:lang w:val="en-US"/>
        </w:rPr>
        <w:t>Access: (4755/-rwsr-xr-x)  Uid: (    0/    root)   Gid: (    0/    root)</w:t>
      </w:r>
    </w:p>
    <w:p w14:paraId="28CFD652" w14:textId="77777777" w:rsidR="001A6ED4" w:rsidRPr="001A6ED4" w:rsidRDefault="001A6ED4" w:rsidP="00BA7660">
      <w:pPr>
        <w:rPr>
          <w:lang w:val="en-US"/>
        </w:rPr>
      </w:pPr>
    </w:p>
    <w:p w14:paraId="362F5C63" w14:textId="77777777" w:rsidR="001A6ED4" w:rsidRDefault="001A6ED4" w:rsidP="001A6ED4">
      <w:r>
        <w:rPr>
          <w:rFonts w:ascii="Courier New" w:hAnsi="Courier New" w:cs="Courier New"/>
        </w:rPr>
        <w:t xml:space="preserve">passwd </w:t>
      </w:r>
      <w:r>
        <w:t xml:space="preserve">требуется обновить файл </w:t>
      </w:r>
      <w:r>
        <w:rPr>
          <w:rFonts w:ascii="Courier New" w:hAnsi="Courier New" w:cs="Courier New"/>
        </w:rPr>
        <w:t>/etc/shadow</w:t>
      </w:r>
      <w:r>
        <w:t>, в котором хранятся хеши паролей.Этот файл доступен на запись только root:</w:t>
      </w:r>
    </w:p>
    <w:p w14:paraId="7752C261" w14:textId="51F80F5D" w:rsidR="00BA7660" w:rsidRDefault="00BA7660" w:rsidP="0020683E">
      <w:pPr>
        <w:rPr>
          <w:lang w:eastAsia="en-US"/>
        </w:rPr>
      </w:pPr>
    </w:p>
    <w:p w14:paraId="49028563" w14:textId="77777777" w:rsidR="001A6ED4" w:rsidRPr="001A6ED4" w:rsidRDefault="001A6ED4" w:rsidP="001A6ED4">
      <w:pPr>
        <w:rPr>
          <w:rFonts w:ascii="Courier New" w:hAnsi="Courier New" w:cs="Courier New"/>
          <w:sz w:val="20"/>
          <w:szCs w:val="20"/>
          <w:lang w:val="en-US"/>
        </w:rPr>
      </w:pPr>
      <w:r w:rsidRPr="001A6ED4">
        <w:rPr>
          <w:rFonts w:ascii="Courier New" w:hAnsi="Courier New" w:cs="Courier New"/>
          <w:sz w:val="20"/>
          <w:szCs w:val="20"/>
          <w:lang w:val="en-US"/>
        </w:rPr>
        <w:t>~$ stat /etc/passwd | grep Uid</w:t>
      </w:r>
    </w:p>
    <w:p w14:paraId="5CB4E611" w14:textId="2D0F8F8B" w:rsidR="001A6ED4" w:rsidRPr="001A6ED4" w:rsidRDefault="001A6ED4" w:rsidP="001A6ED4">
      <w:pPr>
        <w:rPr>
          <w:sz w:val="20"/>
          <w:szCs w:val="20"/>
          <w:lang w:val="en-US"/>
        </w:rPr>
      </w:pPr>
      <w:r w:rsidRPr="001A6ED4">
        <w:rPr>
          <w:rFonts w:ascii="Courier New" w:hAnsi="Courier New" w:cs="Courier New"/>
          <w:sz w:val="20"/>
          <w:szCs w:val="20"/>
          <w:lang w:val="en-US"/>
        </w:rPr>
        <w:t>Access: (0644/-rw-r--r--)  Uid: (    0/    root)   Gid: (    0/    root)</w:t>
      </w:r>
    </w:p>
    <w:p w14:paraId="347254FA" w14:textId="00C40228" w:rsidR="001A6ED4" w:rsidRDefault="001A6ED4" w:rsidP="0020683E">
      <w:pPr>
        <w:rPr>
          <w:lang w:val="en-US" w:eastAsia="en-US"/>
        </w:rPr>
      </w:pPr>
    </w:p>
    <w:p w14:paraId="15C05F1E" w14:textId="77777777" w:rsidR="001A6ED4" w:rsidRDefault="001A6ED4" w:rsidP="001A6ED4">
      <w:r>
        <w:t>suid бит на исполняемом файле passwd дает возможность запустить его с “эффективными” правами root даже обычному пользователю.</w:t>
      </w:r>
    </w:p>
    <w:p w14:paraId="7A936E2D" w14:textId="100DC0D7" w:rsidR="001A6ED4" w:rsidRDefault="001A6ED4" w:rsidP="0020683E">
      <w:pPr>
        <w:rPr>
          <w:lang w:eastAsia="en-US"/>
        </w:rPr>
      </w:pPr>
    </w:p>
    <w:p w14:paraId="7AB28FBC" w14:textId="77777777" w:rsidR="001A6ED4" w:rsidRDefault="001A6ED4" w:rsidP="001A6ED4">
      <w:pPr>
        <w:rPr>
          <w:rFonts w:ascii="Courier New" w:hAnsi="Courier New" w:cs="Courier New"/>
          <w:sz w:val="20"/>
          <w:szCs w:val="20"/>
          <w:lang w:val="en-US"/>
        </w:rPr>
      </w:pPr>
      <w:r w:rsidRPr="001A6ED4">
        <w:rPr>
          <w:rFonts w:ascii="Courier New" w:hAnsi="Courier New" w:cs="Courier New"/>
          <w:sz w:val="20"/>
          <w:szCs w:val="20"/>
          <w:lang w:val="en-US"/>
        </w:rPr>
        <w:t>~$ ps aux | grep passw[d]</w:t>
      </w:r>
    </w:p>
    <w:p w14:paraId="70316585" w14:textId="77777777" w:rsidR="001A6ED4" w:rsidRDefault="001A6ED4" w:rsidP="001A6ED4">
      <w:pPr>
        <w:rPr>
          <w:rFonts w:ascii="Courier New" w:hAnsi="Courier New" w:cs="Courier New"/>
          <w:sz w:val="20"/>
          <w:szCs w:val="20"/>
          <w:lang w:val="en-US"/>
        </w:rPr>
      </w:pPr>
      <w:r w:rsidRPr="001A6ED4">
        <w:rPr>
          <w:rFonts w:ascii="Courier New" w:hAnsi="Courier New" w:cs="Courier New"/>
          <w:sz w:val="20"/>
          <w:szCs w:val="20"/>
          <w:lang w:val="en-US"/>
        </w:rPr>
        <w:t>root      242054  0.0  0.3  10464  3344 pts/1    S+   09:50   0:00 passwdvagrant</w:t>
      </w:r>
    </w:p>
    <w:p w14:paraId="23A75D19" w14:textId="77777777" w:rsidR="0025069C" w:rsidRDefault="001A6ED4" w:rsidP="001A6ED4">
      <w:pPr>
        <w:rPr>
          <w:rFonts w:ascii="Courier New" w:hAnsi="Courier New" w:cs="Courier New"/>
          <w:sz w:val="20"/>
          <w:szCs w:val="20"/>
          <w:lang w:val="en-US"/>
        </w:rPr>
      </w:pPr>
      <w:r w:rsidRPr="001A6ED4">
        <w:rPr>
          <w:rFonts w:ascii="Courier New" w:hAnsi="Courier New" w:cs="Courier New"/>
          <w:sz w:val="20"/>
          <w:szCs w:val="20"/>
          <w:lang w:val="en-US"/>
        </w:rPr>
        <w:t>~$ grep Uid /proc/242054/status</w:t>
      </w:r>
    </w:p>
    <w:p w14:paraId="4214D1AF" w14:textId="493F7CE6" w:rsidR="001A6ED4" w:rsidRDefault="001A6ED4" w:rsidP="001A6ED4">
      <w:pPr>
        <w:rPr>
          <w:rFonts w:ascii="Courier New" w:hAnsi="Courier New" w:cs="Courier New"/>
          <w:sz w:val="20"/>
          <w:szCs w:val="20"/>
          <w:lang w:val="en-US"/>
        </w:rPr>
      </w:pPr>
      <w:r w:rsidRPr="001A6ED4">
        <w:rPr>
          <w:rFonts w:ascii="Courier New" w:hAnsi="Courier New" w:cs="Courier New"/>
          <w:sz w:val="20"/>
          <w:szCs w:val="20"/>
          <w:lang w:val="en-US"/>
        </w:rPr>
        <w:t>Uid:1000000 # real, effective</w:t>
      </w:r>
    </w:p>
    <w:p w14:paraId="0BF3F1E8" w14:textId="77777777" w:rsidR="001A6ED4" w:rsidRDefault="001A6ED4" w:rsidP="001A6ED4">
      <w:pPr>
        <w:rPr>
          <w:rFonts w:ascii="Courier New" w:hAnsi="Courier New" w:cs="Courier New"/>
          <w:sz w:val="20"/>
          <w:szCs w:val="20"/>
          <w:lang w:val="en-US"/>
        </w:rPr>
      </w:pPr>
      <w:r w:rsidRPr="001A6ED4">
        <w:rPr>
          <w:rFonts w:ascii="Courier New" w:hAnsi="Courier New" w:cs="Courier New"/>
          <w:sz w:val="20"/>
          <w:szCs w:val="20"/>
          <w:lang w:val="en-US"/>
        </w:rPr>
        <w:t>~$ id 0uid=0(root) gid=0(root) groups=0(root)</w:t>
      </w:r>
    </w:p>
    <w:p w14:paraId="5FA8B641" w14:textId="66A381F9" w:rsidR="001A6ED4" w:rsidRPr="001A6ED4" w:rsidRDefault="001A6ED4" w:rsidP="001A6ED4">
      <w:pPr>
        <w:rPr>
          <w:sz w:val="20"/>
          <w:szCs w:val="20"/>
          <w:lang w:val="en-US"/>
        </w:rPr>
      </w:pPr>
      <w:r w:rsidRPr="001A6ED4">
        <w:rPr>
          <w:rFonts w:ascii="Courier New" w:hAnsi="Courier New" w:cs="Courier New"/>
          <w:sz w:val="20"/>
          <w:szCs w:val="20"/>
          <w:lang w:val="en-US"/>
        </w:rPr>
        <w:t>~$ id 1000uid=1000(vagrant) gid=1000(vagrant)</w:t>
      </w:r>
    </w:p>
    <w:p w14:paraId="7AABC1C2" w14:textId="0E04B7E5" w:rsidR="001A6ED4" w:rsidRDefault="001A6ED4" w:rsidP="0020683E">
      <w:pPr>
        <w:rPr>
          <w:lang w:val="en-US" w:eastAsia="en-US"/>
        </w:rPr>
      </w:pPr>
    </w:p>
    <w:p w14:paraId="5DABB415" w14:textId="5B20887B" w:rsidR="00F03835" w:rsidRPr="00F03835" w:rsidRDefault="00F03835" w:rsidP="00F03835">
      <w:r>
        <w:t>Этот же пример показывает опасность некорректного употребления suid/guid, – если бы в passwd не было дополнительных проверок, любой пользователь мог бы поменять пароль root, чего, конечно же, сделать нельзя</w:t>
      </w:r>
      <w:r w:rsidRPr="00F03835">
        <w:t>.</w:t>
      </w:r>
    </w:p>
    <w:p w14:paraId="660F71F4" w14:textId="0A20B2C6" w:rsidR="00F03835" w:rsidRDefault="00F03835" w:rsidP="0020683E">
      <w:pPr>
        <w:rPr>
          <w:lang w:eastAsia="en-US"/>
        </w:rPr>
      </w:pPr>
    </w:p>
    <w:p w14:paraId="7694F52D" w14:textId="77777777" w:rsidR="00F03835" w:rsidRDefault="00F03835" w:rsidP="00F03835">
      <w:pPr>
        <w:rPr>
          <w:rFonts w:ascii="Courier New" w:hAnsi="Courier New" w:cs="Courier New"/>
          <w:color w:val="000000"/>
          <w:sz w:val="20"/>
          <w:szCs w:val="20"/>
          <w:lang w:val="en-US"/>
        </w:rPr>
      </w:pPr>
      <w:r w:rsidRPr="00F03835">
        <w:rPr>
          <w:rFonts w:ascii="Courier New" w:hAnsi="Courier New" w:cs="Courier New"/>
          <w:color w:val="000000"/>
          <w:sz w:val="20"/>
          <w:szCs w:val="20"/>
          <w:lang w:val="en-US"/>
        </w:rPr>
        <w:t>~$ passwd root</w:t>
      </w:r>
    </w:p>
    <w:p w14:paraId="673F7C44" w14:textId="50E4DA3B" w:rsidR="00F03835" w:rsidRPr="00F03835" w:rsidRDefault="00F03835" w:rsidP="00F03835">
      <w:pPr>
        <w:rPr>
          <w:rFonts w:ascii="Arial" w:hAnsi="Arial" w:cs="Arial"/>
          <w:color w:val="FFFFFF"/>
          <w:sz w:val="20"/>
          <w:szCs w:val="20"/>
          <w:lang w:val="en-US"/>
        </w:rPr>
      </w:pPr>
      <w:r w:rsidRPr="00F03835">
        <w:rPr>
          <w:rFonts w:ascii="Courier New" w:hAnsi="Courier New" w:cs="Courier New"/>
          <w:color w:val="000000"/>
          <w:sz w:val="20"/>
          <w:szCs w:val="20"/>
          <w:lang w:val="en-US"/>
        </w:rPr>
        <w:t>passwd: You may not view or modify password information for root.</w:t>
      </w:r>
    </w:p>
    <w:p w14:paraId="098F248F" w14:textId="77777777" w:rsidR="00F03835" w:rsidRDefault="00F03835" w:rsidP="00F03835">
      <w:pPr>
        <w:rPr>
          <w:rFonts w:ascii="Arial" w:hAnsi="Arial" w:cs="Arial"/>
          <w:color w:val="FFFFFF"/>
          <w:sz w:val="21"/>
          <w:szCs w:val="21"/>
        </w:rPr>
      </w:pPr>
      <w:r>
        <w:rPr>
          <w:rFonts w:ascii="Arial" w:hAnsi="Arial" w:cs="Arial"/>
          <w:color w:val="FFFFFF"/>
          <w:sz w:val="21"/>
          <w:szCs w:val="21"/>
        </w:rPr>
        <w:t>из</w:t>
      </w:r>
      <w:r>
        <w:rPr>
          <w:rStyle w:val="apple-converted-space"/>
          <w:rFonts w:ascii="Arial" w:eastAsiaTheme="majorEastAsia" w:hAnsi="Arial" w:cs="Arial"/>
          <w:color w:val="FFFFFF"/>
          <w:sz w:val="21"/>
          <w:szCs w:val="21"/>
        </w:rPr>
        <w:t> </w:t>
      </w:r>
      <w:r>
        <w:rPr>
          <w:rFonts w:ascii="Arial" w:hAnsi="Arial" w:cs="Arial"/>
          <w:color w:val="FFFFFF"/>
          <w:sz w:val="21"/>
          <w:szCs w:val="21"/>
        </w:rPr>
        <w:t>44</w:t>
      </w:r>
    </w:p>
    <w:p w14:paraId="537A2BFC" w14:textId="77777777" w:rsidR="00F03835" w:rsidRDefault="00F03835" w:rsidP="00F03835"/>
    <w:p w14:paraId="18D4E905" w14:textId="77777777" w:rsidR="00710364" w:rsidRDefault="00710364" w:rsidP="00710364">
      <w:r w:rsidRPr="00710364">
        <w:t>setgid на директориях имеет другой эффект (setuid обычно не используется). С этим установленным битом вновь создаваемые файлы и директории наследуют группу владельца родительского каталога, а не пользователя, инициировавшего операцию.</w:t>
      </w:r>
    </w:p>
    <w:p w14:paraId="463C7D80" w14:textId="77777777" w:rsidR="00710364" w:rsidRPr="00710364" w:rsidRDefault="00710364" w:rsidP="00710364">
      <w:pPr>
        <w:rPr>
          <w:rFonts w:ascii="Courier New" w:hAnsi="Courier New" w:cs="Courier New"/>
          <w:sz w:val="20"/>
          <w:szCs w:val="20"/>
        </w:rPr>
      </w:pPr>
      <w:r w:rsidRPr="00710364">
        <w:rPr>
          <w:rFonts w:ascii="Courier New" w:hAnsi="Courier New" w:cs="Courier New"/>
          <w:sz w:val="20"/>
          <w:szCs w:val="20"/>
        </w:rPr>
        <w:t>~$ mkdir test_dir</w:t>
      </w:r>
    </w:p>
    <w:p w14:paraId="7C6B0F89" w14:textId="77777777" w:rsidR="00710364" w:rsidRPr="00710364" w:rsidRDefault="00710364" w:rsidP="00710364">
      <w:pPr>
        <w:rPr>
          <w:rFonts w:ascii="Courier New" w:hAnsi="Courier New" w:cs="Courier New"/>
          <w:sz w:val="20"/>
          <w:szCs w:val="20"/>
        </w:rPr>
      </w:pPr>
      <w:r w:rsidRPr="00710364">
        <w:rPr>
          <w:rFonts w:ascii="Courier New" w:hAnsi="Courier New" w:cs="Courier New"/>
          <w:sz w:val="20"/>
          <w:szCs w:val="20"/>
        </w:rPr>
        <w:t>~$ sudo chown :tcpdump test_dir</w:t>
      </w:r>
    </w:p>
    <w:p w14:paraId="099AFF88" w14:textId="77777777" w:rsidR="00710364" w:rsidRPr="00710364" w:rsidRDefault="00710364" w:rsidP="00710364">
      <w:pPr>
        <w:rPr>
          <w:rFonts w:ascii="Courier New" w:hAnsi="Courier New" w:cs="Courier New"/>
          <w:sz w:val="20"/>
          <w:szCs w:val="20"/>
        </w:rPr>
      </w:pPr>
      <w:r w:rsidRPr="00710364">
        <w:rPr>
          <w:rFonts w:ascii="Courier New" w:hAnsi="Courier New" w:cs="Courier New"/>
          <w:sz w:val="20"/>
          <w:szCs w:val="20"/>
        </w:rPr>
        <w:t>~$ stat test_dir/ | grep Gid</w:t>
      </w:r>
    </w:p>
    <w:p w14:paraId="1B425234" w14:textId="28A8494D" w:rsidR="00710364" w:rsidRDefault="00710364" w:rsidP="00710364">
      <w:pPr>
        <w:rPr>
          <w:rFonts w:ascii="Courier New" w:hAnsi="Courier New" w:cs="Courier New"/>
          <w:sz w:val="20"/>
          <w:szCs w:val="20"/>
        </w:rPr>
      </w:pPr>
      <w:r w:rsidRPr="00710364">
        <w:rPr>
          <w:rFonts w:ascii="Courier New" w:hAnsi="Courier New" w:cs="Courier New"/>
          <w:sz w:val="20"/>
          <w:szCs w:val="20"/>
        </w:rPr>
        <w:t>Access: (0775/drwxrwxr-x)  Uid: ( 1000/ vagrant)   Gid: (65534/ nogroup)</w:t>
      </w:r>
    </w:p>
    <w:p w14:paraId="5B10EA9C" w14:textId="77777777" w:rsidR="0075327A" w:rsidRPr="00710364" w:rsidRDefault="0075327A" w:rsidP="00710364">
      <w:pPr>
        <w:rPr>
          <w:rFonts w:ascii="Courier New" w:hAnsi="Courier New" w:cs="Courier New"/>
          <w:sz w:val="20"/>
          <w:szCs w:val="20"/>
        </w:rPr>
      </w:pPr>
    </w:p>
    <w:p w14:paraId="0B2FE98B" w14:textId="77777777" w:rsidR="00710364" w:rsidRDefault="00710364" w:rsidP="00710364">
      <w:r>
        <w:t>Стандартное поведение без setgid:</w:t>
      </w:r>
    </w:p>
    <w:p w14:paraId="7A873856" w14:textId="77777777" w:rsidR="00710364" w:rsidRPr="00710364" w:rsidRDefault="00710364" w:rsidP="00710364">
      <w:pPr>
        <w:rPr>
          <w:rFonts w:ascii="Courier New" w:hAnsi="Courier New" w:cs="Courier New"/>
          <w:sz w:val="20"/>
          <w:szCs w:val="20"/>
        </w:rPr>
      </w:pPr>
      <w:r w:rsidRPr="00710364">
        <w:rPr>
          <w:rFonts w:ascii="Courier New" w:hAnsi="Courier New" w:cs="Courier New"/>
          <w:sz w:val="20"/>
          <w:szCs w:val="20"/>
        </w:rPr>
        <w:t>~$ mkdir test_dir/no_gid; stat $_ | grep Gid</w:t>
      </w:r>
    </w:p>
    <w:p w14:paraId="18227F8C" w14:textId="33054222" w:rsidR="00710364" w:rsidRDefault="00710364" w:rsidP="00710364">
      <w:pPr>
        <w:rPr>
          <w:rFonts w:ascii="Courier New" w:hAnsi="Courier New" w:cs="Courier New"/>
          <w:sz w:val="20"/>
          <w:szCs w:val="20"/>
        </w:rPr>
      </w:pPr>
      <w:r w:rsidRPr="00710364">
        <w:rPr>
          <w:rFonts w:ascii="Courier New" w:hAnsi="Courier New" w:cs="Courier New"/>
          <w:sz w:val="20"/>
          <w:szCs w:val="20"/>
        </w:rPr>
        <w:t>Access: (0775/drwxrwxr-x)  Uid: ( 1000/ vagrant)   Gid: ( 1000/ vagrant)</w:t>
      </w:r>
    </w:p>
    <w:p w14:paraId="6BC6D58F" w14:textId="77777777" w:rsidR="0075327A" w:rsidRPr="00710364" w:rsidRDefault="0075327A" w:rsidP="00710364">
      <w:pPr>
        <w:rPr>
          <w:rFonts w:ascii="Courier New" w:hAnsi="Courier New" w:cs="Courier New"/>
          <w:sz w:val="20"/>
          <w:szCs w:val="20"/>
        </w:rPr>
      </w:pPr>
    </w:p>
    <w:p w14:paraId="25249DD6" w14:textId="77777777" w:rsidR="00710364" w:rsidRDefault="00710364" w:rsidP="00710364">
      <w:r>
        <w:t>Поведение с установленным setgid:</w:t>
      </w:r>
    </w:p>
    <w:p w14:paraId="773EECBE" w14:textId="77777777" w:rsidR="00710364" w:rsidRPr="00710364" w:rsidRDefault="00710364" w:rsidP="00710364">
      <w:pPr>
        <w:rPr>
          <w:rFonts w:ascii="Courier New" w:hAnsi="Courier New" w:cs="Courier New"/>
          <w:sz w:val="20"/>
          <w:szCs w:val="20"/>
          <w:lang w:val="en-US"/>
        </w:rPr>
      </w:pPr>
      <w:r w:rsidRPr="00710364">
        <w:rPr>
          <w:rFonts w:ascii="Courier New" w:hAnsi="Courier New" w:cs="Courier New"/>
          <w:sz w:val="20"/>
          <w:szCs w:val="20"/>
          <w:lang w:val="en-US"/>
        </w:rPr>
        <w:t>~$ chmod g+s test_dir/</w:t>
      </w:r>
    </w:p>
    <w:p w14:paraId="522CD7D5" w14:textId="77777777" w:rsidR="00710364" w:rsidRPr="00710364" w:rsidRDefault="00710364" w:rsidP="00710364">
      <w:pPr>
        <w:rPr>
          <w:rFonts w:ascii="Courier New" w:hAnsi="Courier New" w:cs="Courier New"/>
          <w:sz w:val="20"/>
          <w:szCs w:val="20"/>
          <w:lang w:val="en-US"/>
        </w:rPr>
      </w:pPr>
      <w:r w:rsidRPr="00710364">
        <w:rPr>
          <w:rFonts w:ascii="Courier New" w:hAnsi="Courier New" w:cs="Courier New"/>
          <w:sz w:val="20"/>
          <w:szCs w:val="20"/>
          <w:lang w:val="en-US"/>
        </w:rPr>
        <w:t>~$ stat test_dir/ | grep Uid</w:t>
      </w:r>
    </w:p>
    <w:p w14:paraId="2935EE21" w14:textId="77777777" w:rsidR="00710364" w:rsidRPr="00710364" w:rsidRDefault="00710364" w:rsidP="00710364">
      <w:pPr>
        <w:rPr>
          <w:rFonts w:ascii="Courier New" w:hAnsi="Courier New" w:cs="Courier New"/>
          <w:sz w:val="20"/>
          <w:szCs w:val="20"/>
          <w:lang w:val="en-US"/>
        </w:rPr>
      </w:pPr>
      <w:r w:rsidRPr="00710364">
        <w:rPr>
          <w:rFonts w:ascii="Courier New" w:hAnsi="Courier New" w:cs="Courier New"/>
          <w:sz w:val="20"/>
          <w:szCs w:val="20"/>
          <w:lang w:val="en-US"/>
        </w:rPr>
        <w:t>Access: (2775/drwxrwsr-x)  Uid: ( 1000/ vagrant)   Gid: (  114/ tcpdump)</w:t>
      </w:r>
    </w:p>
    <w:p w14:paraId="0BBCB2DB" w14:textId="77777777" w:rsidR="00710364" w:rsidRPr="00710364" w:rsidRDefault="00710364" w:rsidP="00710364">
      <w:pPr>
        <w:rPr>
          <w:rFonts w:ascii="Courier New" w:hAnsi="Courier New" w:cs="Courier New"/>
          <w:sz w:val="20"/>
          <w:szCs w:val="20"/>
          <w:lang w:val="en-US"/>
        </w:rPr>
      </w:pPr>
      <w:r w:rsidRPr="00710364">
        <w:rPr>
          <w:rFonts w:ascii="Courier New" w:hAnsi="Courier New" w:cs="Courier New"/>
          <w:sz w:val="20"/>
          <w:szCs w:val="20"/>
          <w:lang w:val="en-US"/>
        </w:rPr>
        <w:t>~$ mkdir test_dir/with_gid; stat $_ | grep Gid</w:t>
      </w:r>
    </w:p>
    <w:p w14:paraId="1CE0691A" w14:textId="37D544C9" w:rsidR="00710364" w:rsidRPr="00710364" w:rsidRDefault="00710364" w:rsidP="00710364">
      <w:pPr>
        <w:rPr>
          <w:sz w:val="20"/>
          <w:szCs w:val="20"/>
          <w:lang w:val="en-US"/>
        </w:rPr>
      </w:pPr>
      <w:r w:rsidRPr="00710364">
        <w:rPr>
          <w:rFonts w:ascii="Courier New" w:hAnsi="Courier New" w:cs="Courier New"/>
          <w:sz w:val="20"/>
          <w:szCs w:val="20"/>
          <w:lang w:val="en-US"/>
        </w:rPr>
        <w:t>Access: (2775/drwxrwsr-x)  Uid: ( 1000/ vagrant)   Gid: (  114/ tcpdump)</w:t>
      </w:r>
    </w:p>
    <w:p w14:paraId="23771279" w14:textId="45FBCC87" w:rsidR="00F03835" w:rsidRDefault="00F03835" w:rsidP="0020683E">
      <w:pPr>
        <w:rPr>
          <w:lang w:val="en-US" w:eastAsia="en-US"/>
        </w:rPr>
      </w:pPr>
    </w:p>
    <w:p w14:paraId="5F2CE07F" w14:textId="77777777" w:rsidR="0075327A" w:rsidRDefault="0075327A" w:rsidP="0075327A">
      <w:pPr>
        <w:pStyle w:val="2"/>
      </w:pPr>
      <w:r>
        <w:rPr>
          <w:shd w:val="clear" w:color="auto" w:fill="FFFFFF"/>
        </w:rPr>
        <w:t>Дополнительные атрибуты, lsattr/chattr</w:t>
      </w:r>
    </w:p>
    <w:p w14:paraId="67E2415D" w14:textId="57AD6065" w:rsidR="0075327A" w:rsidRDefault="0075327A" w:rsidP="0020683E">
      <w:pPr>
        <w:rPr>
          <w:lang w:val="en-US" w:eastAsia="en-US"/>
        </w:rPr>
      </w:pPr>
    </w:p>
    <w:p w14:paraId="36B844C3" w14:textId="77777777" w:rsidR="0075327A" w:rsidRDefault="0075327A" w:rsidP="0075327A">
      <w:pPr>
        <w:rPr>
          <w:lang w:val="en-US"/>
        </w:rPr>
      </w:pPr>
      <w:r>
        <w:t>Помимо</w:t>
      </w:r>
      <w:r w:rsidRPr="0075327A">
        <w:rPr>
          <w:lang w:val="en-US"/>
        </w:rPr>
        <w:t xml:space="preserve"> </w:t>
      </w:r>
      <w:r>
        <w:t>стандартных</w:t>
      </w:r>
      <w:r w:rsidRPr="0075327A">
        <w:rPr>
          <w:lang w:val="en-US"/>
        </w:rPr>
        <w:t xml:space="preserve"> 12 </w:t>
      </w:r>
      <w:r>
        <w:t>бит</w:t>
      </w:r>
      <w:r w:rsidRPr="0075327A">
        <w:rPr>
          <w:lang w:val="en-US"/>
        </w:rPr>
        <w:t xml:space="preserve"> </w:t>
      </w:r>
      <w:r>
        <w:t>для</w:t>
      </w:r>
      <w:r w:rsidRPr="0075327A">
        <w:rPr>
          <w:lang w:val="en-US"/>
        </w:rPr>
        <w:t xml:space="preserve"> </w:t>
      </w:r>
      <w:r>
        <w:t>записи</w:t>
      </w:r>
      <w:r w:rsidRPr="0075327A">
        <w:rPr>
          <w:lang w:val="en-US"/>
        </w:rPr>
        <w:t xml:space="preserve"> </w:t>
      </w:r>
      <w:r>
        <w:t>разрешений</w:t>
      </w:r>
      <w:r w:rsidRPr="0075327A">
        <w:rPr>
          <w:lang w:val="en-US"/>
        </w:rPr>
        <w:t xml:space="preserve"> </w:t>
      </w:r>
      <w:r>
        <w:t>в</w:t>
      </w:r>
      <w:r w:rsidRPr="0075327A">
        <w:rPr>
          <w:lang w:val="en-US"/>
        </w:rPr>
        <w:t xml:space="preserve"> </w:t>
      </w:r>
      <w:r>
        <w:t>метаданных</w:t>
      </w:r>
      <w:r w:rsidRPr="0075327A">
        <w:rPr>
          <w:lang w:val="en-US"/>
        </w:rPr>
        <w:t xml:space="preserve"> </w:t>
      </w:r>
      <w:r>
        <w:t>файла</w:t>
      </w:r>
      <w:r w:rsidRPr="0075327A">
        <w:rPr>
          <w:lang w:val="en-US"/>
        </w:rPr>
        <w:t xml:space="preserve">, </w:t>
      </w:r>
      <w:r>
        <w:t>могут</w:t>
      </w:r>
      <w:r w:rsidRPr="0075327A">
        <w:rPr>
          <w:lang w:val="en-US"/>
        </w:rPr>
        <w:t xml:space="preserve"> </w:t>
      </w:r>
      <w:r>
        <w:t>присутствовать</w:t>
      </w:r>
      <w:r w:rsidRPr="0075327A">
        <w:rPr>
          <w:lang w:val="en-US"/>
        </w:rPr>
        <w:t xml:space="preserve"> </w:t>
      </w:r>
      <w:r>
        <w:t>дополнительный</w:t>
      </w:r>
      <w:r w:rsidRPr="0075327A">
        <w:rPr>
          <w:lang w:val="en-US"/>
        </w:rPr>
        <w:t xml:space="preserve"> </w:t>
      </w:r>
      <w:r>
        <w:t>атрибуты</w:t>
      </w:r>
      <w:r w:rsidRPr="0075327A">
        <w:rPr>
          <w:lang w:val="en-US"/>
        </w:rPr>
        <w:t xml:space="preserve">, </w:t>
      </w:r>
      <w:r>
        <w:t>способные</w:t>
      </w:r>
      <w:r w:rsidRPr="0075327A">
        <w:rPr>
          <w:lang w:val="en-US"/>
        </w:rPr>
        <w:t xml:space="preserve"> </w:t>
      </w:r>
      <w:r>
        <w:t>ввести</w:t>
      </w:r>
      <w:r w:rsidRPr="0075327A">
        <w:rPr>
          <w:lang w:val="en-US"/>
        </w:rPr>
        <w:t xml:space="preserve"> </w:t>
      </w:r>
      <w:r>
        <w:t>в</w:t>
      </w:r>
      <w:r w:rsidRPr="0075327A">
        <w:rPr>
          <w:lang w:val="en-US"/>
        </w:rPr>
        <w:t xml:space="preserve"> </w:t>
      </w:r>
      <w:r>
        <w:t>затруднение</w:t>
      </w:r>
      <w:r w:rsidRPr="0075327A">
        <w:rPr>
          <w:lang w:val="en-US"/>
        </w:rPr>
        <w:t xml:space="preserve"> </w:t>
      </w:r>
      <w:r>
        <w:t>тех</w:t>
      </w:r>
      <w:r w:rsidRPr="0075327A">
        <w:rPr>
          <w:lang w:val="en-US"/>
        </w:rPr>
        <w:t xml:space="preserve">, </w:t>
      </w:r>
      <w:r>
        <w:t>кто</w:t>
      </w:r>
      <w:r w:rsidRPr="0075327A">
        <w:rPr>
          <w:lang w:val="en-US"/>
        </w:rPr>
        <w:t xml:space="preserve"> </w:t>
      </w:r>
      <w:r>
        <w:t>о</w:t>
      </w:r>
      <w:r w:rsidRPr="0075327A">
        <w:rPr>
          <w:lang w:val="en-US"/>
        </w:rPr>
        <w:t xml:space="preserve"> </w:t>
      </w:r>
      <w:r>
        <w:t>них</w:t>
      </w:r>
      <w:r w:rsidRPr="0075327A">
        <w:rPr>
          <w:lang w:val="en-US"/>
        </w:rPr>
        <w:t xml:space="preserve"> </w:t>
      </w:r>
      <w:r>
        <w:t>не</w:t>
      </w:r>
      <w:r w:rsidRPr="0075327A">
        <w:rPr>
          <w:lang w:val="en-US"/>
        </w:rPr>
        <w:t xml:space="preserve"> </w:t>
      </w:r>
      <w:r>
        <w:t>знает</w:t>
      </w:r>
      <w:r w:rsidRPr="0075327A">
        <w:rPr>
          <w:lang w:val="en-US"/>
        </w:rPr>
        <w:t>:</w:t>
      </w:r>
    </w:p>
    <w:p w14:paraId="76180BE2" w14:textId="77777777" w:rsid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lastRenderedPageBreak/>
        <w:t>~# echo 'test' &gt; test_file</w:t>
      </w:r>
    </w:p>
    <w:p w14:paraId="23CB3A32" w14:textId="6499A9E8" w:rsid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-bash: test_file: Operation not permitted</w:t>
      </w:r>
    </w:p>
    <w:p w14:paraId="6059803E" w14:textId="77777777" w:rsid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 stat test_file | grep Uid</w:t>
      </w:r>
    </w:p>
    <w:p w14:paraId="7683C14B" w14:textId="138CDECE" w:rsid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Access: (0644/-rw-r--r--)  Uid: (    0/    root)   Gid: (    0/    root)</w:t>
      </w:r>
    </w:p>
    <w:p w14:paraId="1E4C4880" w14:textId="77777777" w:rsidR="0075327A" w:rsidRPr="0075327A" w:rsidRDefault="0075327A" w:rsidP="0075327A">
      <w:pPr>
        <w:rPr>
          <w:rFonts w:ascii="Courier New" w:hAnsi="Courier New" w:cs="Courier New"/>
          <w:sz w:val="20"/>
          <w:szCs w:val="20"/>
          <w:lang w:val="en-US"/>
        </w:rPr>
      </w:pPr>
    </w:p>
    <w:p w14:paraId="5A57A8A6" w14:textId="77777777" w:rsidR="0075327A" w:rsidRDefault="0075327A" w:rsidP="0075327A">
      <w:r>
        <w:t>Почему</w:t>
      </w:r>
      <w:r w:rsidRPr="0075327A">
        <w:t xml:space="preserve"> </w:t>
      </w:r>
      <w:r w:rsidRPr="0075327A">
        <w:rPr>
          <w:lang w:val="en-US"/>
        </w:rPr>
        <w:t>root</w:t>
      </w:r>
      <w:r w:rsidRPr="0075327A">
        <w:t xml:space="preserve"> </w:t>
      </w:r>
      <w:r>
        <w:t>не</w:t>
      </w:r>
      <w:r w:rsidRPr="0075327A">
        <w:t xml:space="preserve"> </w:t>
      </w:r>
      <w:r>
        <w:t>может</w:t>
      </w:r>
      <w:r w:rsidRPr="0075327A">
        <w:t xml:space="preserve"> </w:t>
      </w:r>
      <w:r>
        <w:t>записать</w:t>
      </w:r>
      <w:r w:rsidRPr="0075327A">
        <w:t xml:space="preserve"> </w:t>
      </w:r>
      <w:r>
        <w:t>данные</w:t>
      </w:r>
      <w:r w:rsidRPr="0075327A">
        <w:t xml:space="preserve"> </w:t>
      </w:r>
      <w:r>
        <w:t>в</w:t>
      </w:r>
      <w:r w:rsidRPr="0075327A">
        <w:t xml:space="preserve"> </w:t>
      </w:r>
      <w:r>
        <w:t>файл</w:t>
      </w:r>
      <w:r w:rsidRPr="0075327A">
        <w:t xml:space="preserve">, </w:t>
      </w:r>
      <w:r>
        <w:t>которым</w:t>
      </w:r>
      <w:r w:rsidRPr="0075327A">
        <w:t xml:space="preserve"> </w:t>
      </w:r>
      <w:r>
        <w:t>он</w:t>
      </w:r>
      <w:r w:rsidRPr="0075327A">
        <w:t xml:space="preserve"> </w:t>
      </w:r>
      <w:r>
        <w:t>владеет</w:t>
      </w:r>
      <w:r w:rsidRPr="0075327A">
        <w:t xml:space="preserve"> </w:t>
      </w:r>
      <w:r>
        <w:t>и</w:t>
      </w:r>
      <w:r w:rsidRPr="0075327A">
        <w:t xml:space="preserve"> </w:t>
      </w:r>
      <w:r>
        <w:t>имеет</w:t>
      </w:r>
      <w:r w:rsidRPr="0075327A">
        <w:t xml:space="preserve"> </w:t>
      </w:r>
      <w:r>
        <w:t>права</w:t>
      </w:r>
      <w:r w:rsidRPr="0075327A">
        <w:t xml:space="preserve"> </w:t>
      </w:r>
      <w:r>
        <w:t>на</w:t>
      </w:r>
      <w:r w:rsidRPr="0075327A">
        <w:t xml:space="preserve"> </w:t>
      </w:r>
      <w:r>
        <w:t>запись</w:t>
      </w:r>
      <w:r w:rsidRPr="0075327A">
        <w:t>?</w:t>
      </w:r>
    </w:p>
    <w:p w14:paraId="147E28C8" w14:textId="77777777" w:rsid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 lsattr test_file</w:t>
      </w:r>
    </w:p>
    <w:p w14:paraId="5DB6BCDF" w14:textId="762F6D39" w:rsidR="0075327A" w:rsidRP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----i---------e----- test_file</w:t>
      </w:r>
    </w:p>
    <w:p w14:paraId="1AD8472E" w14:textId="77777777" w:rsidR="0075327A" w:rsidRDefault="0075327A" w:rsidP="0075327A">
      <w:pPr>
        <w:rPr>
          <w:lang w:val="en-US"/>
        </w:rPr>
      </w:pPr>
      <w:r>
        <w:t>Установлен</w:t>
      </w:r>
      <w:r w:rsidRPr="0075327A">
        <w:t xml:space="preserve"> </w:t>
      </w:r>
      <w:r>
        <w:t>флаг</w:t>
      </w:r>
      <w:r w:rsidRPr="0075327A">
        <w:t xml:space="preserve"> </w:t>
      </w:r>
      <w:r w:rsidRPr="0075327A">
        <w:rPr>
          <w:lang w:val="en-US"/>
        </w:rPr>
        <w:t>i</w:t>
      </w:r>
      <w:r w:rsidRPr="0075327A">
        <w:t xml:space="preserve"> – </w:t>
      </w:r>
      <w:r w:rsidRPr="0075327A">
        <w:rPr>
          <w:lang w:val="en-US"/>
        </w:rPr>
        <w:t>immutable</w:t>
      </w:r>
      <w:r w:rsidRPr="0075327A">
        <w:t xml:space="preserve">, </w:t>
      </w:r>
      <w:r>
        <w:t>неизменяемый</w:t>
      </w:r>
      <w:r w:rsidRPr="0075327A">
        <w:t xml:space="preserve">. </w:t>
      </w:r>
      <w:r>
        <w:t>Полный</w:t>
      </w:r>
      <w:r w:rsidRPr="0075327A">
        <w:rPr>
          <w:lang w:val="en-US"/>
        </w:rPr>
        <w:t xml:space="preserve"> </w:t>
      </w:r>
      <w:r>
        <w:t>список</w:t>
      </w:r>
      <w:r w:rsidRPr="0075327A">
        <w:rPr>
          <w:lang w:val="en-US"/>
        </w:rPr>
        <w:t xml:space="preserve"> </w:t>
      </w:r>
      <w:r>
        <w:t>расширенных</w:t>
      </w:r>
      <w:r w:rsidRPr="0075327A">
        <w:rPr>
          <w:lang w:val="en-US"/>
        </w:rPr>
        <w:t xml:space="preserve"> </w:t>
      </w:r>
      <w:r>
        <w:t>атрибутов</w:t>
      </w:r>
      <w:r w:rsidRPr="0075327A">
        <w:rPr>
          <w:lang w:val="en-US"/>
        </w:rPr>
        <w:t xml:space="preserve"> – man chattr, </w:t>
      </w:r>
      <w:r w:rsidRPr="0075327A">
        <w:rPr>
          <w:rFonts w:ascii="Courier New" w:hAnsi="Courier New" w:cs="Courier New"/>
          <w:lang w:val="en-US"/>
        </w:rPr>
        <w:t xml:space="preserve">chattr -i </w:t>
      </w:r>
      <w:r>
        <w:t>для</w:t>
      </w:r>
      <w:r w:rsidRPr="0075327A">
        <w:rPr>
          <w:lang w:val="en-US"/>
        </w:rPr>
        <w:t xml:space="preserve"> </w:t>
      </w:r>
      <w:r>
        <w:t>удаления</w:t>
      </w:r>
      <w:r w:rsidRPr="0075327A">
        <w:rPr>
          <w:lang w:val="en-US"/>
        </w:rPr>
        <w:t xml:space="preserve"> immutable:</w:t>
      </w:r>
    </w:p>
    <w:p w14:paraId="14390DE8" w14:textId="34FB5E92" w:rsid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 chattr -i test_file</w:t>
      </w:r>
    </w:p>
    <w:p w14:paraId="3DA3A40A" w14:textId="6089D5AC" w:rsid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 echo 'test' &gt; test_file</w:t>
      </w:r>
    </w:p>
    <w:p w14:paraId="6519A6B5" w14:textId="654797BF" w:rsidR="0075327A" w:rsidRPr="0075327A" w:rsidRDefault="0075327A" w:rsidP="0075327A">
      <w:pPr>
        <w:rPr>
          <w:rFonts w:ascii="Courier New" w:hAnsi="Courier New" w:cs="Courier New"/>
          <w:sz w:val="20"/>
          <w:szCs w:val="20"/>
          <w:lang w:val="en-US"/>
        </w:rPr>
      </w:pPr>
      <w:r w:rsidRPr="0075327A">
        <w:rPr>
          <w:rFonts w:ascii="Courier New" w:hAnsi="Courier New" w:cs="Courier New"/>
          <w:sz w:val="20"/>
          <w:szCs w:val="20"/>
          <w:lang w:val="en-US"/>
        </w:rPr>
        <w:t>~# echo $?</w:t>
      </w:r>
    </w:p>
    <w:p w14:paraId="145EFBB2" w14:textId="46EF4AE9" w:rsidR="0075327A" w:rsidRPr="0075327A" w:rsidRDefault="0075327A" w:rsidP="0075327A">
      <w:pPr>
        <w:rPr>
          <w:sz w:val="20"/>
          <w:szCs w:val="20"/>
          <w:lang w:val="en-US"/>
        </w:rPr>
      </w:pPr>
      <w:r w:rsidRPr="0075327A">
        <w:rPr>
          <w:rFonts w:ascii="Courier New" w:hAnsi="Courier New" w:cs="Courier New"/>
          <w:sz w:val="20"/>
          <w:szCs w:val="20"/>
          <w:lang w:val="en-US"/>
        </w:rPr>
        <w:t>0</w:t>
      </w:r>
    </w:p>
    <w:p w14:paraId="3157F0FD" w14:textId="7390436D" w:rsidR="0075327A" w:rsidRDefault="0075327A" w:rsidP="0020683E">
      <w:pPr>
        <w:rPr>
          <w:lang w:val="en-US" w:eastAsia="en-US"/>
        </w:rPr>
      </w:pPr>
    </w:p>
    <w:p w14:paraId="007790A2" w14:textId="05F436DA" w:rsidR="00B7778F" w:rsidRDefault="00B7778F" w:rsidP="0020683E">
      <w:pPr>
        <w:rPr>
          <w:lang w:val="en-US" w:eastAsia="en-US"/>
        </w:rPr>
      </w:pPr>
    </w:p>
    <w:p w14:paraId="1C4A6177" w14:textId="7E0AB00F" w:rsidR="00B7778F" w:rsidRDefault="00B7778F" w:rsidP="00B7778F">
      <w:pPr>
        <w:pStyle w:val="1"/>
      </w:pPr>
      <w:r>
        <w:t>Организация хранения данных в Linux</w:t>
      </w:r>
    </w:p>
    <w:p w14:paraId="04E8EBD1" w14:textId="06DBA88F" w:rsidR="00B7778F" w:rsidRDefault="00B7778F" w:rsidP="0020683E">
      <w:pPr>
        <w:rPr>
          <w:lang w:eastAsia="en-US"/>
        </w:rPr>
      </w:pPr>
    </w:p>
    <w:p w14:paraId="33DE229C" w14:textId="08010056" w:rsidR="006F3229" w:rsidRDefault="006F3229" w:rsidP="0020683E">
      <w:pPr>
        <w:rPr>
          <w:lang w:eastAsia="en-US"/>
        </w:rPr>
      </w:pPr>
      <w:r>
        <w:rPr>
          <w:noProof/>
          <w:lang w:eastAsia="en-US"/>
        </w:rPr>
        <w:drawing>
          <wp:inline distT="0" distB="0" distL="0" distR="0" wp14:anchorId="7E97B06C" wp14:editId="10AE4104">
            <wp:extent cx="5940425" cy="53492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940425" cy="5349240"/>
                    </a:xfrm>
                    <a:prstGeom prst="rect">
                      <a:avLst/>
                    </a:prstGeom>
                  </pic:spPr>
                </pic:pic>
              </a:graphicData>
            </a:graphic>
          </wp:inline>
        </w:drawing>
      </w:r>
    </w:p>
    <w:p w14:paraId="29769A77" w14:textId="77777777" w:rsidR="006F3229" w:rsidRPr="00E75358" w:rsidRDefault="006F3229" w:rsidP="0020683E">
      <w:pPr>
        <w:rPr>
          <w:lang w:eastAsia="en-US"/>
        </w:rPr>
      </w:pPr>
    </w:p>
    <w:sectPr w:rsidR="006F3229" w:rsidRPr="00E753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887025"/>
    <w:multiLevelType w:val="multilevel"/>
    <w:tmpl w:val="15DA8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D2225"/>
    <w:multiLevelType w:val="hybridMultilevel"/>
    <w:tmpl w:val="37CE5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6F55E9"/>
    <w:multiLevelType w:val="hybridMultilevel"/>
    <w:tmpl w:val="C2327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3A6EC1"/>
    <w:multiLevelType w:val="hybridMultilevel"/>
    <w:tmpl w:val="6FAED6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1D5082"/>
    <w:multiLevelType w:val="hybridMultilevel"/>
    <w:tmpl w:val="AB94C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AF388B"/>
    <w:multiLevelType w:val="hybridMultilevel"/>
    <w:tmpl w:val="D6681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183781"/>
    <w:multiLevelType w:val="multilevel"/>
    <w:tmpl w:val="404C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9"/>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F2"/>
    <w:rsid w:val="00010FE3"/>
    <w:rsid w:val="00015561"/>
    <w:rsid w:val="000204AA"/>
    <w:rsid w:val="00030757"/>
    <w:rsid w:val="000B6EBC"/>
    <w:rsid w:val="000E1799"/>
    <w:rsid w:val="000E57BD"/>
    <w:rsid w:val="000F233C"/>
    <w:rsid w:val="00101DA9"/>
    <w:rsid w:val="00173DDB"/>
    <w:rsid w:val="00197C80"/>
    <w:rsid w:val="001A448B"/>
    <w:rsid w:val="001A674C"/>
    <w:rsid w:val="001A6ED4"/>
    <w:rsid w:val="001B0057"/>
    <w:rsid w:val="001C2BFE"/>
    <w:rsid w:val="00203BA8"/>
    <w:rsid w:val="0020683E"/>
    <w:rsid w:val="00245DF5"/>
    <w:rsid w:val="0025069C"/>
    <w:rsid w:val="002916F6"/>
    <w:rsid w:val="002D23E5"/>
    <w:rsid w:val="002D32DF"/>
    <w:rsid w:val="00315351"/>
    <w:rsid w:val="003454C0"/>
    <w:rsid w:val="00345E88"/>
    <w:rsid w:val="00347656"/>
    <w:rsid w:val="00355FD7"/>
    <w:rsid w:val="00412786"/>
    <w:rsid w:val="004715C7"/>
    <w:rsid w:val="00482988"/>
    <w:rsid w:val="004F760E"/>
    <w:rsid w:val="005531E7"/>
    <w:rsid w:val="00553B13"/>
    <w:rsid w:val="00595495"/>
    <w:rsid w:val="00607E45"/>
    <w:rsid w:val="00664FBB"/>
    <w:rsid w:val="006746E7"/>
    <w:rsid w:val="006914B3"/>
    <w:rsid w:val="006B48EA"/>
    <w:rsid w:val="006C6F81"/>
    <w:rsid w:val="006F3229"/>
    <w:rsid w:val="006F75B6"/>
    <w:rsid w:val="00704EF8"/>
    <w:rsid w:val="00710364"/>
    <w:rsid w:val="007238DC"/>
    <w:rsid w:val="0075327A"/>
    <w:rsid w:val="0079124D"/>
    <w:rsid w:val="00797830"/>
    <w:rsid w:val="007B22D6"/>
    <w:rsid w:val="007C539B"/>
    <w:rsid w:val="007E1BC5"/>
    <w:rsid w:val="0083708F"/>
    <w:rsid w:val="00837F16"/>
    <w:rsid w:val="00856921"/>
    <w:rsid w:val="008670F2"/>
    <w:rsid w:val="00876E12"/>
    <w:rsid w:val="00901E9D"/>
    <w:rsid w:val="00937987"/>
    <w:rsid w:val="00946895"/>
    <w:rsid w:val="00962365"/>
    <w:rsid w:val="0098433A"/>
    <w:rsid w:val="009E3B28"/>
    <w:rsid w:val="00A416A4"/>
    <w:rsid w:val="00A924A4"/>
    <w:rsid w:val="00AC1BDD"/>
    <w:rsid w:val="00AF4220"/>
    <w:rsid w:val="00B13167"/>
    <w:rsid w:val="00B34DF8"/>
    <w:rsid w:val="00B7076F"/>
    <w:rsid w:val="00B7778F"/>
    <w:rsid w:val="00BA7660"/>
    <w:rsid w:val="00BB3E75"/>
    <w:rsid w:val="00BB7FAB"/>
    <w:rsid w:val="00BE6021"/>
    <w:rsid w:val="00BF6E90"/>
    <w:rsid w:val="00C543E7"/>
    <w:rsid w:val="00C8678C"/>
    <w:rsid w:val="00CE0850"/>
    <w:rsid w:val="00CF107B"/>
    <w:rsid w:val="00D51ED5"/>
    <w:rsid w:val="00D61DE0"/>
    <w:rsid w:val="00D719E3"/>
    <w:rsid w:val="00D737BB"/>
    <w:rsid w:val="00D8272E"/>
    <w:rsid w:val="00D909D0"/>
    <w:rsid w:val="00D92A24"/>
    <w:rsid w:val="00D94BCB"/>
    <w:rsid w:val="00DA5070"/>
    <w:rsid w:val="00DE196D"/>
    <w:rsid w:val="00DE51E5"/>
    <w:rsid w:val="00E15F40"/>
    <w:rsid w:val="00E57F89"/>
    <w:rsid w:val="00E75358"/>
    <w:rsid w:val="00E90E13"/>
    <w:rsid w:val="00EA69FF"/>
    <w:rsid w:val="00EC4BAA"/>
    <w:rsid w:val="00F03835"/>
    <w:rsid w:val="00F04FAE"/>
    <w:rsid w:val="00F100A2"/>
    <w:rsid w:val="00F21F1C"/>
    <w:rsid w:val="00FA2ACE"/>
    <w:rsid w:val="00FA6F26"/>
    <w:rsid w:val="00FD3602"/>
    <w:rsid w:val="00FE076E"/>
    <w:rsid w:val="00FE5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4CA7"/>
  <w15:chartTrackingRefBased/>
  <w15:docId w15:val="{11B3ADE7-B5C9-B949-90B3-580F79C7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385"/>
    <w:rPr>
      <w:rFonts w:ascii="Times New Roman" w:eastAsia="Times New Roman" w:hAnsi="Times New Roman" w:cs="Times New Roman"/>
      <w:lang w:eastAsia="ru-RU"/>
    </w:rPr>
  </w:style>
  <w:style w:type="paragraph" w:styleId="1">
    <w:name w:val="heading 1"/>
    <w:basedOn w:val="a"/>
    <w:next w:val="a"/>
    <w:link w:val="10"/>
    <w:uiPriority w:val="9"/>
    <w:qFormat/>
    <w:rsid w:val="00D8272E"/>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D8272E"/>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F04FA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272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8272E"/>
    <w:rPr>
      <w:rFonts w:asciiTheme="majorHAnsi" w:eastAsiaTheme="majorEastAsia" w:hAnsiTheme="majorHAnsi" w:cstheme="majorBidi"/>
      <w:color w:val="2F5496" w:themeColor="accent1" w:themeShade="BF"/>
      <w:sz w:val="26"/>
      <w:szCs w:val="26"/>
    </w:rPr>
  </w:style>
  <w:style w:type="paragraph" w:styleId="a3">
    <w:name w:val="Subtitle"/>
    <w:basedOn w:val="a"/>
    <w:next w:val="a"/>
    <w:link w:val="a4"/>
    <w:uiPriority w:val="11"/>
    <w:qFormat/>
    <w:rsid w:val="00D8272E"/>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a4">
    <w:name w:val="Подзаголовок Знак"/>
    <w:basedOn w:val="a0"/>
    <w:link w:val="a3"/>
    <w:uiPriority w:val="11"/>
    <w:rsid w:val="00D8272E"/>
    <w:rPr>
      <w:rFonts w:eastAsiaTheme="minorEastAsia"/>
      <w:color w:val="5A5A5A" w:themeColor="text1" w:themeTint="A5"/>
      <w:spacing w:val="15"/>
      <w:sz w:val="22"/>
      <w:szCs w:val="22"/>
    </w:rPr>
  </w:style>
  <w:style w:type="paragraph" w:styleId="a5">
    <w:name w:val="List Paragraph"/>
    <w:basedOn w:val="a"/>
    <w:uiPriority w:val="34"/>
    <w:qFormat/>
    <w:rsid w:val="00D8272E"/>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F100A2"/>
  </w:style>
  <w:style w:type="character" w:styleId="HTML">
    <w:name w:val="HTML Code"/>
    <w:basedOn w:val="a0"/>
    <w:uiPriority w:val="99"/>
    <w:semiHidden/>
    <w:unhideWhenUsed/>
    <w:rsid w:val="00F100A2"/>
    <w:rPr>
      <w:rFonts w:ascii="Courier New" w:eastAsia="Times New Roman" w:hAnsi="Courier New" w:cs="Courier New"/>
      <w:sz w:val="20"/>
      <w:szCs w:val="20"/>
    </w:rPr>
  </w:style>
  <w:style w:type="paragraph" w:styleId="a6">
    <w:name w:val="Normal (Web)"/>
    <w:basedOn w:val="a"/>
    <w:uiPriority w:val="99"/>
    <w:semiHidden/>
    <w:unhideWhenUsed/>
    <w:rsid w:val="00DE51E5"/>
    <w:pPr>
      <w:spacing w:before="100" w:beforeAutospacing="1" w:after="100" w:afterAutospacing="1"/>
    </w:pPr>
  </w:style>
  <w:style w:type="paragraph" w:styleId="HTML0">
    <w:name w:val="HTML Preformatted"/>
    <w:basedOn w:val="a"/>
    <w:link w:val="HTML1"/>
    <w:uiPriority w:val="99"/>
    <w:semiHidden/>
    <w:unhideWhenUsed/>
    <w:rsid w:val="00DE5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DE51E5"/>
    <w:rPr>
      <w:rFonts w:ascii="Courier New" w:eastAsia="Times New Roman" w:hAnsi="Courier New" w:cs="Courier New"/>
      <w:sz w:val="20"/>
      <w:szCs w:val="20"/>
      <w:lang w:eastAsia="ru-RU"/>
    </w:rPr>
  </w:style>
  <w:style w:type="character" w:customStyle="1" w:styleId="pl-s">
    <w:name w:val="pl-s"/>
    <w:basedOn w:val="a0"/>
    <w:rsid w:val="00DE51E5"/>
  </w:style>
  <w:style w:type="character" w:customStyle="1" w:styleId="pl-pds">
    <w:name w:val="pl-pds"/>
    <w:basedOn w:val="a0"/>
    <w:rsid w:val="00DE51E5"/>
  </w:style>
  <w:style w:type="character" w:customStyle="1" w:styleId="pl-k">
    <w:name w:val="pl-k"/>
    <w:basedOn w:val="a0"/>
    <w:rsid w:val="00DE51E5"/>
  </w:style>
  <w:style w:type="character" w:styleId="a7">
    <w:name w:val="Hyperlink"/>
    <w:basedOn w:val="a0"/>
    <w:uiPriority w:val="99"/>
    <w:unhideWhenUsed/>
    <w:rsid w:val="00DE51E5"/>
    <w:rPr>
      <w:color w:val="0000FF"/>
      <w:u w:val="single"/>
    </w:rPr>
  </w:style>
  <w:style w:type="paragraph" w:styleId="a8">
    <w:name w:val="No Spacing"/>
    <w:uiPriority w:val="1"/>
    <w:qFormat/>
    <w:rsid w:val="00B7076F"/>
    <w:rPr>
      <w:rFonts w:ascii="Times New Roman" w:eastAsia="Times New Roman" w:hAnsi="Times New Roman" w:cs="Times New Roman"/>
      <w:lang w:eastAsia="ru-RU"/>
    </w:rPr>
  </w:style>
  <w:style w:type="character" w:styleId="a9">
    <w:name w:val="Unresolved Mention"/>
    <w:basedOn w:val="a0"/>
    <w:uiPriority w:val="99"/>
    <w:semiHidden/>
    <w:unhideWhenUsed/>
    <w:rsid w:val="00412786"/>
    <w:rPr>
      <w:color w:val="605E5C"/>
      <w:shd w:val="clear" w:color="auto" w:fill="E1DFDD"/>
    </w:rPr>
  </w:style>
  <w:style w:type="character" w:customStyle="1" w:styleId="30">
    <w:name w:val="Заголовок 3 Знак"/>
    <w:basedOn w:val="a0"/>
    <w:link w:val="3"/>
    <w:uiPriority w:val="9"/>
    <w:rsid w:val="00F04FAE"/>
    <w:rPr>
      <w:rFonts w:asciiTheme="majorHAnsi" w:eastAsiaTheme="majorEastAsia" w:hAnsiTheme="majorHAnsi" w:cstheme="majorBidi"/>
      <w:color w:val="1F3763" w:themeColor="accent1" w:themeShade="7F"/>
      <w:lang w:eastAsia="ru-RU"/>
    </w:rPr>
  </w:style>
  <w:style w:type="table" w:styleId="aa">
    <w:name w:val="Table Grid"/>
    <w:basedOn w:val="a1"/>
    <w:uiPriority w:val="39"/>
    <w:rsid w:val="00BF6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91">
      <w:bodyDiv w:val="1"/>
      <w:marLeft w:val="0"/>
      <w:marRight w:val="0"/>
      <w:marTop w:val="0"/>
      <w:marBottom w:val="0"/>
      <w:divBdr>
        <w:top w:val="none" w:sz="0" w:space="0" w:color="auto"/>
        <w:left w:val="none" w:sz="0" w:space="0" w:color="auto"/>
        <w:bottom w:val="none" w:sz="0" w:space="0" w:color="auto"/>
        <w:right w:val="none" w:sz="0" w:space="0" w:color="auto"/>
      </w:divBdr>
    </w:div>
    <w:div w:id="8413787">
      <w:bodyDiv w:val="1"/>
      <w:marLeft w:val="0"/>
      <w:marRight w:val="0"/>
      <w:marTop w:val="0"/>
      <w:marBottom w:val="0"/>
      <w:divBdr>
        <w:top w:val="none" w:sz="0" w:space="0" w:color="auto"/>
        <w:left w:val="none" w:sz="0" w:space="0" w:color="auto"/>
        <w:bottom w:val="none" w:sz="0" w:space="0" w:color="auto"/>
        <w:right w:val="none" w:sz="0" w:space="0" w:color="auto"/>
      </w:divBdr>
    </w:div>
    <w:div w:id="9261321">
      <w:bodyDiv w:val="1"/>
      <w:marLeft w:val="0"/>
      <w:marRight w:val="0"/>
      <w:marTop w:val="0"/>
      <w:marBottom w:val="0"/>
      <w:divBdr>
        <w:top w:val="none" w:sz="0" w:space="0" w:color="auto"/>
        <w:left w:val="none" w:sz="0" w:space="0" w:color="auto"/>
        <w:bottom w:val="none" w:sz="0" w:space="0" w:color="auto"/>
        <w:right w:val="none" w:sz="0" w:space="0" w:color="auto"/>
      </w:divBdr>
    </w:div>
    <w:div w:id="10301318">
      <w:bodyDiv w:val="1"/>
      <w:marLeft w:val="0"/>
      <w:marRight w:val="0"/>
      <w:marTop w:val="0"/>
      <w:marBottom w:val="0"/>
      <w:divBdr>
        <w:top w:val="none" w:sz="0" w:space="0" w:color="auto"/>
        <w:left w:val="none" w:sz="0" w:space="0" w:color="auto"/>
        <w:bottom w:val="none" w:sz="0" w:space="0" w:color="auto"/>
        <w:right w:val="none" w:sz="0" w:space="0" w:color="auto"/>
      </w:divBdr>
    </w:div>
    <w:div w:id="18094605">
      <w:bodyDiv w:val="1"/>
      <w:marLeft w:val="0"/>
      <w:marRight w:val="0"/>
      <w:marTop w:val="0"/>
      <w:marBottom w:val="0"/>
      <w:divBdr>
        <w:top w:val="none" w:sz="0" w:space="0" w:color="auto"/>
        <w:left w:val="none" w:sz="0" w:space="0" w:color="auto"/>
        <w:bottom w:val="none" w:sz="0" w:space="0" w:color="auto"/>
        <w:right w:val="none" w:sz="0" w:space="0" w:color="auto"/>
      </w:divBdr>
    </w:div>
    <w:div w:id="22752369">
      <w:bodyDiv w:val="1"/>
      <w:marLeft w:val="0"/>
      <w:marRight w:val="0"/>
      <w:marTop w:val="0"/>
      <w:marBottom w:val="0"/>
      <w:divBdr>
        <w:top w:val="none" w:sz="0" w:space="0" w:color="auto"/>
        <w:left w:val="none" w:sz="0" w:space="0" w:color="auto"/>
        <w:bottom w:val="none" w:sz="0" w:space="0" w:color="auto"/>
        <w:right w:val="none" w:sz="0" w:space="0" w:color="auto"/>
      </w:divBdr>
    </w:div>
    <w:div w:id="29229146">
      <w:bodyDiv w:val="1"/>
      <w:marLeft w:val="0"/>
      <w:marRight w:val="0"/>
      <w:marTop w:val="0"/>
      <w:marBottom w:val="0"/>
      <w:divBdr>
        <w:top w:val="none" w:sz="0" w:space="0" w:color="auto"/>
        <w:left w:val="none" w:sz="0" w:space="0" w:color="auto"/>
        <w:bottom w:val="none" w:sz="0" w:space="0" w:color="auto"/>
        <w:right w:val="none" w:sz="0" w:space="0" w:color="auto"/>
      </w:divBdr>
    </w:div>
    <w:div w:id="37244623">
      <w:bodyDiv w:val="1"/>
      <w:marLeft w:val="0"/>
      <w:marRight w:val="0"/>
      <w:marTop w:val="0"/>
      <w:marBottom w:val="0"/>
      <w:divBdr>
        <w:top w:val="none" w:sz="0" w:space="0" w:color="auto"/>
        <w:left w:val="none" w:sz="0" w:space="0" w:color="auto"/>
        <w:bottom w:val="none" w:sz="0" w:space="0" w:color="auto"/>
        <w:right w:val="none" w:sz="0" w:space="0" w:color="auto"/>
      </w:divBdr>
    </w:div>
    <w:div w:id="38094579">
      <w:bodyDiv w:val="1"/>
      <w:marLeft w:val="0"/>
      <w:marRight w:val="0"/>
      <w:marTop w:val="0"/>
      <w:marBottom w:val="0"/>
      <w:divBdr>
        <w:top w:val="none" w:sz="0" w:space="0" w:color="auto"/>
        <w:left w:val="none" w:sz="0" w:space="0" w:color="auto"/>
        <w:bottom w:val="none" w:sz="0" w:space="0" w:color="auto"/>
        <w:right w:val="none" w:sz="0" w:space="0" w:color="auto"/>
      </w:divBdr>
    </w:div>
    <w:div w:id="39597090">
      <w:bodyDiv w:val="1"/>
      <w:marLeft w:val="0"/>
      <w:marRight w:val="0"/>
      <w:marTop w:val="0"/>
      <w:marBottom w:val="0"/>
      <w:divBdr>
        <w:top w:val="none" w:sz="0" w:space="0" w:color="auto"/>
        <w:left w:val="none" w:sz="0" w:space="0" w:color="auto"/>
        <w:bottom w:val="none" w:sz="0" w:space="0" w:color="auto"/>
        <w:right w:val="none" w:sz="0" w:space="0" w:color="auto"/>
      </w:divBdr>
    </w:div>
    <w:div w:id="48501567">
      <w:bodyDiv w:val="1"/>
      <w:marLeft w:val="0"/>
      <w:marRight w:val="0"/>
      <w:marTop w:val="0"/>
      <w:marBottom w:val="0"/>
      <w:divBdr>
        <w:top w:val="none" w:sz="0" w:space="0" w:color="auto"/>
        <w:left w:val="none" w:sz="0" w:space="0" w:color="auto"/>
        <w:bottom w:val="none" w:sz="0" w:space="0" w:color="auto"/>
        <w:right w:val="none" w:sz="0" w:space="0" w:color="auto"/>
      </w:divBdr>
    </w:div>
    <w:div w:id="48576871">
      <w:bodyDiv w:val="1"/>
      <w:marLeft w:val="0"/>
      <w:marRight w:val="0"/>
      <w:marTop w:val="0"/>
      <w:marBottom w:val="0"/>
      <w:divBdr>
        <w:top w:val="none" w:sz="0" w:space="0" w:color="auto"/>
        <w:left w:val="none" w:sz="0" w:space="0" w:color="auto"/>
        <w:bottom w:val="none" w:sz="0" w:space="0" w:color="auto"/>
        <w:right w:val="none" w:sz="0" w:space="0" w:color="auto"/>
      </w:divBdr>
    </w:div>
    <w:div w:id="49774012">
      <w:bodyDiv w:val="1"/>
      <w:marLeft w:val="0"/>
      <w:marRight w:val="0"/>
      <w:marTop w:val="0"/>
      <w:marBottom w:val="0"/>
      <w:divBdr>
        <w:top w:val="none" w:sz="0" w:space="0" w:color="auto"/>
        <w:left w:val="none" w:sz="0" w:space="0" w:color="auto"/>
        <w:bottom w:val="none" w:sz="0" w:space="0" w:color="auto"/>
        <w:right w:val="none" w:sz="0" w:space="0" w:color="auto"/>
      </w:divBdr>
    </w:div>
    <w:div w:id="52311482">
      <w:bodyDiv w:val="1"/>
      <w:marLeft w:val="0"/>
      <w:marRight w:val="0"/>
      <w:marTop w:val="0"/>
      <w:marBottom w:val="0"/>
      <w:divBdr>
        <w:top w:val="none" w:sz="0" w:space="0" w:color="auto"/>
        <w:left w:val="none" w:sz="0" w:space="0" w:color="auto"/>
        <w:bottom w:val="none" w:sz="0" w:space="0" w:color="auto"/>
        <w:right w:val="none" w:sz="0" w:space="0" w:color="auto"/>
      </w:divBdr>
    </w:div>
    <w:div w:id="55248606">
      <w:bodyDiv w:val="1"/>
      <w:marLeft w:val="0"/>
      <w:marRight w:val="0"/>
      <w:marTop w:val="0"/>
      <w:marBottom w:val="0"/>
      <w:divBdr>
        <w:top w:val="none" w:sz="0" w:space="0" w:color="auto"/>
        <w:left w:val="none" w:sz="0" w:space="0" w:color="auto"/>
        <w:bottom w:val="none" w:sz="0" w:space="0" w:color="auto"/>
        <w:right w:val="none" w:sz="0" w:space="0" w:color="auto"/>
      </w:divBdr>
    </w:div>
    <w:div w:id="59404760">
      <w:bodyDiv w:val="1"/>
      <w:marLeft w:val="0"/>
      <w:marRight w:val="0"/>
      <w:marTop w:val="0"/>
      <w:marBottom w:val="0"/>
      <w:divBdr>
        <w:top w:val="none" w:sz="0" w:space="0" w:color="auto"/>
        <w:left w:val="none" w:sz="0" w:space="0" w:color="auto"/>
        <w:bottom w:val="none" w:sz="0" w:space="0" w:color="auto"/>
        <w:right w:val="none" w:sz="0" w:space="0" w:color="auto"/>
      </w:divBdr>
    </w:div>
    <w:div w:id="59913164">
      <w:bodyDiv w:val="1"/>
      <w:marLeft w:val="0"/>
      <w:marRight w:val="0"/>
      <w:marTop w:val="0"/>
      <w:marBottom w:val="0"/>
      <w:divBdr>
        <w:top w:val="none" w:sz="0" w:space="0" w:color="auto"/>
        <w:left w:val="none" w:sz="0" w:space="0" w:color="auto"/>
        <w:bottom w:val="none" w:sz="0" w:space="0" w:color="auto"/>
        <w:right w:val="none" w:sz="0" w:space="0" w:color="auto"/>
      </w:divBdr>
    </w:div>
    <w:div w:id="72168011">
      <w:bodyDiv w:val="1"/>
      <w:marLeft w:val="0"/>
      <w:marRight w:val="0"/>
      <w:marTop w:val="0"/>
      <w:marBottom w:val="0"/>
      <w:divBdr>
        <w:top w:val="none" w:sz="0" w:space="0" w:color="auto"/>
        <w:left w:val="none" w:sz="0" w:space="0" w:color="auto"/>
        <w:bottom w:val="none" w:sz="0" w:space="0" w:color="auto"/>
        <w:right w:val="none" w:sz="0" w:space="0" w:color="auto"/>
      </w:divBdr>
    </w:div>
    <w:div w:id="72359618">
      <w:bodyDiv w:val="1"/>
      <w:marLeft w:val="0"/>
      <w:marRight w:val="0"/>
      <w:marTop w:val="0"/>
      <w:marBottom w:val="0"/>
      <w:divBdr>
        <w:top w:val="none" w:sz="0" w:space="0" w:color="auto"/>
        <w:left w:val="none" w:sz="0" w:space="0" w:color="auto"/>
        <w:bottom w:val="none" w:sz="0" w:space="0" w:color="auto"/>
        <w:right w:val="none" w:sz="0" w:space="0" w:color="auto"/>
      </w:divBdr>
    </w:div>
    <w:div w:id="72775823">
      <w:bodyDiv w:val="1"/>
      <w:marLeft w:val="0"/>
      <w:marRight w:val="0"/>
      <w:marTop w:val="0"/>
      <w:marBottom w:val="0"/>
      <w:divBdr>
        <w:top w:val="none" w:sz="0" w:space="0" w:color="auto"/>
        <w:left w:val="none" w:sz="0" w:space="0" w:color="auto"/>
        <w:bottom w:val="none" w:sz="0" w:space="0" w:color="auto"/>
        <w:right w:val="none" w:sz="0" w:space="0" w:color="auto"/>
      </w:divBdr>
    </w:div>
    <w:div w:id="78328321">
      <w:bodyDiv w:val="1"/>
      <w:marLeft w:val="0"/>
      <w:marRight w:val="0"/>
      <w:marTop w:val="0"/>
      <w:marBottom w:val="0"/>
      <w:divBdr>
        <w:top w:val="none" w:sz="0" w:space="0" w:color="auto"/>
        <w:left w:val="none" w:sz="0" w:space="0" w:color="auto"/>
        <w:bottom w:val="none" w:sz="0" w:space="0" w:color="auto"/>
        <w:right w:val="none" w:sz="0" w:space="0" w:color="auto"/>
      </w:divBdr>
    </w:div>
    <w:div w:id="79181407">
      <w:bodyDiv w:val="1"/>
      <w:marLeft w:val="0"/>
      <w:marRight w:val="0"/>
      <w:marTop w:val="0"/>
      <w:marBottom w:val="0"/>
      <w:divBdr>
        <w:top w:val="none" w:sz="0" w:space="0" w:color="auto"/>
        <w:left w:val="none" w:sz="0" w:space="0" w:color="auto"/>
        <w:bottom w:val="none" w:sz="0" w:space="0" w:color="auto"/>
        <w:right w:val="none" w:sz="0" w:space="0" w:color="auto"/>
      </w:divBdr>
    </w:div>
    <w:div w:id="82605542">
      <w:bodyDiv w:val="1"/>
      <w:marLeft w:val="0"/>
      <w:marRight w:val="0"/>
      <w:marTop w:val="0"/>
      <w:marBottom w:val="0"/>
      <w:divBdr>
        <w:top w:val="none" w:sz="0" w:space="0" w:color="auto"/>
        <w:left w:val="none" w:sz="0" w:space="0" w:color="auto"/>
        <w:bottom w:val="none" w:sz="0" w:space="0" w:color="auto"/>
        <w:right w:val="none" w:sz="0" w:space="0" w:color="auto"/>
      </w:divBdr>
    </w:div>
    <w:div w:id="92090854">
      <w:bodyDiv w:val="1"/>
      <w:marLeft w:val="0"/>
      <w:marRight w:val="0"/>
      <w:marTop w:val="0"/>
      <w:marBottom w:val="0"/>
      <w:divBdr>
        <w:top w:val="none" w:sz="0" w:space="0" w:color="auto"/>
        <w:left w:val="none" w:sz="0" w:space="0" w:color="auto"/>
        <w:bottom w:val="none" w:sz="0" w:space="0" w:color="auto"/>
        <w:right w:val="none" w:sz="0" w:space="0" w:color="auto"/>
      </w:divBdr>
    </w:div>
    <w:div w:id="93015082">
      <w:bodyDiv w:val="1"/>
      <w:marLeft w:val="0"/>
      <w:marRight w:val="0"/>
      <w:marTop w:val="0"/>
      <w:marBottom w:val="0"/>
      <w:divBdr>
        <w:top w:val="none" w:sz="0" w:space="0" w:color="auto"/>
        <w:left w:val="none" w:sz="0" w:space="0" w:color="auto"/>
        <w:bottom w:val="none" w:sz="0" w:space="0" w:color="auto"/>
        <w:right w:val="none" w:sz="0" w:space="0" w:color="auto"/>
      </w:divBdr>
    </w:div>
    <w:div w:id="96827088">
      <w:bodyDiv w:val="1"/>
      <w:marLeft w:val="0"/>
      <w:marRight w:val="0"/>
      <w:marTop w:val="0"/>
      <w:marBottom w:val="0"/>
      <w:divBdr>
        <w:top w:val="none" w:sz="0" w:space="0" w:color="auto"/>
        <w:left w:val="none" w:sz="0" w:space="0" w:color="auto"/>
        <w:bottom w:val="none" w:sz="0" w:space="0" w:color="auto"/>
        <w:right w:val="none" w:sz="0" w:space="0" w:color="auto"/>
      </w:divBdr>
    </w:div>
    <w:div w:id="104496328">
      <w:bodyDiv w:val="1"/>
      <w:marLeft w:val="0"/>
      <w:marRight w:val="0"/>
      <w:marTop w:val="0"/>
      <w:marBottom w:val="0"/>
      <w:divBdr>
        <w:top w:val="none" w:sz="0" w:space="0" w:color="auto"/>
        <w:left w:val="none" w:sz="0" w:space="0" w:color="auto"/>
        <w:bottom w:val="none" w:sz="0" w:space="0" w:color="auto"/>
        <w:right w:val="none" w:sz="0" w:space="0" w:color="auto"/>
      </w:divBdr>
    </w:div>
    <w:div w:id="107168640">
      <w:bodyDiv w:val="1"/>
      <w:marLeft w:val="0"/>
      <w:marRight w:val="0"/>
      <w:marTop w:val="0"/>
      <w:marBottom w:val="0"/>
      <w:divBdr>
        <w:top w:val="none" w:sz="0" w:space="0" w:color="auto"/>
        <w:left w:val="none" w:sz="0" w:space="0" w:color="auto"/>
        <w:bottom w:val="none" w:sz="0" w:space="0" w:color="auto"/>
        <w:right w:val="none" w:sz="0" w:space="0" w:color="auto"/>
      </w:divBdr>
    </w:div>
    <w:div w:id="109127145">
      <w:bodyDiv w:val="1"/>
      <w:marLeft w:val="0"/>
      <w:marRight w:val="0"/>
      <w:marTop w:val="0"/>
      <w:marBottom w:val="0"/>
      <w:divBdr>
        <w:top w:val="none" w:sz="0" w:space="0" w:color="auto"/>
        <w:left w:val="none" w:sz="0" w:space="0" w:color="auto"/>
        <w:bottom w:val="none" w:sz="0" w:space="0" w:color="auto"/>
        <w:right w:val="none" w:sz="0" w:space="0" w:color="auto"/>
      </w:divBdr>
    </w:div>
    <w:div w:id="117258216">
      <w:bodyDiv w:val="1"/>
      <w:marLeft w:val="0"/>
      <w:marRight w:val="0"/>
      <w:marTop w:val="0"/>
      <w:marBottom w:val="0"/>
      <w:divBdr>
        <w:top w:val="none" w:sz="0" w:space="0" w:color="auto"/>
        <w:left w:val="none" w:sz="0" w:space="0" w:color="auto"/>
        <w:bottom w:val="none" w:sz="0" w:space="0" w:color="auto"/>
        <w:right w:val="none" w:sz="0" w:space="0" w:color="auto"/>
      </w:divBdr>
    </w:div>
    <w:div w:id="117338593">
      <w:bodyDiv w:val="1"/>
      <w:marLeft w:val="0"/>
      <w:marRight w:val="0"/>
      <w:marTop w:val="0"/>
      <w:marBottom w:val="0"/>
      <w:divBdr>
        <w:top w:val="none" w:sz="0" w:space="0" w:color="auto"/>
        <w:left w:val="none" w:sz="0" w:space="0" w:color="auto"/>
        <w:bottom w:val="none" w:sz="0" w:space="0" w:color="auto"/>
        <w:right w:val="none" w:sz="0" w:space="0" w:color="auto"/>
      </w:divBdr>
    </w:div>
    <w:div w:id="120268734">
      <w:bodyDiv w:val="1"/>
      <w:marLeft w:val="0"/>
      <w:marRight w:val="0"/>
      <w:marTop w:val="0"/>
      <w:marBottom w:val="0"/>
      <w:divBdr>
        <w:top w:val="none" w:sz="0" w:space="0" w:color="auto"/>
        <w:left w:val="none" w:sz="0" w:space="0" w:color="auto"/>
        <w:bottom w:val="none" w:sz="0" w:space="0" w:color="auto"/>
        <w:right w:val="none" w:sz="0" w:space="0" w:color="auto"/>
      </w:divBdr>
    </w:div>
    <w:div w:id="132674894">
      <w:bodyDiv w:val="1"/>
      <w:marLeft w:val="0"/>
      <w:marRight w:val="0"/>
      <w:marTop w:val="0"/>
      <w:marBottom w:val="0"/>
      <w:divBdr>
        <w:top w:val="none" w:sz="0" w:space="0" w:color="auto"/>
        <w:left w:val="none" w:sz="0" w:space="0" w:color="auto"/>
        <w:bottom w:val="none" w:sz="0" w:space="0" w:color="auto"/>
        <w:right w:val="none" w:sz="0" w:space="0" w:color="auto"/>
      </w:divBdr>
    </w:div>
    <w:div w:id="142083991">
      <w:bodyDiv w:val="1"/>
      <w:marLeft w:val="0"/>
      <w:marRight w:val="0"/>
      <w:marTop w:val="0"/>
      <w:marBottom w:val="0"/>
      <w:divBdr>
        <w:top w:val="none" w:sz="0" w:space="0" w:color="auto"/>
        <w:left w:val="none" w:sz="0" w:space="0" w:color="auto"/>
        <w:bottom w:val="none" w:sz="0" w:space="0" w:color="auto"/>
        <w:right w:val="none" w:sz="0" w:space="0" w:color="auto"/>
      </w:divBdr>
    </w:div>
    <w:div w:id="144974913">
      <w:bodyDiv w:val="1"/>
      <w:marLeft w:val="0"/>
      <w:marRight w:val="0"/>
      <w:marTop w:val="0"/>
      <w:marBottom w:val="0"/>
      <w:divBdr>
        <w:top w:val="none" w:sz="0" w:space="0" w:color="auto"/>
        <w:left w:val="none" w:sz="0" w:space="0" w:color="auto"/>
        <w:bottom w:val="none" w:sz="0" w:space="0" w:color="auto"/>
        <w:right w:val="none" w:sz="0" w:space="0" w:color="auto"/>
      </w:divBdr>
    </w:div>
    <w:div w:id="150875501">
      <w:bodyDiv w:val="1"/>
      <w:marLeft w:val="0"/>
      <w:marRight w:val="0"/>
      <w:marTop w:val="0"/>
      <w:marBottom w:val="0"/>
      <w:divBdr>
        <w:top w:val="none" w:sz="0" w:space="0" w:color="auto"/>
        <w:left w:val="none" w:sz="0" w:space="0" w:color="auto"/>
        <w:bottom w:val="none" w:sz="0" w:space="0" w:color="auto"/>
        <w:right w:val="none" w:sz="0" w:space="0" w:color="auto"/>
      </w:divBdr>
    </w:div>
    <w:div w:id="157769347">
      <w:bodyDiv w:val="1"/>
      <w:marLeft w:val="0"/>
      <w:marRight w:val="0"/>
      <w:marTop w:val="0"/>
      <w:marBottom w:val="0"/>
      <w:divBdr>
        <w:top w:val="none" w:sz="0" w:space="0" w:color="auto"/>
        <w:left w:val="none" w:sz="0" w:space="0" w:color="auto"/>
        <w:bottom w:val="none" w:sz="0" w:space="0" w:color="auto"/>
        <w:right w:val="none" w:sz="0" w:space="0" w:color="auto"/>
      </w:divBdr>
    </w:div>
    <w:div w:id="166290364">
      <w:bodyDiv w:val="1"/>
      <w:marLeft w:val="0"/>
      <w:marRight w:val="0"/>
      <w:marTop w:val="0"/>
      <w:marBottom w:val="0"/>
      <w:divBdr>
        <w:top w:val="none" w:sz="0" w:space="0" w:color="auto"/>
        <w:left w:val="none" w:sz="0" w:space="0" w:color="auto"/>
        <w:bottom w:val="none" w:sz="0" w:space="0" w:color="auto"/>
        <w:right w:val="none" w:sz="0" w:space="0" w:color="auto"/>
      </w:divBdr>
    </w:div>
    <w:div w:id="167597346">
      <w:bodyDiv w:val="1"/>
      <w:marLeft w:val="0"/>
      <w:marRight w:val="0"/>
      <w:marTop w:val="0"/>
      <w:marBottom w:val="0"/>
      <w:divBdr>
        <w:top w:val="none" w:sz="0" w:space="0" w:color="auto"/>
        <w:left w:val="none" w:sz="0" w:space="0" w:color="auto"/>
        <w:bottom w:val="none" w:sz="0" w:space="0" w:color="auto"/>
        <w:right w:val="none" w:sz="0" w:space="0" w:color="auto"/>
      </w:divBdr>
    </w:div>
    <w:div w:id="174536020">
      <w:bodyDiv w:val="1"/>
      <w:marLeft w:val="0"/>
      <w:marRight w:val="0"/>
      <w:marTop w:val="0"/>
      <w:marBottom w:val="0"/>
      <w:divBdr>
        <w:top w:val="none" w:sz="0" w:space="0" w:color="auto"/>
        <w:left w:val="none" w:sz="0" w:space="0" w:color="auto"/>
        <w:bottom w:val="none" w:sz="0" w:space="0" w:color="auto"/>
        <w:right w:val="none" w:sz="0" w:space="0" w:color="auto"/>
      </w:divBdr>
    </w:div>
    <w:div w:id="177545122">
      <w:bodyDiv w:val="1"/>
      <w:marLeft w:val="0"/>
      <w:marRight w:val="0"/>
      <w:marTop w:val="0"/>
      <w:marBottom w:val="0"/>
      <w:divBdr>
        <w:top w:val="none" w:sz="0" w:space="0" w:color="auto"/>
        <w:left w:val="none" w:sz="0" w:space="0" w:color="auto"/>
        <w:bottom w:val="none" w:sz="0" w:space="0" w:color="auto"/>
        <w:right w:val="none" w:sz="0" w:space="0" w:color="auto"/>
      </w:divBdr>
    </w:div>
    <w:div w:id="178812667">
      <w:bodyDiv w:val="1"/>
      <w:marLeft w:val="0"/>
      <w:marRight w:val="0"/>
      <w:marTop w:val="0"/>
      <w:marBottom w:val="0"/>
      <w:divBdr>
        <w:top w:val="none" w:sz="0" w:space="0" w:color="auto"/>
        <w:left w:val="none" w:sz="0" w:space="0" w:color="auto"/>
        <w:bottom w:val="none" w:sz="0" w:space="0" w:color="auto"/>
        <w:right w:val="none" w:sz="0" w:space="0" w:color="auto"/>
      </w:divBdr>
    </w:div>
    <w:div w:id="179316492">
      <w:bodyDiv w:val="1"/>
      <w:marLeft w:val="0"/>
      <w:marRight w:val="0"/>
      <w:marTop w:val="0"/>
      <w:marBottom w:val="0"/>
      <w:divBdr>
        <w:top w:val="none" w:sz="0" w:space="0" w:color="auto"/>
        <w:left w:val="none" w:sz="0" w:space="0" w:color="auto"/>
        <w:bottom w:val="none" w:sz="0" w:space="0" w:color="auto"/>
        <w:right w:val="none" w:sz="0" w:space="0" w:color="auto"/>
      </w:divBdr>
    </w:div>
    <w:div w:id="181166650">
      <w:bodyDiv w:val="1"/>
      <w:marLeft w:val="0"/>
      <w:marRight w:val="0"/>
      <w:marTop w:val="0"/>
      <w:marBottom w:val="0"/>
      <w:divBdr>
        <w:top w:val="none" w:sz="0" w:space="0" w:color="auto"/>
        <w:left w:val="none" w:sz="0" w:space="0" w:color="auto"/>
        <w:bottom w:val="none" w:sz="0" w:space="0" w:color="auto"/>
        <w:right w:val="none" w:sz="0" w:space="0" w:color="auto"/>
      </w:divBdr>
    </w:div>
    <w:div w:id="218128066">
      <w:bodyDiv w:val="1"/>
      <w:marLeft w:val="0"/>
      <w:marRight w:val="0"/>
      <w:marTop w:val="0"/>
      <w:marBottom w:val="0"/>
      <w:divBdr>
        <w:top w:val="none" w:sz="0" w:space="0" w:color="auto"/>
        <w:left w:val="none" w:sz="0" w:space="0" w:color="auto"/>
        <w:bottom w:val="none" w:sz="0" w:space="0" w:color="auto"/>
        <w:right w:val="none" w:sz="0" w:space="0" w:color="auto"/>
      </w:divBdr>
    </w:div>
    <w:div w:id="230888160">
      <w:bodyDiv w:val="1"/>
      <w:marLeft w:val="0"/>
      <w:marRight w:val="0"/>
      <w:marTop w:val="0"/>
      <w:marBottom w:val="0"/>
      <w:divBdr>
        <w:top w:val="none" w:sz="0" w:space="0" w:color="auto"/>
        <w:left w:val="none" w:sz="0" w:space="0" w:color="auto"/>
        <w:bottom w:val="none" w:sz="0" w:space="0" w:color="auto"/>
        <w:right w:val="none" w:sz="0" w:space="0" w:color="auto"/>
      </w:divBdr>
    </w:div>
    <w:div w:id="238759496">
      <w:bodyDiv w:val="1"/>
      <w:marLeft w:val="0"/>
      <w:marRight w:val="0"/>
      <w:marTop w:val="0"/>
      <w:marBottom w:val="0"/>
      <w:divBdr>
        <w:top w:val="none" w:sz="0" w:space="0" w:color="auto"/>
        <w:left w:val="none" w:sz="0" w:space="0" w:color="auto"/>
        <w:bottom w:val="none" w:sz="0" w:space="0" w:color="auto"/>
        <w:right w:val="none" w:sz="0" w:space="0" w:color="auto"/>
      </w:divBdr>
    </w:div>
    <w:div w:id="246963253">
      <w:bodyDiv w:val="1"/>
      <w:marLeft w:val="0"/>
      <w:marRight w:val="0"/>
      <w:marTop w:val="0"/>
      <w:marBottom w:val="0"/>
      <w:divBdr>
        <w:top w:val="none" w:sz="0" w:space="0" w:color="auto"/>
        <w:left w:val="none" w:sz="0" w:space="0" w:color="auto"/>
        <w:bottom w:val="none" w:sz="0" w:space="0" w:color="auto"/>
        <w:right w:val="none" w:sz="0" w:space="0" w:color="auto"/>
      </w:divBdr>
    </w:div>
    <w:div w:id="253436696">
      <w:bodyDiv w:val="1"/>
      <w:marLeft w:val="0"/>
      <w:marRight w:val="0"/>
      <w:marTop w:val="0"/>
      <w:marBottom w:val="0"/>
      <w:divBdr>
        <w:top w:val="none" w:sz="0" w:space="0" w:color="auto"/>
        <w:left w:val="none" w:sz="0" w:space="0" w:color="auto"/>
        <w:bottom w:val="none" w:sz="0" w:space="0" w:color="auto"/>
        <w:right w:val="none" w:sz="0" w:space="0" w:color="auto"/>
      </w:divBdr>
    </w:div>
    <w:div w:id="260571213">
      <w:bodyDiv w:val="1"/>
      <w:marLeft w:val="0"/>
      <w:marRight w:val="0"/>
      <w:marTop w:val="0"/>
      <w:marBottom w:val="0"/>
      <w:divBdr>
        <w:top w:val="none" w:sz="0" w:space="0" w:color="auto"/>
        <w:left w:val="none" w:sz="0" w:space="0" w:color="auto"/>
        <w:bottom w:val="none" w:sz="0" w:space="0" w:color="auto"/>
        <w:right w:val="none" w:sz="0" w:space="0" w:color="auto"/>
      </w:divBdr>
    </w:div>
    <w:div w:id="264770020">
      <w:bodyDiv w:val="1"/>
      <w:marLeft w:val="0"/>
      <w:marRight w:val="0"/>
      <w:marTop w:val="0"/>
      <w:marBottom w:val="0"/>
      <w:divBdr>
        <w:top w:val="none" w:sz="0" w:space="0" w:color="auto"/>
        <w:left w:val="none" w:sz="0" w:space="0" w:color="auto"/>
        <w:bottom w:val="none" w:sz="0" w:space="0" w:color="auto"/>
        <w:right w:val="none" w:sz="0" w:space="0" w:color="auto"/>
      </w:divBdr>
    </w:div>
    <w:div w:id="265188980">
      <w:bodyDiv w:val="1"/>
      <w:marLeft w:val="0"/>
      <w:marRight w:val="0"/>
      <w:marTop w:val="0"/>
      <w:marBottom w:val="0"/>
      <w:divBdr>
        <w:top w:val="none" w:sz="0" w:space="0" w:color="auto"/>
        <w:left w:val="none" w:sz="0" w:space="0" w:color="auto"/>
        <w:bottom w:val="none" w:sz="0" w:space="0" w:color="auto"/>
        <w:right w:val="none" w:sz="0" w:space="0" w:color="auto"/>
      </w:divBdr>
    </w:div>
    <w:div w:id="265313834">
      <w:bodyDiv w:val="1"/>
      <w:marLeft w:val="0"/>
      <w:marRight w:val="0"/>
      <w:marTop w:val="0"/>
      <w:marBottom w:val="0"/>
      <w:divBdr>
        <w:top w:val="none" w:sz="0" w:space="0" w:color="auto"/>
        <w:left w:val="none" w:sz="0" w:space="0" w:color="auto"/>
        <w:bottom w:val="none" w:sz="0" w:space="0" w:color="auto"/>
        <w:right w:val="none" w:sz="0" w:space="0" w:color="auto"/>
      </w:divBdr>
    </w:div>
    <w:div w:id="268050507">
      <w:bodyDiv w:val="1"/>
      <w:marLeft w:val="0"/>
      <w:marRight w:val="0"/>
      <w:marTop w:val="0"/>
      <w:marBottom w:val="0"/>
      <w:divBdr>
        <w:top w:val="none" w:sz="0" w:space="0" w:color="auto"/>
        <w:left w:val="none" w:sz="0" w:space="0" w:color="auto"/>
        <w:bottom w:val="none" w:sz="0" w:space="0" w:color="auto"/>
        <w:right w:val="none" w:sz="0" w:space="0" w:color="auto"/>
      </w:divBdr>
    </w:div>
    <w:div w:id="268974547">
      <w:bodyDiv w:val="1"/>
      <w:marLeft w:val="0"/>
      <w:marRight w:val="0"/>
      <w:marTop w:val="0"/>
      <w:marBottom w:val="0"/>
      <w:divBdr>
        <w:top w:val="none" w:sz="0" w:space="0" w:color="auto"/>
        <w:left w:val="none" w:sz="0" w:space="0" w:color="auto"/>
        <w:bottom w:val="none" w:sz="0" w:space="0" w:color="auto"/>
        <w:right w:val="none" w:sz="0" w:space="0" w:color="auto"/>
      </w:divBdr>
    </w:div>
    <w:div w:id="271016246">
      <w:bodyDiv w:val="1"/>
      <w:marLeft w:val="0"/>
      <w:marRight w:val="0"/>
      <w:marTop w:val="0"/>
      <w:marBottom w:val="0"/>
      <w:divBdr>
        <w:top w:val="none" w:sz="0" w:space="0" w:color="auto"/>
        <w:left w:val="none" w:sz="0" w:space="0" w:color="auto"/>
        <w:bottom w:val="none" w:sz="0" w:space="0" w:color="auto"/>
        <w:right w:val="none" w:sz="0" w:space="0" w:color="auto"/>
      </w:divBdr>
    </w:div>
    <w:div w:id="275135439">
      <w:bodyDiv w:val="1"/>
      <w:marLeft w:val="0"/>
      <w:marRight w:val="0"/>
      <w:marTop w:val="0"/>
      <w:marBottom w:val="0"/>
      <w:divBdr>
        <w:top w:val="none" w:sz="0" w:space="0" w:color="auto"/>
        <w:left w:val="none" w:sz="0" w:space="0" w:color="auto"/>
        <w:bottom w:val="none" w:sz="0" w:space="0" w:color="auto"/>
        <w:right w:val="none" w:sz="0" w:space="0" w:color="auto"/>
      </w:divBdr>
      <w:divsChild>
        <w:div w:id="148326231">
          <w:marLeft w:val="0"/>
          <w:marRight w:val="0"/>
          <w:marTop w:val="100"/>
          <w:marBottom w:val="100"/>
          <w:divBdr>
            <w:top w:val="none" w:sz="0" w:space="0" w:color="auto"/>
            <w:left w:val="none" w:sz="0" w:space="0" w:color="auto"/>
            <w:bottom w:val="none" w:sz="0" w:space="0" w:color="auto"/>
            <w:right w:val="none" w:sz="0" w:space="0" w:color="auto"/>
          </w:divBdr>
        </w:div>
        <w:div w:id="409424585">
          <w:marLeft w:val="0"/>
          <w:marRight w:val="0"/>
          <w:marTop w:val="0"/>
          <w:marBottom w:val="0"/>
          <w:divBdr>
            <w:top w:val="none" w:sz="0" w:space="0" w:color="auto"/>
            <w:left w:val="none" w:sz="0" w:space="0" w:color="auto"/>
            <w:bottom w:val="none" w:sz="0" w:space="0" w:color="auto"/>
            <w:right w:val="none" w:sz="0" w:space="0" w:color="auto"/>
          </w:divBdr>
          <w:divsChild>
            <w:div w:id="1644191337">
              <w:marLeft w:val="0"/>
              <w:marRight w:val="0"/>
              <w:marTop w:val="0"/>
              <w:marBottom w:val="0"/>
              <w:divBdr>
                <w:top w:val="none" w:sz="0" w:space="0" w:color="auto"/>
                <w:left w:val="none" w:sz="0" w:space="0" w:color="auto"/>
                <w:bottom w:val="none" w:sz="0" w:space="0" w:color="auto"/>
                <w:right w:val="none" w:sz="0" w:space="0" w:color="auto"/>
              </w:divBdr>
              <w:divsChild>
                <w:div w:id="19369345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7256">
      <w:bodyDiv w:val="1"/>
      <w:marLeft w:val="0"/>
      <w:marRight w:val="0"/>
      <w:marTop w:val="0"/>
      <w:marBottom w:val="0"/>
      <w:divBdr>
        <w:top w:val="none" w:sz="0" w:space="0" w:color="auto"/>
        <w:left w:val="none" w:sz="0" w:space="0" w:color="auto"/>
        <w:bottom w:val="none" w:sz="0" w:space="0" w:color="auto"/>
        <w:right w:val="none" w:sz="0" w:space="0" w:color="auto"/>
      </w:divBdr>
    </w:div>
    <w:div w:id="282855314">
      <w:bodyDiv w:val="1"/>
      <w:marLeft w:val="0"/>
      <w:marRight w:val="0"/>
      <w:marTop w:val="0"/>
      <w:marBottom w:val="0"/>
      <w:divBdr>
        <w:top w:val="none" w:sz="0" w:space="0" w:color="auto"/>
        <w:left w:val="none" w:sz="0" w:space="0" w:color="auto"/>
        <w:bottom w:val="none" w:sz="0" w:space="0" w:color="auto"/>
        <w:right w:val="none" w:sz="0" w:space="0" w:color="auto"/>
      </w:divBdr>
    </w:div>
    <w:div w:id="296031275">
      <w:bodyDiv w:val="1"/>
      <w:marLeft w:val="0"/>
      <w:marRight w:val="0"/>
      <w:marTop w:val="0"/>
      <w:marBottom w:val="0"/>
      <w:divBdr>
        <w:top w:val="none" w:sz="0" w:space="0" w:color="auto"/>
        <w:left w:val="none" w:sz="0" w:space="0" w:color="auto"/>
        <w:bottom w:val="none" w:sz="0" w:space="0" w:color="auto"/>
        <w:right w:val="none" w:sz="0" w:space="0" w:color="auto"/>
      </w:divBdr>
    </w:div>
    <w:div w:id="299573437">
      <w:bodyDiv w:val="1"/>
      <w:marLeft w:val="0"/>
      <w:marRight w:val="0"/>
      <w:marTop w:val="0"/>
      <w:marBottom w:val="0"/>
      <w:divBdr>
        <w:top w:val="none" w:sz="0" w:space="0" w:color="auto"/>
        <w:left w:val="none" w:sz="0" w:space="0" w:color="auto"/>
        <w:bottom w:val="none" w:sz="0" w:space="0" w:color="auto"/>
        <w:right w:val="none" w:sz="0" w:space="0" w:color="auto"/>
      </w:divBdr>
    </w:div>
    <w:div w:id="303700770">
      <w:bodyDiv w:val="1"/>
      <w:marLeft w:val="0"/>
      <w:marRight w:val="0"/>
      <w:marTop w:val="0"/>
      <w:marBottom w:val="0"/>
      <w:divBdr>
        <w:top w:val="none" w:sz="0" w:space="0" w:color="auto"/>
        <w:left w:val="none" w:sz="0" w:space="0" w:color="auto"/>
        <w:bottom w:val="none" w:sz="0" w:space="0" w:color="auto"/>
        <w:right w:val="none" w:sz="0" w:space="0" w:color="auto"/>
      </w:divBdr>
    </w:div>
    <w:div w:id="304480484">
      <w:bodyDiv w:val="1"/>
      <w:marLeft w:val="0"/>
      <w:marRight w:val="0"/>
      <w:marTop w:val="0"/>
      <w:marBottom w:val="0"/>
      <w:divBdr>
        <w:top w:val="none" w:sz="0" w:space="0" w:color="auto"/>
        <w:left w:val="none" w:sz="0" w:space="0" w:color="auto"/>
        <w:bottom w:val="none" w:sz="0" w:space="0" w:color="auto"/>
        <w:right w:val="none" w:sz="0" w:space="0" w:color="auto"/>
      </w:divBdr>
    </w:div>
    <w:div w:id="306477073">
      <w:bodyDiv w:val="1"/>
      <w:marLeft w:val="0"/>
      <w:marRight w:val="0"/>
      <w:marTop w:val="0"/>
      <w:marBottom w:val="0"/>
      <w:divBdr>
        <w:top w:val="none" w:sz="0" w:space="0" w:color="auto"/>
        <w:left w:val="none" w:sz="0" w:space="0" w:color="auto"/>
        <w:bottom w:val="none" w:sz="0" w:space="0" w:color="auto"/>
        <w:right w:val="none" w:sz="0" w:space="0" w:color="auto"/>
      </w:divBdr>
    </w:div>
    <w:div w:id="309755203">
      <w:bodyDiv w:val="1"/>
      <w:marLeft w:val="0"/>
      <w:marRight w:val="0"/>
      <w:marTop w:val="0"/>
      <w:marBottom w:val="0"/>
      <w:divBdr>
        <w:top w:val="none" w:sz="0" w:space="0" w:color="auto"/>
        <w:left w:val="none" w:sz="0" w:space="0" w:color="auto"/>
        <w:bottom w:val="none" w:sz="0" w:space="0" w:color="auto"/>
        <w:right w:val="none" w:sz="0" w:space="0" w:color="auto"/>
      </w:divBdr>
    </w:div>
    <w:div w:id="310982798">
      <w:bodyDiv w:val="1"/>
      <w:marLeft w:val="0"/>
      <w:marRight w:val="0"/>
      <w:marTop w:val="0"/>
      <w:marBottom w:val="0"/>
      <w:divBdr>
        <w:top w:val="none" w:sz="0" w:space="0" w:color="auto"/>
        <w:left w:val="none" w:sz="0" w:space="0" w:color="auto"/>
        <w:bottom w:val="none" w:sz="0" w:space="0" w:color="auto"/>
        <w:right w:val="none" w:sz="0" w:space="0" w:color="auto"/>
      </w:divBdr>
    </w:div>
    <w:div w:id="313030878">
      <w:bodyDiv w:val="1"/>
      <w:marLeft w:val="0"/>
      <w:marRight w:val="0"/>
      <w:marTop w:val="0"/>
      <w:marBottom w:val="0"/>
      <w:divBdr>
        <w:top w:val="none" w:sz="0" w:space="0" w:color="auto"/>
        <w:left w:val="none" w:sz="0" w:space="0" w:color="auto"/>
        <w:bottom w:val="none" w:sz="0" w:space="0" w:color="auto"/>
        <w:right w:val="none" w:sz="0" w:space="0" w:color="auto"/>
      </w:divBdr>
    </w:div>
    <w:div w:id="323513553">
      <w:bodyDiv w:val="1"/>
      <w:marLeft w:val="0"/>
      <w:marRight w:val="0"/>
      <w:marTop w:val="0"/>
      <w:marBottom w:val="0"/>
      <w:divBdr>
        <w:top w:val="none" w:sz="0" w:space="0" w:color="auto"/>
        <w:left w:val="none" w:sz="0" w:space="0" w:color="auto"/>
        <w:bottom w:val="none" w:sz="0" w:space="0" w:color="auto"/>
        <w:right w:val="none" w:sz="0" w:space="0" w:color="auto"/>
      </w:divBdr>
    </w:div>
    <w:div w:id="330451123">
      <w:bodyDiv w:val="1"/>
      <w:marLeft w:val="0"/>
      <w:marRight w:val="0"/>
      <w:marTop w:val="0"/>
      <w:marBottom w:val="0"/>
      <w:divBdr>
        <w:top w:val="none" w:sz="0" w:space="0" w:color="auto"/>
        <w:left w:val="none" w:sz="0" w:space="0" w:color="auto"/>
        <w:bottom w:val="none" w:sz="0" w:space="0" w:color="auto"/>
        <w:right w:val="none" w:sz="0" w:space="0" w:color="auto"/>
      </w:divBdr>
    </w:div>
    <w:div w:id="332608835">
      <w:bodyDiv w:val="1"/>
      <w:marLeft w:val="0"/>
      <w:marRight w:val="0"/>
      <w:marTop w:val="0"/>
      <w:marBottom w:val="0"/>
      <w:divBdr>
        <w:top w:val="none" w:sz="0" w:space="0" w:color="auto"/>
        <w:left w:val="none" w:sz="0" w:space="0" w:color="auto"/>
        <w:bottom w:val="none" w:sz="0" w:space="0" w:color="auto"/>
        <w:right w:val="none" w:sz="0" w:space="0" w:color="auto"/>
      </w:divBdr>
    </w:div>
    <w:div w:id="348606330">
      <w:bodyDiv w:val="1"/>
      <w:marLeft w:val="0"/>
      <w:marRight w:val="0"/>
      <w:marTop w:val="0"/>
      <w:marBottom w:val="0"/>
      <w:divBdr>
        <w:top w:val="none" w:sz="0" w:space="0" w:color="auto"/>
        <w:left w:val="none" w:sz="0" w:space="0" w:color="auto"/>
        <w:bottom w:val="none" w:sz="0" w:space="0" w:color="auto"/>
        <w:right w:val="none" w:sz="0" w:space="0" w:color="auto"/>
      </w:divBdr>
    </w:div>
    <w:div w:id="352536483">
      <w:bodyDiv w:val="1"/>
      <w:marLeft w:val="0"/>
      <w:marRight w:val="0"/>
      <w:marTop w:val="0"/>
      <w:marBottom w:val="0"/>
      <w:divBdr>
        <w:top w:val="none" w:sz="0" w:space="0" w:color="auto"/>
        <w:left w:val="none" w:sz="0" w:space="0" w:color="auto"/>
        <w:bottom w:val="none" w:sz="0" w:space="0" w:color="auto"/>
        <w:right w:val="none" w:sz="0" w:space="0" w:color="auto"/>
      </w:divBdr>
    </w:div>
    <w:div w:id="353464518">
      <w:bodyDiv w:val="1"/>
      <w:marLeft w:val="0"/>
      <w:marRight w:val="0"/>
      <w:marTop w:val="0"/>
      <w:marBottom w:val="0"/>
      <w:divBdr>
        <w:top w:val="none" w:sz="0" w:space="0" w:color="auto"/>
        <w:left w:val="none" w:sz="0" w:space="0" w:color="auto"/>
        <w:bottom w:val="none" w:sz="0" w:space="0" w:color="auto"/>
        <w:right w:val="none" w:sz="0" w:space="0" w:color="auto"/>
      </w:divBdr>
    </w:div>
    <w:div w:id="354961954">
      <w:bodyDiv w:val="1"/>
      <w:marLeft w:val="0"/>
      <w:marRight w:val="0"/>
      <w:marTop w:val="0"/>
      <w:marBottom w:val="0"/>
      <w:divBdr>
        <w:top w:val="none" w:sz="0" w:space="0" w:color="auto"/>
        <w:left w:val="none" w:sz="0" w:space="0" w:color="auto"/>
        <w:bottom w:val="none" w:sz="0" w:space="0" w:color="auto"/>
        <w:right w:val="none" w:sz="0" w:space="0" w:color="auto"/>
      </w:divBdr>
    </w:div>
    <w:div w:id="355741562">
      <w:bodyDiv w:val="1"/>
      <w:marLeft w:val="0"/>
      <w:marRight w:val="0"/>
      <w:marTop w:val="0"/>
      <w:marBottom w:val="0"/>
      <w:divBdr>
        <w:top w:val="none" w:sz="0" w:space="0" w:color="auto"/>
        <w:left w:val="none" w:sz="0" w:space="0" w:color="auto"/>
        <w:bottom w:val="none" w:sz="0" w:space="0" w:color="auto"/>
        <w:right w:val="none" w:sz="0" w:space="0" w:color="auto"/>
      </w:divBdr>
    </w:div>
    <w:div w:id="359011624">
      <w:bodyDiv w:val="1"/>
      <w:marLeft w:val="0"/>
      <w:marRight w:val="0"/>
      <w:marTop w:val="0"/>
      <w:marBottom w:val="0"/>
      <w:divBdr>
        <w:top w:val="none" w:sz="0" w:space="0" w:color="auto"/>
        <w:left w:val="none" w:sz="0" w:space="0" w:color="auto"/>
        <w:bottom w:val="none" w:sz="0" w:space="0" w:color="auto"/>
        <w:right w:val="none" w:sz="0" w:space="0" w:color="auto"/>
      </w:divBdr>
    </w:div>
    <w:div w:id="362630350">
      <w:bodyDiv w:val="1"/>
      <w:marLeft w:val="0"/>
      <w:marRight w:val="0"/>
      <w:marTop w:val="0"/>
      <w:marBottom w:val="0"/>
      <w:divBdr>
        <w:top w:val="none" w:sz="0" w:space="0" w:color="auto"/>
        <w:left w:val="none" w:sz="0" w:space="0" w:color="auto"/>
        <w:bottom w:val="none" w:sz="0" w:space="0" w:color="auto"/>
        <w:right w:val="none" w:sz="0" w:space="0" w:color="auto"/>
      </w:divBdr>
    </w:div>
    <w:div w:id="366874149">
      <w:bodyDiv w:val="1"/>
      <w:marLeft w:val="0"/>
      <w:marRight w:val="0"/>
      <w:marTop w:val="0"/>
      <w:marBottom w:val="0"/>
      <w:divBdr>
        <w:top w:val="none" w:sz="0" w:space="0" w:color="auto"/>
        <w:left w:val="none" w:sz="0" w:space="0" w:color="auto"/>
        <w:bottom w:val="none" w:sz="0" w:space="0" w:color="auto"/>
        <w:right w:val="none" w:sz="0" w:space="0" w:color="auto"/>
      </w:divBdr>
    </w:div>
    <w:div w:id="369106894">
      <w:bodyDiv w:val="1"/>
      <w:marLeft w:val="0"/>
      <w:marRight w:val="0"/>
      <w:marTop w:val="0"/>
      <w:marBottom w:val="0"/>
      <w:divBdr>
        <w:top w:val="none" w:sz="0" w:space="0" w:color="auto"/>
        <w:left w:val="none" w:sz="0" w:space="0" w:color="auto"/>
        <w:bottom w:val="none" w:sz="0" w:space="0" w:color="auto"/>
        <w:right w:val="none" w:sz="0" w:space="0" w:color="auto"/>
      </w:divBdr>
    </w:div>
    <w:div w:id="388498169">
      <w:bodyDiv w:val="1"/>
      <w:marLeft w:val="0"/>
      <w:marRight w:val="0"/>
      <w:marTop w:val="0"/>
      <w:marBottom w:val="0"/>
      <w:divBdr>
        <w:top w:val="none" w:sz="0" w:space="0" w:color="auto"/>
        <w:left w:val="none" w:sz="0" w:space="0" w:color="auto"/>
        <w:bottom w:val="none" w:sz="0" w:space="0" w:color="auto"/>
        <w:right w:val="none" w:sz="0" w:space="0" w:color="auto"/>
      </w:divBdr>
    </w:div>
    <w:div w:id="399182377">
      <w:bodyDiv w:val="1"/>
      <w:marLeft w:val="0"/>
      <w:marRight w:val="0"/>
      <w:marTop w:val="0"/>
      <w:marBottom w:val="0"/>
      <w:divBdr>
        <w:top w:val="none" w:sz="0" w:space="0" w:color="auto"/>
        <w:left w:val="none" w:sz="0" w:space="0" w:color="auto"/>
        <w:bottom w:val="none" w:sz="0" w:space="0" w:color="auto"/>
        <w:right w:val="none" w:sz="0" w:space="0" w:color="auto"/>
      </w:divBdr>
    </w:div>
    <w:div w:id="414281265">
      <w:bodyDiv w:val="1"/>
      <w:marLeft w:val="0"/>
      <w:marRight w:val="0"/>
      <w:marTop w:val="0"/>
      <w:marBottom w:val="0"/>
      <w:divBdr>
        <w:top w:val="none" w:sz="0" w:space="0" w:color="auto"/>
        <w:left w:val="none" w:sz="0" w:space="0" w:color="auto"/>
        <w:bottom w:val="none" w:sz="0" w:space="0" w:color="auto"/>
        <w:right w:val="none" w:sz="0" w:space="0" w:color="auto"/>
      </w:divBdr>
    </w:div>
    <w:div w:id="423841554">
      <w:bodyDiv w:val="1"/>
      <w:marLeft w:val="0"/>
      <w:marRight w:val="0"/>
      <w:marTop w:val="0"/>
      <w:marBottom w:val="0"/>
      <w:divBdr>
        <w:top w:val="none" w:sz="0" w:space="0" w:color="auto"/>
        <w:left w:val="none" w:sz="0" w:space="0" w:color="auto"/>
        <w:bottom w:val="none" w:sz="0" w:space="0" w:color="auto"/>
        <w:right w:val="none" w:sz="0" w:space="0" w:color="auto"/>
      </w:divBdr>
    </w:div>
    <w:div w:id="430467407">
      <w:bodyDiv w:val="1"/>
      <w:marLeft w:val="0"/>
      <w:marRight w:val="0"/>
      <w:marTop w:val="0"/>
      <w:marBottom w:val="0"/>
      <w:divBdr>
        <w:top w:val="none" w:sz="0" w:space="0" w:color="auto"/>
        <w:left w:val="none" w:sz="0" w:space="0" w:color="auto"/>
        <w:bottom w:val="none" w:sz="0" w:space="0" w:color="auto"/>
        <w:right w:val="none" w:sz="0" w:space="0" w:color="auto"/>
      </w:divBdr>
    </w:div>
    <w:div w:id="433984220">
      <w:bodyDiv w:val="1"/>
      <w:marLeft w:val="0"/>
      <w:marRight w:val="0"/>
      <w:marTop w:val="0"/>
      <w:marBottom w:val="0"/>
      <w:divBdr>
        <w:top w:val="none" w:sz="0" w:space="0" w:color="auto"/>
        <w:left w:val="none" w:sz="0" w:space="0" w:color="auto"/>
        <w:bottom w:val="none" w:sz="0" w:space="0" w:color="auto"/>
        <w:right w:val="none" w:sz="0" w:space="0" w:color="auto"/>
      </w:divBdr>
    </w:div>
    <w:div w:id="436340359">
      <w:bodyDiv w:val="1"/>
      <w:marLeft w:val="0"/>
      <w:marRight w:val="0"/>
      <w:marTop w:val="0"/>
      <w:marBottom w:val="0"/>
      <w:divBdr>
        <w:top w:val="none" w:sz="0" w:space="0" w:color="auto"/>
        <w:left w:val="none" w:sz="0" w:space="0" w:color="auto"/>
        <w:bottom w:val="none" w:sz="0" w:space="0" w:color="auto"/>
        <w:right w:val="none" w:sz="0" w:space="0" w:color="auto"/>
      </w:divBdr>
    </w:div>
    <w:div w:id="439304803">
      <w:bodyDiv w:val="1"/>
      <w:marLeft w:val="0"/>
      <w:marRight w:val="0"/>
      <w:marTop w:val="0"/>
      <w:marBottom w:val="0"/>
      <w:divBdr>
        <w:top w:val="none" w:sz="0" w:space="0" w:color="auto"/>
        <w:left w:val="none" w:sz="0" w:space="0" w:color="auto"/>
        <w:bottom w:val="none" w:sz="0" w:space="0" w:color="auto"/>
        <w:right w:val="none" w:sz="0" w:space="0" w:color="auto"/>
      </w:divBdr>
    </w:div>
    <w:div w:id="441345749">
      <w:bodyDiv w:val="1"/>
      <w:marLeft w:val="0"/>
      <w:marRight w:val="0"/>
      <w:marTop w:val="0"/>
      <w:marBottom w:val="0"/>
      <w:divBdr>
        <w:top w:val="none" w:sz="0" w:space="0" w:color="auto"/>
        <w:left w:val="none" w:sz="0" w:space="0" w:color="auto"/>
        <w:bottom w:val="none" w:sz="0" w:space="0" w:color="auto"/>
        <w:right w:val="none" w:sz="0" w:space="0" w:color="auto"/>
      </w:divBdr>
    </w:div>
    <w:div w:id="445349600">
      <w:bodyDiv w:val="1"/>
      <w:marLeft w:val="0"/>
      <w:marRight w:val="0"/>
      <w:marTop w:val="0"/>
      <w:marBottom w:val="0"/>
      <w:divBdr>
        <w:top w:val="none" w:sz="0" w:space="0" w:color="auto"/>
        <w:left w:val="none" w:sz="0" w:space="0" w:color="auto"/>
        <w:bottom w:val="none" w:sz="0" w:space="0" w:color="auto"/>
        <w:right w:val="none" w:sz="0" w:space="0" w:color="auto"/>
      </w:divBdr>
    </w:div>
    <w:div w:id="449670488">
      <w:bodyDiv w:val="1"/>
      <w:marLeft w:val="0"/>
      <w:marRight w:val="0"/>
      <w:marTop w:val="0"/>
      <w:marBottom w:val="0"/>
      <w:divBdr>
        <w:top w:val="none" w:sz="0" w:space="0" w:color="auto"/>
        <w:left w:val="none" w:sz="0" w:space="0" w:color="auto"/>
        <w:bottom w:val="none" w:sz="0" w:space="0" w:color="auto"/>
        <w:right w:val="none" w:sz="0" w:space="0" w:color="auto"/>
      </w:divBdr>
    </w:div>
    <w:div w:id="451368899">
      <w:bodyDiv w:val="1"/>
      <w:marLeft w:val="0"/>
      <w:marRight w:val="0"/>
      <w:marTop w:val="0"/>
      <w:marBottom w:val="0"/>
      <w:divBdr>
        <w:top w:val="none" w:sz="0" w:space="0" w:color="auto"/>
        <w:left w:val="none" w:sz="0" w:space="0" w:color="auto"/>
        <w:bottom w:val="none" w:sz="0" w:space="0" w:color="auto"/>
        <w:right w:val="none" w:sz="0" w:space="0" w:color="auto"/>
      </w:divBdr>
    </w:div>
    <w:div w:id="455412104">
      <w:bodyDiv w:val="1"/>
      <w:marLeft w:val="0"/>
      <w:marRight w:val="0"/>
      <w:marTop w:val="0"/>
      <w:marBottom w:val="0"/>
      <w:divBdr>
        <w:top w:val="none" w:sz="0" w:space="0" w:color="auto"/>
        <w:left w:val="none" w:sz="0" w:space="0" w:color="auto"/>
        <w:bottom w:val="none" w:sz="0" w:space="0" w:color="auto"/>
        <w:right w:val="none" w:sz="0" w:space="0" w:color="auto"/>
      </w:divBdr>
    </w:div>
    <w:div w:id="455950102">
      <w:bodyDiv w:val="1"/>
      <w:marLeft w:val="0"/>
      <w:marRight w:val="0"/>
      <w:marTop w:val="0"/>
      <w:marBottom w:val="0"/>
      <w:divBdr>
        <w:top w:val="none" w:sz="0" w:space="0" w:color="auto"/>
        <w:left w:val="none" w:sz="0" w:space="0" w:color="auto"/>
        <w:bottom w:val="none" w:sz="0" w:space="0" w:color="auto"/>
        <w:right w:val="none" w:sz="0" w:space="0" w:color="auto"/>
      </w:divBdr>
    </w:div>
    <w:div w:id="457992536">
      <w:bodyDiv w:val="1"/>
      <w:marLeft w:val="0"/>
      <w:marRight w:val="0"/>
      <w:marTop w:val="0"/>
      <w:marBottom w:val="0"/>
      <w:divBdr>
        <w:top w:val="none" w:sz="0" w:space="0" w:color="auto"/>
        <w:left w:val="none" w:sz="0" w:space="0" w:color="auto"/>
        <w:bottom w:val="none" w:sz="0" w:space="0" w:color="auto"/>
        <w:right w:val="none" w:sz="0" w:space="0" w:color="auto"/>
      </w:divBdr>
    </w:div>
    <w:div w:id="465126642">
      <w:bodyDiv w:val="1"/>
      <w:marLeft w:val="0"/>
      <w:marRight w:val="0"/>
      <w:marTop w:val="0"/>
      <w:marBottom w:val="0"/>
      <w:divBdr>
        <w:top w:val="none" w:sz="0" w:space="0" w:color="auto"/>
        <w:left w:val="none" w:sz="0" w:space="0" w:color="auto"/>
        <w:bottom w:val="none" w:sz="0" w:space="0" w:color="auto"/>
        <w:right w:val="none" w:sz="0" w:space="0" w:color="auto"/>
      </w:divBdr>
    </w:div>
    <w:div w:id="475531047">
      <w:bodyDiv w:val="1"/>
      <w:marLeft w:val="0"/>
      <w:marRight w:val="0"/>
      <w:marTop w:val="0"/>
      <w:marBottom w:val="0"/>
      <w:divBdr>
        <w:top w:val="none" w:sz="0" w:space="0" w:color="auto"/>
        <w:left w:val="none" w:sz="0" w:space="0" w:color="auto"/>
        <w:bottom w:val="none" w:sz="0" w:space="0" w:color="auto"/>
        <w:right w:val="none" w:sz="0" w:space="0" w:color="auto"/>
      </w:divBdr>
    </w:div>
    <w:div w:id="476453091">
      <w:bodyDiv w:val="1"/>
      <w:marLeft w:val="0"/>
      <w:marRight w:val="0"/>
      <w:marTop w:val="0"/>
      <w:marBottom w:val="0"/>
      <w:divBdr>
        <w:top w:val="none" w:sz="0" w:space="0" w:color="auto"/>
        <w:left w:val="none" w:sz="0" w:space="0" w:color="auto"/>
        <w:bottom w:val="none" w:sz="0" w:space="0" w:color="auto"/>
        <w:right w:val="none" w:sz="0" w:space="0" w:color="auto"/>
      </w:divBdr>
    </w:div>
    <w:div w:id="480267568">
      <w:bodyDiv w:val="1"/>
      <w:marLeft w:val="0"/>
      <w:marRight w:val="0"/>
      <w:marTop w:val="0"/>
      <w:marBottom w:val="0"/>
      <w:divBdr>
        <w:top w:val="none" w:sz="0" w:space="0" w:color="auto"/>
        <w:left w:val="none" w:sz="0" w:space="0" w:color="auto"/>
        <w:bottom w:val="none" w:sz="0" w:space="0" w:color="auto"/>
        <w:right w:val="none" w:sz="0" w:space="0" w:color="auto"/>
      </w:divBdr>
    </w:div>
    <w:div w:id="481699225">
      <w:bodyDiv w:val="1"/>
      <w:marLeft w:val="0"/>
      <w:marRight w:val="0"/>
      <w:marTop w:val="0"/>
      <w:marBottom w:val="0"/>
      <w:divBdr>
        <w:top w:val="none" w:sz="0" w:space="0" w:color="auto"/>
        <w:left w:val="none" w:sz="0" w:space="0" w:color="auto"/>
        <w:bottom w:val="none" w:sz="0" w:space="0" w:color="auto"/>
        <w:right w:val="none" w:sz="0" w:space="0" w:color="auto"/>
      </w:divBdr>
    </w:div>
    <w:div w:id="484443777">
      <w:bodyDiv w:val="1"/>
      <w:marLeft w:val="0"/>
      <w:marRight w:val="0"/>
      <w:marTop w:val="0"/>
      <w:marBottom w:val="0"/>
      <w:divBdr>
        <w:top w:val="none" w:sz="0" w:space="0" w:color="auto"/>
        <w:left w:val="none" w:sz="0" w:space="0" w:color="auto"/>
        <w:bottom w:val="none" w:sz="0" w:space="0" w:color="auto"/>
        <w:right w:val="none" w:sz="0" w:space="0" w:color="auto"/>
      </w:divBdr>
    </w:div>
    <w:div w:id="486671289">
      <w:bodyDiv w:val="1"/>
      <w:marLeft w:val="0"/>
      <w:marRight w:val="0"/>
      <w:marTop w:val="0"/>
      <w:marBottom w:val="0"/>
      <w:divBdr>
        <w:top w:val="none" w:sz="0" w:space="0" w:color="auto"/>
        <w:left w:val="none" w:sz="0" w:space="0" w:color="auto"/>
        <w:bottom w:val="none" w:sz="0" w:space="0" w:color="auto"/>
        <w:right w:val="none" w:sz="0" w:space="0" w:color="auto"/>
      </w:divBdr>
    </w:div>
    <w:div w:id="487870862">
      <w:bodyDiv w:val="1"/>
      <w:marLeft w:val="0"/>
      <w:marRight w:val="0"/>
      <w:marTop w:val="0"/>
      <w:marBottom w:val="0"/>
      <w:divBdr>
        <w:top w:val="none" w:sz="0" w:space="0" w:color="auto"/>
        <w:left w:val="none" w:sz="0" w:space="0" w:color="auto"/>
        <w:bottom w:val="none" w:sz="0" w:space="0" w:color="auto"/>
        <w:right w:val="none" w:sz="0" w:space="0" w:color="auto"/>
      </w:divBdr>
    </w:div>
    <w:div w:id="503012028">
      <w:bodyDiv w:val="1"/>
      <w:marLeft w:val="0"/>
      <w:marRight w:val="0"/>
      <w:marTop w:val="0"/>
      <w:marBottom w:val="0"/>
      <w:divBdr>
        <w:top w:val="none" w:sz="0" w:space="0" w:color="auto"/>
        <w:left w:val="none" w:sz="0" w:space="0" w:color="auto"/>
        <w:bottom w:val="none" w:sz="0" w:space="0" w:color="auto"/>
        <w:right w:val="none" w:sz="0" w:space="0" w:color="auto"/>
      </w:divBdr>
    </w:div>
    <w:div w:id="507716227">
      <w:bodyDiv w:val="1"/>
      <w:marLeft w:val="0"/>
      <w:marRight w:val="0"/>
      <w:marTop w:val="0"/>
      <w:marBottom w:val="0"/>
      <w:divBdr>
        <w:top w:val="none" w:sz="0" w:space="0" w:color="auto"/>
        <w:left w:val="none" w:sz="0" w:space="0" w:color="auto"/>
        <w:bottom w:val="none" w:sz="0" w:space="0" w:color="auto"/>
        <w:right w:val="none" w:sz="0" w:space="0" w:color="auto"/>
      </w:divBdr>
    </w:div>
    <w:div w:id="518088258">
      <w:bodyDiv w:val="1"/>
      <w:marLeft w:val="0"/>
      <w:marRight w:val="0"/>
      <w:marTop w:val="0"/>
      <w:marBottom w:val="0"/>
      <w:divBdr>
        <w:top w:val="none" w:sz="0" w:space="0" w:color="auto"/>
        <w:left w:val="none" w:sz="0" w:space="0" w:color="auto"/>
        <w:bottom w:val="none" w:sz="0" w:space="0" w:color="auto"/>
        <w:right w:val="none" w:sz="0" w:space="0" w:color="auto"/>
      </w:divBdr>
    </w:div>
    <w:div w:id="528643634">
      <w:bodyDiv w:val="1"/>
      <w:marLeft w:val="0"/>
      <w:marRight w:val="0"/>
      <w:marTop w:val="0"/>
      <w:marBottom w:val="0"/>
      <w:divBdr>
        <w:top w:val="none" w:sz="0" w:space="0" w:color="auto"/>
        <w:left w:val="none" w:sz="0" w:space="0" w:color="auto"/>
        <w:bottom w:val="none" w:sz="0" w:space="0" w:color="auto"/>
        <w:right w:val="none" w:sz="0" w:space="0" w:color="auto"/>
      </w:divBdr>
    </w:div>
    <w:div w:id="552816210">
      <w:bodyDiv w:val="1"/>
      <w:marLeft w:val="0"/>
      <w:marRight w:val="0"/>
      <w:marTop w:val="0"/>
      <w:marBottom w:val="0"/>
      <w:divBdr>
        <w:top w:val="none" w:sz="0" w:space="0" w:color="auto"/>
        <w:left w:val="none" w:sz="0" w:space="0" w:color="auto"/>
        <w:bottom w:val="none" w:sz="0" w:space="0" w:color="auto"/>
        <w:right w:val="none" w:sz="0" w:space="0" w:color="auto"/>
      </w:divBdr>
    </w:div>
    <w:div w:id="555507506">
      <w:bodyDiv w:val="1"/>
      <w:marLeft w:val="0"/>
      <w:marRight w:val="0"/>
      <w:marTop w:val="0"/>
      <w:marBottom w:val="0"/>
      <w:divBdr>
        <w:top w:val="none" w:sz="0" w:space="0" w:color="auto"/>
        <w:left w:val="none" w:sz="0" w:space="0" w:color="auto"/>
        <w:bottom w:val="none" w:sz="0" w:space="0" w:color="auto"/>
        <w:right w:val="none" w:sz="0" w:space="0" w:color="auto"/>
      </w:divBdr>
    </w:div>
    <w:div w:id="563375991">
      <w:bodyDiv w:val="1"/>
      <w:marLeft w:val="0"/>
      <w:marRight w:val="0"/>
      <w:marTop w:val="0"/>
      <w:marBottom w:val="0"/>
      <w:divBdr>
        <w:top w:val="none" w:sz="0" w:space="0" w:color="auto"/>
        <w:left w:val="none" w:sz="0" w:space="0" w:color="auto"/>
        <w:bottom w:val="none" w:sz="0" w:space="0" w:color="auto"/>
        <w:right w:val="none" w:sz="0" w:space="0" w:color="auto"/>
      </w:divBdr>
      <w:divsChild>
        <w:div w:id="1102992428">
          <w:marLeft w:val="0"/>
          <w:marRight w:val="0"/>
          <w:marTop w:val="100"/>
          <w:marBottom w:val="100"/>
          <w:divBdr>
            <w:top w:val="none" w:sz="0" w:space="0" w:color="auto"/>
            <w:left w:val="none" w:sz="0" w:space="0" w:color="auto"/>
            <w:bottom w:val="none" w:sz="0" w:space="0" w:color="auto"/>
            <w:right w:val="none" w:sz="0" w:space="0" w:color="auto"/>
          </w:divBdr>
        </w:div>
        <w:div w:id="1396968830">
          <w:marLeft w:val="0"/>
          <w:marRight w:val="0"/>
          <w:marTop w:val="0"/>
          <w:marBottom w:val="0"/>
          <w:divBdr>
            <w:top w:val="none" w:sz="0" w:space="0" w:color="auto"/>
            <w:left w:val="none" w:sz="0" w:space="0" w:color="auto"/>
            <w:bottom w:val="none" w:sz="0" w:space="0" w:color="auto"/>
            <w:right w:val="none" w:sz="0" w:space="0" w:color="auto"/>
          </w:divBdr>
          <w:divsChild>
            <w:div w:id="660082458">
              <w:marLeft w:val="0"/>
              <w:marRight w:val="0"/>
              <w:marTop w:val="0"/>
              <w:marBottom w:val="0"/>
              <w:divBdr>
                <w:top w:val="none" w:sz="0" w:space="0" w:color="auto"/>
                <w:left w:val="none" w:sz="0" w:space="0" w:color="auto"/>
                <w:bottom w:val="none" w:sz="0" w:space="0" w:color="auto"/>
                <w:right w:val="none" w:sz="0" w:space="0" w:color="auto"/>
              </w:divBdr>
              <w:divsChild>
                <w:div w:id="9237317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40497">
      <w:bodyDiv w:val="1"/>
      <w:marLeft w:val="0"/>
      <w:marRight w:val="0"/>
      <w:marTop w:val="0"/>
      <w:marBottom w:val="0"/>
      <w:divBdr>
        <w:top w:val="none" w:sz="0" w:space="0" w:color="auto"/>
        <w:left w:val="none" w:sz="0" w:space="0" w:color="auto"/>
        <w:bottom w:val="none" w:sz="0" w:space="0" w:color="auto"/>
        <w:right w:val="none" w:sz="0" w:space="0" w:color="auto"/>
      </w:divBdr>
      <w:divsChild>
        <w:div w:id="885024707">
          <w:marLeft w:val="0"/>
          <w:marRight w:val="0"/>
          <w:marTop w:val="100"/>
          <w:marBottom w:val="100"/>
          <w:divBdr>
            <w:top w:val="none" w:sz="0" w:space="0" w:color="auto"/>
            <w:left w:val="none" w:sz="0" w:space="0" w:color="auto"/>
            <w:bottom w:val="none" w:sz="0" w:space="0" w:color="auto"/>
            <w:right w:val="none" w:sz="0" w:space="0" w:color="auto"/>
          </w:divBdr>
        </w:div>
        <w:div w:id="249782299">
          <w:marLeft w:val="0"/>
          <w:marRight w:val="0"/>
          <w:marTop w:val="0"/>
          <w:marBottom w:val="0"/>
          <w:divBdr>
            <w:top w:val="none" w:sz="0" w:space="0" w:color="auto"/>
            <w:left w:val="none" w:sz="0" w:space="0" w:color="auto"/>
            <w:bottom w:val="none" w:sz="0" w:space="0" w:color="auto"/>
            <w:right w:val="none" w:sz="0" w:space="0" w:color="auto"/>
          </w:divBdr>
          <w:divsChild>
            <w:div w:id="1143237380">
              <w:marLeft w:val="0"/>
              <w:marRight w:val="0"/>
              <w:marTop w:val="0"/>
              <w:marBottom w:val="0"/>
              <w:divBdr>
                <w:top w:val="none" w:sz="0" w:space="0" w:color="auto"/>
                <w:left w:val="none" w:sz="0" w:space="0" w:color="auto"/>
                <w:bottom w:val="none" w:sz="0" w:space="0" w:color="auto"/>
                <w:right w:val="none" w:sz="0" w:space="0" w:color="auto"/>
              </w:divBdr>
              <w:divsChild>
                <w:div w:id="11725306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62425">
      <w:bodyDiv w:val="1"/>
      <w:marLeft w:val="0"/>
      <w:marRight w:val="0"/>
      <w:marTop w:val="0"/>
      <w:marBottom w:val="0"/>
      <w:divBdr>
        <w:top w:val="none" w:sz="0" w:space="0" w:color="auto"/>
        <w:left w:val="none" w:sz="0" w:space="0" w:color="auto"/>
        <w:bottom w:val="none" w:sz="0" w:space="0" w:color="auto"/>
        <w:right w:val="none" w:sz="0" w:space="0" w:color="auto"/>
      </w:divBdr>
    </w:div>
    <w:div w:id="577861479">
      <w:bodyDiv w:val="1"/>
      <w:marLeft w:val="0"/>
      <w:marRight w:val="0"/>
      <w:marTop w:val="0"/>
      <w:marBottom w:val="0"/>
      <w:divBdr>
        <w:top w:val="none" w:sz="0" w:space="0" w:color="auto"/>
        <w:left w:val="none" w:sz="0" w:space="0" w:color="auto"/>
        <w:bottom w:val="none" w:sz="0" w:space="0" w:color="auto"/>
        <w:right w:val="none" w:sz="0" w:space="0" w:color="auto"/>
      </w:divBdr>
    </w:div>
    <w:div w:id="579222012">
      <w:bodyDiv w:val="1"/>
      <w:marLeft w:val="0"/>
      <w:marRight w:val="0"/>
      <w:marTop w:val="0"/>
      <w:marBottom w:val="0"/>
      <w:divBdr>
        <w:top w:val="none" w:sz="0" w:space="0" w:color="auto"/>
        <w:left w:val="none" w:sz="0" w:space="0" w:color="auto"/>
        <w:bottom w:val="none" w:sz="0" w:space="0" w:color="auto"/>
        <w:right w:val="none" w:sz="0" w:space="0" w:color="auto"/>
      </w:divBdr>
    </w:div>
    <w:div w:id="580220165">
      <w:bodyDiv w:val="1"/>
      <w:marLeft w:val="0"/>
      <w:marRight w:val="0"/>
      <w:marTop w:val="0"/>
      <w:marBottom w:val="0"/>
      <w:divBdr>
        <w:top w:val="none" w:sz="0" w:space="0" w:color="auto"/>
        <w:left w:val="none" w:sz="0" w:space="0" w:color="auto"/>
        <w:bottom w:val="none" w:sz="0" w:space="0" w:color="auto"/>
        <w:right w:val="none" w:sz="0" w:space="0" w:color="auto"/>
      </w:divBdr>
    </w:div>
    <w:div w:id="597295623">
      <w:bodyDiv w:val="1"/>
      <w:marLeft w:val="0"/>
      <w:marRight w:val="0"/>
      <w:marTop w:val="0"/>
      <w:marBottom w:val="0"/>
      <w:divBdr>
        <w:top w:val="none" w:sz="0" w:space="0" w:color="auto"/>
        <w:left w:val="none" w:sz="0" w:space="0" w:color="auto"/>
        <w:bottom w:val="none" w:sz="0" w:space="0" w:color="auto"/>
        <w:right w:val="none" w:sz="0" w:space="0" w:color="auto"/>
      </w:divBdr>
    </w:div>
    <w:div w:id="599794740">
      <w:bodyDiv w:val="1"/>
      <w:marLeft w:val="0"/>
      <w:marRight w:val="0"/>
      <w:marTop w:val="0"/>
      <w:marBottom w:val="0"/>
      <w:divBdr>
        <w:top w:val="none" w:sz="0" w:space="0" w:color="auto"/>
        <w:left w:val="none" w:sz="0" w:space="0" w:color="auto"/>
        <w:bottom w:val="none" w:sz="0" w:space="0" w:color="auto"/>
        <w:right w:val="none" w:sz="0" w:space="0" w:color="auto"/>
      </w:divBdr>
    </w:div>
    <w:div w:id="607347996">
      <w:bodyDiv w:val="1"/>
      <w:marLeft w:val="0"/>
      <w:marRight w:val="0"/>
      <w:marTop w:val="0"/>
      <w:marBottom w:val="0"/>
      <w:divBdr>
        <w:top w:val="none" w:sz="0" w:space="0" w:color="auto"/>
        <w:left w:val="none" w:sz="0" w:space="0" w:color="auto"/>
        <w:bottom w:val="none" w:sz="0" w:space="0" w:color="auto"/>
        <w:right w:val="none" w:sz="0" w:space="0" w:color="auto"/>
      </w:divBdr>
    </w:div>
    <w:div w:id="607348644">
      <w:bodyDiv w:val="1"/>
      <w:marLeft w:val="0"/>
      <w:marRight w:val="0"/>
      <w:marTop w:val="0"/>
      <w:marBottom w:val="0"/>
      <w:divBdr>
        <w:top w:val="none" w:sz="0" w:space="0" w:color="auto"/>
        <w:left w:val="none" w:sz="0" w:space="0" w:color="auto"/>
        <w:bottom w:val="none" w:sz="0" w:space="0" w:color="auto"/>
        <w:right w:val="none" w:sz="0" w:space="0" w:color="auto"/>
      </w:divBdr>
    </w:div>
    <w:div w:id="615256600">
      <w:bodyDiv w:val="1"/>
      <w:marLeft w:val="0"/>
      <w:marRight w:val="0"/>
      <w:marTop w:val="0"/>
      <w:marBottom w:val="0"/>
      <w:divBdr>
        <w:top w:val="none" w:sz="0" w:space="0" w:color="auto"/>
        <w:left w:val="none" w:sz="0" w:space="0" w:color="auto"/>
        <w:bottom w:val="none" w:sz="0" w:space="0" w:color="auto"/>
        <w:right w:val="none" w:sz="0" w:space="0" w:color="auto"/>
      </w:divBdr>
    </w:div>
    <w:div w:id="618149435">
      <w:bodyDiv w:val="1"/>
      <w:marLeft w:val="0"/>
      <w:marRight w:val="0"/>
      <w:marTop w:val="0"/>
      <w:marBottom w:val="0"/>
      <w:divBdr>
        <w:top w:val="none" w:sz="0" w:space="0" w:color="auto"/>
        <w:left w:val="none" w:sz="0" w:space="0" w:color="auto"/>
        <w:bottom w:val="none" w:sz="0" w:space="0" w:color="auto"/>
        <w:right w:val="none" w:sz="0" w:space="0" w:color="auto"/>
      </w:divBdr>
    </w:div>
    <w:div w:id="619799756">
      <w:bodyDiv w:val="1"/>
      <w:marLeft w:val="0"/>
      <w:marRight w:val="0"/>
      <w:marTop w:val="0"/>
      <w:marBottom w:val="0"/>
      <w:divBdr>
        <w:top w:val="none" w:sz="0" w:space="0" w:color="auto"/>
        <w:left w:val="none" w:sz="0" w:space="0" w:color="auto"/>
        <w:bottom w:val="none" w:sz="0" w:space="0" w:color="auto"/>
        <w:right w:val="none" w:sz="0" w:space="0" w:color="auto"/>
      </w:divBdr>
    </w:div>
    <w:div w:id="623461251">
      <w:bodyDiv w:val="1"/>
      <w:marLeft w:val="0"/>
      <w:marRight w:val="0"/>
      <w:marTop w:val="0"/>
      <w:marBottom w:val="0"/>
      <w:divBdr>
        <w:top w:val="none" w:sz="0" w:space="0" w:color="auto"/>
        <w:left w:val="none" w:sz="0" w:space="0" w:color="auto"/>
        <w:bottom w:val="none" w:sz="0" w:space="0" w:color="auto"/>
        <w:right w:val="none" w:sz="0" w:space="0" w:color="auto"/>
      </w:divBdr>
    </w:div>
    <w:div w:id="627318079">
      <w:bodyDiv w:val="1"/>
      <w:marLeft w:val="0"/>
      <w:marRight w:val="0"/>
      <w:marTop w:val="0"/>
      <w:marBottom w:val="0"/>
      <w:divBdr>
        <w:top w:val="none" w:sz="0" w:space="0" w:color="auto"/>
        <w:left w:val="none" w:sz="0" w:space="0" w:color="auto"/>
        <w:bottom w:val="none" w:sz="0" w:space="0" w:color="auto"/>
        <w:right w:val="none" w:sz="0" w:space="0" w:color="auto"/>
      </w:divBdr>
    </w:div>
    <w:div w:id="634333252">
      <w:bodyDiv w:val="1"/>
      <w:marLeft w:val="0"/>
      <w:marRight w:val="0"/>
      <w:marTop w:val="0"/>
      <w:marBottom w:val="0"/>
      <w:divBdr>
        <w:top w:val="none" w:sz="0" w:space="0" w:color="auto"/>
        <w:left w:val="none" w:sz="0" w:space="0" w:color="auto"/>
        <w:bottom w:val="none" w:sz="0" w:space="0" w:color="auto"/>
        <w:right w:val="none" w:sz="0" w:space="0" w:color="auto"/>
      </w:divBdr>
    </w:div>
    <w:div w:id="637999319">
      <w:bodyDiv w:val="1"/>
      <w:marLeft w:val="0"/>
      <w:marRight w:val="0"/>
      <w:marTop w:val="0"/>
      <w:marBottom w:val="0"/>
      <w:divBdr>
        <w:top w:val="none" w:sz="0" w:space="0" w:color="auto"/>
        <w:left w:val="none" w:sz="0" w:space="0" w:color="auto"/>
        <w:bottom w:val="none" w:sz="0" w:space="0" w:color="auto"/>
        <w:right w:val="none" w:sz="0" w:space="0" w:color="auto"/>
      </w:divBdr>
    </w:div>
    <w:div w:id="647175771">
      <w:bodyDiv w:val="1"/>
      <w:marLeft w:val="0"/>
      <w:marRight w:val="0"/>
      <w:marTop w:val="0"/>
      <w:marBottom w:val="0"/>
      <w:divBdr>
        <w:top w:val="none" w:sz="0" w:space="0" w:color="auto"/>
        <w:left w:val="none" w:sz="0" w:space="0" w:color="auto"/>
        <w:bottom w:val="none" w:sz="0" w:space="0" w:color="auto"/>
        <w:right w:val="none" w:sz="0" w:space="0" w:color="auto"/>
      </w:divBdr>
    </w:div>
    <w:div w:id="669529049">
      <w:bodyDiv w:val="1"/>
      <w:marLeft w:val="0"/>
      <w:marRight w:val="0"/>
      <w:marTop w:val="0"/>
      <w:marBottom w:val="0"/>
      <w:divBdr>
        <w:top w:val="none" w:sz="0" w:space="0" w:color="auto"/>
        <w:left w:val="none" w:sz="0" w:space="0" w:color="auto"/>
        <w:bottom w:val="none" w:sz="0" w:space="0" w:color="auto"/>
        <w:right w:val="none" w:sz="0" w:space="0" w:color="auto"/>
      </w:divBdr>
    </w:div>
    <w:div w:id="689256403">
      <w:bodyDiv w:val="1"/>
      <w:marLeft w:val="0"/>
      <w:marRight w:val="0"/>
      <w:marTop w:val="0"/>
      <w:marBottom w:val="0"/>
      <w:divBdr>
        <w:top w:val="none" w:sz="0" w:space="0" w:color="auto"/>
        <w:left w:val="none" w:sz="0" w:space="0" w:color="auto"/>
        <w:bottom w:val="none" w:sz="0" w:space="0" w:color="auto"/>
        <w:right w:val="none" w:sz="0" w:space="0" w:color="auto"/>
      </w:divBdr>
    </w:div>
    <w:div w:id="691758861">
      <w:bodyDiv w:val="1"/>
      <w:marLeft w:val="0"/>
      <w:marRight w:val="0"/>
      <w:marTop w:val="0"/>
      <w:marBottom w:val="0"/>
      <w:divBdr>
        <w:top w:val="none" w:sz="0" w:space="0" w:color="auto"/>
        <w:left w:val="none" w:sz="0" w:space="0" w:color="auto"/>
        <w:bottom w:val="none" w:sz="0" w:space="0" w:color="auto"/>
        <w:right w:val="none" w:sz="0" w:space="0" w:color="auto"/>
      </w:divBdr>
    </w:div>
    <w:div w:id="693074771">
      <w:bodyDiv w:val="1"/>
      <w:marLeft w:val="0"/>
      <w:marRight w:val="0"/>
      <w:marTop w:val="0"/>
      <w:marBottom w:val="0"/>
      <w:divBdr>
        <w:top w:val="none" w:sz="0" w:space="0" w:color="auto"/>
        <w:left w:val="none" w:sz="0" w:space="0" w:color="auto"/>
        <w:bottom w:val="none" w:sz="0" w:space="0" w:color="auto"/>
        <w:right w:val="none" w:sz="0" w:space="0" w:color="auto"/>
      </w:divBdr>
    </w:div>
    <w:div w:id="695545083">
      <w:bodyDiv w:val="1"/>
      <w:marLeft w:val="0"/>
      <w:marRight w:val="0"/>
      <w:marTop w:val="0"/>
      <w:marBottom w:val="0"/>
      <w:divBdr>
        <w:top w:val="none" w:sz="0" w:space="0" w:color="auto"/>
        <w:left w:val="none" w:sz="0" w:space="0" w:color="auto"/>
        <w:bottom w:val="none" w:sz="0" w:space="0" w:color="auto"/>
        <w:right w:val="none" w:sz="0" w:space="0" w:color="auto"/>
      </w:divBdr>
    </w:div>
    <w:div w:id="698312125">
      <w:bodyDiv w:val="1"/>
      <w:marLeft w:val="0"/>
      <w:marRight w:val="0"/>
      <w:marTop w:val="0"/>
      <w:marBottom w:val="0"/>
      <w:divBdr>
        <w:top w:val="none" w:sz="0" w:space="0" w:color="auto"/>
        <w:left w:val="none" w:sz="0" w:space="0" w:color="auto"/>
        <w:bottom w:val="none" w:sz="0" w:space="0" w:color="auto"/>
        <w:right w:val="none" w:sz="0" w:space="0" w:color="auto"/>
      </w:divBdr>
    </w:div>
    <w:div w:id="699629552">
      <w:bodyDiv w:val="1"/>
      <w:marLeft w:val="0"/>
      <w:marRight w:val="0"/>
      <w:marTop w:val="0"/>
      <w:marBottom w:val="0"/>
      <w:divBdr>
        <w:top w:val="none" w:sz="0" w:space="0" w:color="auto"/>
        <w:left w:val="none" w:sz="0" w:space="0" w:color="auto"/>
        <w:bottom w:val="none" w:sz="0" w:space="0" w:color="auto"/>
        <w:right w:val="none" w:sz="0" w:space="0" w:color="auto"/>
      </w:divBdr>
    </w:div>
    <w:div w:id="719207005">
      <w:bodyDiv w:val="1"/>
      <w:marLeft w:val="0"/>
      <w:marRight w:val="0"/>
      <w:marTop w:val="0"/>
      <w:marBottom w:val="0"/>
      <w:divBdr>
        <w:top w:val="none" w:sz="0" w:space="0" w:color="auto"/>
        <w:left w:val="none" w:sz="0" w:space="0" w:color="auto"/>
        <w:bottom w:val="none" w:sz="0" w:space="0" w:color="auto"/>
        <w:right w:val="none" w:sz="0" w:space="0" w:color="auto"/>
      </w:divBdr>
    </w:div>
    <w:div w:id="742995902">
      <w:bodyDiv w:val="1"/>
      <w:marLeft w:val="0"/>
      <w:marRight w:val="0"/>
      <w:marTop w:val="0"/>
      <w:marBottom w:val="0"/>
      <w:divBdr>
        <w:top w:val="none" w:sz="0" w:space="0" w:color="auto"/>
        <w:left w:val="none" w:sz="0" w:space="0" w:color="auto"/>
        <w:bottom w:val="none" w:sz="0" w:space="0" w:color="auto"/>
        <w:right w:val="none" w:sz="0" w:space="0" w:color="auto"/>
      </w:divBdr>
    </w:div>
    <w:div w:id="746532735">
      <w:bodyDiv w:val="1"/>
      <w:marLeft w:val="0"/>
      <w:marRight w:val="0"/>
      <w:marTop w:val="0"/>
      <w:marBottom w:val="0"/>
      <w:divBdr>
        <w:top w:val="none" w:sz="0" w:space="0" w:color="auto"/>
        <w:left w:val="none" w:sz="0" w:space="0" w:color="auto"/>
        <w:bottom w:val="none" w:sz="0" w:space="0" w:color="auto"/>
        <w:right w:val="none" w:sz="0" w:space="0" w:color="auto"/>
      </w:divBdr>
    </w:div>
    <w:div w:id="747582019">
      <w:bodyDiv w:val="1"/>
      <w:marLeft w:val="0"/>
      <w:marRight w:val="0"/>
      <w:marTop w:val="0"/>
      <w:marBottom w:val="0"/>
      <w:divBdr>
        <w:top w:val="none" w:sz="0" w:space="0" w:color="auto"/>
        <w:left w:val="none" w:sz="0" w:space="0" w:color="auto"/>
        <w:bottom w:val="none" w:sz="0" w:space="0" w:color="auto"/>
        <w:right w:val="none" w:sz="0" w:space="0" w:color="auto"/>
      </w:divBdr>
    </w:div>
    <w:div w:id="758713457">
      <w:bodyDiv w:val="1"/>
      <w:marLeft w:val="0"/>
      <w:marRight w:val="0"/>
      <w:marTop w:val="0"/>
      <w:marBottom w:val="0"/>
      <w:divBdr>
        <w:top w:val="none" w:sz="0" w:space="0" w:color="auto"/>
        <w:left w:val="none" w:sz="0" w:space="0" w:color="auto"/>
        <w:bottom w:val="none" w:sz="0" w:space="0" w:color="auto"/>
        <w:right w:val="none" w:sz="0" w:space="0" w:color="auto"/>
      </w:divBdr>
    </w:div>
    <w:div w:id="777993052">
      <w:bodyDiv w:val="1"/>
      <w:marLeft w:val="0"/>
      <w:marRight w:val="0"/>
      <w:marTop w:val="0"/>
      <w:marBottom w:val="0"/>
      <w:divBdr>
        <w:top w:val="none" w:sz="0" w:space="0" w:color="auto"/>
        <w:left w:val="none" w:sz="0" w:space="0" w:color="auto"/>
        <w:bottom w:val="none" w:sz="0" w:space="0" w:color="auto"/>
        <w:right w:val="none" w:sz="0" w:space="0" w:color="auto"/>
      </w:divBdr>
    </w:div>
    <w:div w:id="783424191">
      <w:bodyDiv w:val="1"/>
      <w:marLeft w:val="0"/>
      <w:marRight w:val="0"/>
      <w:marTop w:val="0"/>
      <w:marBottom w:val="0"/>
      <w:divBdr>
        <w:top w:val="none" w:sz="0" w:space="0" w:color="auto"/>
        <w:left w:val="none" w:sz="0" w:space="0" w:color="auto"/>
        <w:bottom w:val="none" w:sz="0" w:space="0" w:color="auto"/>
        <w:right w:val="none" w:sz="0" w:space="0" w:color="auto"/>
      </w:divBdr>
    </w:div>
    <w:div w:id="789973676">
      <w:bodyDiv w:val="1"/>
      <w:marLeft w:val="0"/>
      <w:marRight w:val="0"/>
      <w:marTop w:val="0"/>
      <w:marBottom w:val="0"/>
      <w:divBdr>
        <w:top w:val="none" w:sz="0" w:space="0" w:color="auto"/>
        <w:left w:val="none" w:sz="0" w:space="0" w:color="auto"/>
        <w:bottom w:val="none" w:sz="0" w:space="0" w:color="auto"/>
        <w:right w:val="none" w:sz="0" w:space="0" w:color="auto"/>
      </w:divBdr>
    </w:div>
    <w:div w:id="792598197">
      <w:bodyDiv w:val="1"/>
      <w:marLeft w:val="0"/>
      <w:marRight w:val="0"/>
      <w:marTop w:val="0"/>
      <w:marBottom w:val="0"/>
      <w:divBdr>
        <w:top w:val="none" w:sz="0" w:space="0" w:color="auto"/>
        <w:left w:val="none" w:sz="0" w:space="0" w:color="auto"/>
        <w:bottom w:val="none" w:sz="0" w:space="0" w:color="auto"/>
        <w:right w:val="none" w:sz="0" w:space="0" w:color="auto"/>
      </w:divBdr>
    </w:div>
    <w:div w:id="831724344">
      <w:bodyDiv w:val="1"/>
      <w:marLeft w:val="0"/>
      <w:marRight w:val="0"/>
      <w:marTop w:val="0"/>
      <w:marBottom w:val="0"/>
      <w:divBdr>
        <w:top w:val="none" w:sz="0" w:space="0" w:color="auto"/>
        <w:left w:val="none" w:sz="0" w:space="0" w:color="auto"/>
        <w:bottom w:val="none" w:sz="0" w:space="0" w:color="auto"/>
        <w:right w:val="none" w:sz="0" w:space="0" w:color="auto"/>
      </w:divBdr>
    </w:div>
    <w:div w:id="833303897">
      <w:bodyDiv w:val="1"/>
      <w:marLeft w:val="0"/>
      <w:marRight w:val="0"/>
      <w:marTop w:val="0"/>
      <w:marBottom w:val="0"/>
      <w:divBdr>
        <w:top w:val="none" w:sz="0" w:space="0" w:color="auto"/>
        <w:left w:val="none" w:sz="0" w:space="0" w:color="auto"/>
        <w:bottom w:val="none" w:sz="0" w:space="0" w:color="auto"/>
        <w:right w:val="none" w:sz="0" w:space="0" w:color="auto"/>
      </w:divBdr>
    </w:div>
    <w:div w:id="833489537">
      <w:bodyDiv w:val="1"/>
      <w:marLeft w:val="0"/>
      <w:marRight w:val="0"/>
      <w:marTop w:val="0"/>
      <w:marBottom w:val="0"/>
      <w:divBdr>
        <w:top w:val="none" w:sz="0" w:space="0" w:color="auto"/>
        <w:left w:val="none" w:sz="0" w:space="0" w:color="auto"/>
        <w:bottom w:val="none" w:sz="0" w:space="0" w:color="auto"/>
        <w:right w:val="none" w:sz="0" w:space="0" w:color="auto"/>
      </w:divBdr>
    </w:div>
    <w:div w:id="838079139">
      <w:bodyDiv w:val="1"/>
      <w:marLeft w:val="0"/>
      <w:marRight w:val="0"/>
      <w:marTop w:val="0"/>
      <w:marBottom w:val="0"/>
      <w:divBdr>
        <w:top w:val="none" w:sz="0" w:space="0" w:color="auto"/>
        <w:left w:val="none" w:sz="0" w:space="0" w:color="auto"/>
        <w:bottom w:val="none" w:sz="0" w:space="0" w:color="auto"/>
        <w:right w:val="none" w:sz="0" w:space="0" w:color="auto"/>
      </w:divBdr>
    </w:div>
    <w:div w:id="840657389">
      <w:bodyDiv w:val="1"/>
      <w:marLeft w:val="0"/>
      <w:marRight w:val="0"/>
      <w:marTop w:val="0"/>
      <w:marBottom w:val="0"/>
      <w:divBdr>
        <w:top w:val="none" w:sz="0" w:space="0" w:color="auto"/>
        <w:left w:val="none" w:sz="0" w:space="0" w:color="auto"/>
        <w:bottom w:val="none" w:sz="0" w:space="0" w:color="auto"/>
        <w:right w:val="none" w:sz="0" w:space="0" w:color="auto"/>
      </w:divBdr>
    </w:div>
    <w:div w:id="840898849">
      <w:bodyDiv w:val="1"/>
      <w:marLeft w:val="0"/>
      <w:marRight w:val="0"/>
      <w:marTop w:val="0"/>
      <w:marBottom w:val="0"/>
      <w:divBdr>
        <w:top w:val="none" w:sz="0" w:space="0" w:color="auto"/>
        <w:left w:val="none" w:sz="0" w:space="0" w:color="auto"/>
        <w:bottom w:val="none" w:sz="0" w:space="0" w:color="auto"/>
        <w:right w:val="none" w:sz="0" w:space="0" w:color="auto"/>
      </w:divBdr>
    </w:div>
    <w:div w:id="846871041">
      <w:bodyDiv w:val="1"/>
      <w:marLeft w:val="0"/>
      <w:marRight w:val="0"/>
      <w:marTop w:val="0"/>
      <w:marBottom w:val="0"/>
      <w:divBdr>
        <w:top w:val="none" w:sz="0" w:space="0" w:color="auto"/>
        <w:left w:val="none" w:sz="0" w:space="0" w:color="auto"/>
        <w:bottom w:val="none" w:sz="0" w:space="0" w:color="auto"/>
        <w:right w:val="none" w:sz="0" w:space="0" w:color="auto"/>
      </w:divBdr>
    </w:div>
    <w:div w:id="855923715">
      <w:bodyDiv w:val="1"/>
      <w:marLeft w:val="0"/>
      <w:marRight w:val="0"/>
      <w:marTop w:val="0"/>
      <w:marBottom w:val="0"/>
      <w:divBdr>
        <w:top w:val="none" w:sz="0" w:space="0" w:color="auto"/>
        <w:left w:val="none" w:sz="0" w:space="0" w:color="auto"/>
        <w:bottom w:val="none" w:sz="0" w:space="0" w:color="auto"/>
        <w:right w:val="none" w:sz="0" w:space="0" w:color="auto"/>
      </w:divBdr>
    </w:div>
    <w:div w:id="857818257">
      <w:bodyDiv w:val="1"/>
      <w:marLeft w:val="0"/>
      <w:marRight w:val="0"/>
      <w:marTop w:val="0"/>
      <w:marBottom w:val="0"/>
      <w:divBdr>
        <w:top w:val="none" w:sz="0" w:space="0" w:color="auto"/>
        <w:left w:val="none" w:sz="0" w:space="0" w:color="auto"/>
        <w:bottom w:val="none" w:sz="0" w:space="0" w:color="auto"/>
        <w:right w:val="none" w:sz="0" w:space="0" w:color="auto"/>
      </w:divBdr>
    </w:div>
    <w:div w:id="858197357">
      <w:bodyDiv w:val="1"/>
      <w:marLeft w:val="0"/>
      <w:marRight w:val="0"/>
      <w:marTop w:val="0"/>
      <w:marBottom w:val="0"/>
      <w:divBdr>
        <w:top w:val="none" w:sz="0" w:space="0" w:color="auto"/>
        <w:left w:val="none" w:sz="0" w:space="0" w:color="auto"/>
        <w:bottom w:val="none" w:sz="0" w:space="0" w:color="auto"/>
        <w:right w:val="none" w:sz="0" w:space="0" w:color="auto"/>
      </w:divBdr>
    </w:div>
    <w:div w:id="865558176">
      <w:bodyDiv w:val="1"/>
      <w:marLeft w:val="0"/>
      <w:marRight w:val="0"/>
      <w:marTop w:val="0"/>
      <w:marBottom w:val="0"/>
      <w:divBdr>
        <w:top w:val="none" w:sz="0" w:space="0" w:color="auto"/>
        <w:left w:val="none" w:sz="0" w:space="0" w:color="auto"/>
        <w:bottom w:val="none" w:sz="0" w:space="0" w:color="auto"/>
        <w:right w:val="none" w:sz="0" w:space="0" w:color="auto"/>
      </w:divBdr>
    </w:div>
    <w:div w:id="883559255">
      <w:bodyDiv w:val="1"/>
      <w:marLeft w:val="0"/>
      <w:marRight w:val="0"/>
      <w:marTop w:val="0"/>
      <w:marBottom w:val="0"/>
      <w:divBdr>
        <w:top w:val="none" w:sz="0" w:space="0" w:color="auto"/>
        <w:left w:val="none" w:sz="0" w:space="0" w:color="auto"/>
        <w:bottom w:val="none" w:sz="0" w:space="0" w:color="auto"/>
        <w:right w:val="none" w:sz="0" w:space="0" w:color="auto"/>
      </w:divBdr>
    </w:div>
    <w:div w:id="896667217">
      <w:bodyDiv w:val="1"/>
      <w:marLeft w:val="0"/>
      <w:marRight w:val="0"/>
      <w:marTop w:val="0"/>
      <w:marBottom w:val="0"/>
      <w:divBdr>
        <w:top w:val="none" w:sz="0" w:space="0" w:color="auto"/>
        <w:left w:val="none" w:sz="0" w:space="0" w:color="auto"/>
        <w:bottom w:val="none" w:sz="0" w:space="0" w:color="auto"/>
        <w:right w:val="none" w:sz="0" w:space="0" w:color="auto"/>
      </w:divBdr>
    </w:div>
    <w:div w:id="917010241">
      <w:bodyDiv w:val="1"/>
      <w:marLeft w:val="0"/>
      <w:marRight w:val="0"/>
      <w:marTop w:val="0"/>
      <w:marBottom w:val="0"/>
      <w:divBdr>
        <w:top w:val="none" w:sz="0" w:space="0" w:color="auto"/>
        <w:left w:val="none" w:sz="0" w:space="0" w:color="auto"/>
        <w:bottom w:val="none" w:sz="0" w:space="0" w:color="auto"/>
        <w:right w:val="none" w:sz="0" w:space="0" w:color="auto"/>
      </w:divBdr>
    </w:div>
    <w:div w:id="918564464">
      <w:bodyDiv w:val="1"/>
      <w:marLeft w:val="0"/>
      <w:marRight w:val="0"/>
      <w:marTop w:val="0"/>
      <w:marBottom w:val="0"/>
      <w:divBdr>
        <w:top w:val="none" w:sz="0" w:space="0" w:color="auto"/>
        <w:left w:val="none" w:sz="0" w:space="0" w:color="auto"/>
        <w:bottom w:val="none" w:sz="0" w:space="0" w:color="auto"/>
        <w:right w:val="none" w:sz="0" w:space="0" w:color="auto"/>
      </w:divBdr>
    </w:div>
    <w:div w:id="920334959">
      <w:bodyDiv w:val="1"/>
      <w:marLeft w:val="0"/>
      <w:marRight w:val="0"/>
      <w:marTop w:val="0"/>
      <w:marBottom w:val="0"/>
      <w:divBdr>
        <w:top w:val="none" w:sz="0" w:space="0" w:color="auto"/>
        <w:left w:val="none" w:sz="0" w:space="0" w:color="auto"/>
        <w:bottom w:val="none" w:sz="0" w:space="0" w:color="auto"/>
        <w:right w:val="none" w:sz="0" w:space="0" w:color="auto"/>
      </w:divBdr>
    </w:div>
    <w:div w:id="929779019">
      <w:bodyDiv w:val="1"/>
      <w:marLeft w:val="0"/>
      <w:marRight w:val="0"/>
      <w:marTop w:val="0"/>
      <w:marBottom w:val="0"/>
      <w:divBdr>
        <w:top w:val="none" w:sz="0" w:space="0" w:color="auto"/>
        <w:left w:val="none" w:sz="0" w:space="0" w:color="auto"/>
        <w:bottom w:val="none" w:sz="0" w:space="0" w:color="auto"/>
        <w:right w:val="none" w:sz="0" w:space="0" w:color="auto"/>
      </w:divBdr>
    </w:div>
    <w:div w:id="931429721">
      <w:bodyDiv w:val="1"/>
      <w:marLeft w:val="0"/>
      <w:marRight w:val="0"/>
      <w:marTop w:val="0"/>
      <w:marBottom w:val="0"/>
      <w:divBdr>
        <w:top w:val="none" w:sz="0" w:space="0" w:color="auto"/>
        <w:left w:val="none" w:sz="0" w:space="0" w:color="auto"/>
        <w:bottom w:val="none" w:sz="0" w:space="0" w:color="auto"/>
        <w:right w:val="none" w:sz="0" w:space="0" w:color="auto"/>
      </w:divBdr>
    </w:div>
    <w:div w:id="932400657">
      <w:bodyDiv w:val="1"/>
      <w:marLeft w:val="0"/>
      <w:marRight w:val="0"/>
      <w:marTop w:val="0"/>
      <w:marBottom w:val="0"/>
      <w:divBdr>
        <w:top w:val="none" w:sz="0" w:space="0" w:color="auto"/>
        <w:left w:val="none" w:sz="0" w:space="0" w:color="auto"/>
        <w:bottom w:val="none" w:sz="0" w:space="0" w:color="auto"/>
        <w:right w:val="none" w:sz="0" w:space="0" w:color="auto"/>
      </w:divBdr>
    </w:div>
    <w:div w:id="932857130">
      <w:bodyDiv w:val="1"/>
      <w:marLeft w:val="0"/>
      <w:marRight w:val="0"/>
      <w:marTop w:val="0"/>
      <w:marBottom w:val="0"/>
      <w:divBdr>
        <w:top w:val="none" w:sz="0" w:space="0" w:color="auto"/>
        <w:left w:val="none" w:sz="0" w:space="0" w:color="auto"/>
        <w:bottom w:val="none" w:sz="0" w:space="0" w:color="auto"/>
        <w:right w:val="none" w:sz="0" w:space="0" w:color="auto"/>
      </w:divBdr>
    </w:div>
    <w:div w:id="939410908">
      <w:bodyDiv w:val="1"/>
      <w:marLeft w:val="0"/>
      <w:marRight w:val="0"/>
      <w:marTop w:val="0"/>
      <w:marBottom w:val="0"/>
      <w:divBdr>
        <w:top w:val="none" w:sz="0" w:space="0" w:color="auto"/>
        <w:left w:val="none" w:sz="0" w:space="0" w:color="auto"/>
        <w:bottom w:val="none" w:sz="0" w:space="0" w:color="auto"/>
        <w:right w:val="none" w:sz="0" w:space="0" w:color="auto"/>
      </w:divBdr>
    </w:div>
    <w:div w:id="943657493">
      <w:bodyDiv w:val="1"/>
      <w:marLeft w:val="0"/>
      <w:marRight w:val="0"/>
      <w:marTop w:val="0"/>
      <w:marBottom w:val="0"/>
      <w:divBdr>
        <w:top w:val="none" w:sz="0" w:space="0" w:color="auto"/>
        <w:left w:val="none" w:sz="0" w:space="0" w:color="auto"/>
        <w:bottom w:val="none" w:sz="0" w:space="0" w:color="auto"/>
        <w:right w:val="none" w:sz="0" w:space="0" w:color="auto"/>
      </w:divBdr>
    </w:div>
    <w:div w:id="946229415">
      <w:bodyDiv w:val="1"/>
      <w:marLeft w:val="0"/>
      <w:marRight w:val="0"/>
      <w:marTop w:val="0"/>
      <w:marBottom w:val="0"/>
      <w:divBdr>
        <w:top w:val="none" w:sz="0" w:space="0" w:color="auto"/>
        <w:left w:val="none" w:sz="0" w:space="0" w:color="auto"/>
        <w:bottom w:val="none" w:sz="0" w:space="0" w:color="auto"/>
        <w:right w:val="none" w:sz="0" w:space="0" w:color="auto"/>
      </w:divBdr>
    </w:div>
    <w:div w:id="947083099">
      <w:bodyDiv w:val="1"/>
      <w:marLeft w:val="0"/>
      <w:marRight w:val="0"/>
      <w:marTop w:val="0"/>
      <w:marBottom w:val="0"/>
      <w:divBdr>
        <w:top w:val="none" w:sz="0" w:space="0" w:color="auto"/>
        <w:left w:val="none" w:sz="0" w:space="0" w:color="auto"/>
        <w:bottom w:val="none" w:sz="0" w:space="0" w:color="auto"/>
        <w:right w:val="none" w:sz="0" w:space="0" w:color="auto"/>
      </w:divBdr>
    </w:div>
    <w:div w:id="948515158">
      <w:bodyDiv w:val="1"/>
      <w:marLeft w:val="0"/>
      <w:marRight w:val="0"/>
      <w:marTop w:val="0"/>
      <w:marBottom w:val="0"/>
      <w:divBdr>
        <w:top w:val="none" w:sz="0" w:space="0" w:color="auto"/>
        <w:left w:val="none" w:sz="0" w:space="0" w:color="auto"/>
        <w:bottom w:val="none" w:sz="0" w:space="0" w:color="auto"/>
        <w:right w:val="none" w:sz="0" w:space="0" w:color="auto"/>
      </w:divBdr>
    </w:div>
    <w:div w:id="964119347">
      <w:bodyDiv w:val="1"/>
      <w:marLeft w:val="0"/>
      <w:marRight w:val="0"/>
      <w:marTop w:val="0"/>
      <w:marBottom w:val="0"/>
      <w:divBdr>
        <w:top w:val="none" w:sz="0" w:space="0" w:color="auto"/>
        <w:left w:val="none" w:sz="0" w:space="0" w:color="auto"/>
        <w:bottom w:val="none" w:sz="0" w:space="0" w:color="auto"/>
        <w:right w:val="none" w:sz="0" w:space="0" w:color="auto"/>
      </w:divBdr>
    </w:div>
    <w:div w:id="972365691">
      <w:bodyDiv w:val="1"/>
      <w:marLeft w:val="0"/>
      <w:marRight w:val="0"/>
      <w:marTop w:val="0"/>
      <w:marBottom w:val="0"/>
      <w:divBdr>
        <w:top w:val="none" w:sz="0" w:space="0" w:color="auto"/>
        <w:left w:val="none" w:sz="0" w:space="0" w:color="auto"/>
        <w:bottom w:val="none" w:sz="0" w:space="0" w:color="auto"/>
        <w:right w:val="none" w:sz="0" w:space="0" w:color="auto"/>
      </w:divBdr>
    </w:div>
    <w:div w:id="985933358">
      <w:bodyDiv w:val="1"/>
      <w:marLeft w:val="0"/>
      <w:marRight w:val="0"/>
      <w:marTop w:val="0"/>
      <w:marBottom w:val="0"/>
      <w:divBdr>
        <w:top w:val="none" w:sz="0" w:space="0" w:color="auto"/>
        <w:left w:val="none" w:sz="0" w:space="0" w:color="auto"/>
        <w:bottom w:val="none" w:sz="0" w:space="0" w:color="auto"/>
        <w:right w:val="none" w:sz="0" w:space="0" w:color="auto"/>
      </w:divBdr>
    </w:div>
    <w:div w:id="1004085520">
      <w:bodyDiv w:val="1"/>
      <w:marLeft w:val="0"/>
      <w:marRight w:val="0"/>
      <w:marTop w:val="0"/>
      <w:marBottom w:val="0"/>
      <w:divBdr>
        <w:top w:val="none" w:sz="0" w:space="0" w:color="auto"/>
        <w:left w:val="none" w:sz="0" w:space="0" w:color="auto"/>
        <w:bottom w:val="none" w:sz="0" w:space="0" w:color="auto"/>
        <w:right w:val="none" w:sz="0" w:space="0" w:color="auto"/>
      </w:divBdr>
      <w:divsChild>
        <w:div w:id="420033119">
          <w:marLeft w:val="0"/>
          <w:marRight w:val="0"/>
          <w:marTop w:val="100"/>
          <w:marBottom w:val="100"/>
          <w:divBdr>
            <w:top w:val="none" w:sz="0" w:space="0" w:color="auto"/>
            <w:left w:val="none" w:sz="0" w:space="0" w:color="auto"/>
            <w:bottom w:val="none" w:sz="0" w:space="0" w:color="auto"/>
            <w:right w:val="none" w:sz="0" w:space="0" w:color="auto"/>
          </w:divBdr>
        </w:div>
        <w:div w:id="909076615">
          <w:marLeft w:val="0"/>
          <w:marRight w:val="0"/>
          <w:marTop w:val="0"/>
          <w:marBottom w:val="0"/>
          <w:divBdr>
            <w:top w:val="none" w:sz="0" w:space="0" w:color="auto"/>
            <w:left w:val="none" w:sz="0" w:space="0" w:color="auto"/>
            <w:bottom w:val="none" w:sz="0" w:space="0" w:color="auto"/>
            <w:right w:val="none" w:sz="0" w:space="0" w:color="auto"/>
          </w:divBdr>
          <w:divsChild>
            <w:div w:id="185798482">
              <w:marLeft w:val="0"/>
              <w:marRight w:val="0"/>
              <w:marTop w:val="0"/>
              <w:marBottom w:val="0"/>
              <w:divBdr>
                <w:top w:val="none" w:sz="0" w:space="0" w:color="auto"/>
                <w:left w:val="none" w:sz="0" w:space="0" w:color="auto"/>
                <w:bottom w:val="none" w:sz="0" w:space="0" w:color="auto"/>
                <w:right w:val="none" w:sz="0" w:space="0" w:color="auto"/>
              </w:divBdr>
              <w:divsChild>
                <w:div w:id="988384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3718">
      <w:bodyDiv w:val="1"/>
      <w:marLeft w:val="0"/>
      <w:marRight w:val="0"/>
      <w:marTop w:val="0"/>
      <w:marBottom w:val="0"/>
      <w:divBdr>
        <w:top w:val="none" w:sz="0" w:space="0" w:color="auto"/>
        <w:left w:val="none" w:sz="0" w:space="0" w:color="auto"/>
        <w:bottom w:val="none" w:sz="0" w:space="0" w:color="auto"/>
        <w:right w:val="none" w:sz="0" w:space="0" w:color="auto"/>
      </w:divBdr>
    </w:div>
    <w:div w:id="1025131672">
      <w:bodyDiv w:val="1"/>
      <w:marLeft w:val="0"/>
      <w:marRight w:val="0"/>
      <w:marTop w:val="0"/>
      <w:marBottom w:val="0"/>
      <w:divBdr>
        <w:top w:val="none" w:sz="0" w:space="0" w:color="auto"/>
        <w:left w:val="none" w:sz="0" w:space="0" w:color="auto"/>
        <w:bottom w:val="none" w:sz="0" w:space="0" w:color="auto"/>
        <w:right w:val="none" w:sz="0" w:space="0" w:color="auto"/>
      </w:divBdr>
    </w:div>
    <w:div w:id="1032728702">
      <w:bodyDiv w:val="1"/>
      <w:marLeft w:val="0"/>
      <w:marRight w:val="0"/>
      <w:marTop w:val="0"/>
      <w:marBottom w:val="0"/>
      <w:divBdr>
        <w:top w:val="none" w:sz="0" w:space="0" w:color="auto"/>
        <w:left w:val="none" w:sz="0" w:space="0" w:color="auto"/>
        <w:bottom w:val="none" w:sz="0" w:space="0" w:color="auto"/>
        <w:right w:val="none" w:sz="0" w:space="0" w:color="auto"/>
      </w:divBdr>
    </w:div>
    <w:div w:id="1040975882">
      <w:bodyDiv w:val="1"/>
      <w:marLeft w:val="0"/>
      <w:marRight w:val="0"/>
      <w:marTop w:val="0"/>
      <w:marBottom w:val="0"/>
      <w:divBdr>
        <w:top w:val="none" w:sz="0" w:space="0" w:color="auto"/>
        <w:left w:val="none" w:sz="0" w:space="0" w:color="auto"/>
        <w:bottom w:val="none" w:sz="0" w:space="0" w:color="auto"/>
        <w:right w:val="none" w:sz="0" w:space="0" w:color="auto"/>
      </w:divBdr>
    </w:div>
    <w:div w:id="1056588116">
      <w:bodyDiv w:val="1"/>
      <w:marLeft w:val="0"/>
      <w:marRight w:val="0"/>
      <w:marTop w:val="0"/>
      <w:marBottom w:val="0"/>
      <w:divBdr>
        <w:top w:val="none" w:sz="0" w:space="0" w:color="auto"/>
        <w:left w:val="none" w:sz="0" w:space="0" w:color="auto"/>
        <w:bottom w:val="none" w:sz="0" w:space="0" w:color="auto"/>
        <w:right w:val="none" w:sz="0" w:space="0" w:color="auto"/>
      </w:divBdr>
    </w:div>
    <w:div w:id="1058435242">
      <w:bodyDiv w:val="1"/>
      <w:marLeft w:val="0"/>
      <w:marRight w:val="0"/>
      <w:marTop w:val="0"/>
      <w:marBottom w:val="0"/>
      <w:divBdr>
        <w:top w:val="none" w:sz="0" w:space="0" w:color="auto"/>
        <w:left w:val="none" w:sz="0" w:space="0" w:color="auto"/>
        <w:bottom w:val="none" w:sz="0" w:space="0" w:color="auto"/>
        <w:right w:val="none" w:sz="0" w:space="0" w:color="auto"/>
      </w:divBdr>
    </w:div>
    <w:div w:id="1072044669">
      <w:bodyDiv w:val="1"/>
      <w:marLeft w:val="0"/>
      <w:marRight w:val="0"/>
      <w:marTop w:val="0"/>
      <w:marBottom w:val="0"/>
      <w:divBdr>
        <w:top w:val="none" w:sz="0" w:space="0" w:color="auto"/>
        <w:left w:val="none" w:sz="0" w:space="0" w:color="auto"/>
        <w:bottom w:val="none" w:sz="0" w:space="0" w:color="auto"/>
        <w:right w:val="none" w:sz="0" w:space="0" w:color="auto"/>
      </w:divBdr>
    </w:div>
    <w:div w:id="1074352736">
      <w:bodyDiv w:val="1"/>
      <w:marLeft w:val="0"/>
      <w:marRight w:val="0"/>
      <w:marTop w:val="0"/>
      <w:marBottom w:val="0"/>
      <w:divBdr>
        <w:top w:val="none" w:sz="0" w:space="0" w:color="auto"/>
        <w:left w:val="none" w:sz="0" w:space="0" w:color="auto"/>
        <w:bottom w:val="none" w:sz="0" w:space="0" w:color="auto"/>
        <w:right w:val="none" w:sz="0" w:space="0" w:color="auto"/>
      </w:divBdr>
    </w:div>
    <w:div w:id="1093278313">
      <w:bodyDiv w:val="1"/>
      <w:marLeft w:val="0"/>
      <w:marRight w:val="0"/>
      <w:marTop w:val="0"/>
      <w:marBottom w:val="0"/>
      <w:divBdr>
        <w:top w:val="none" w:sz="0" w:space="0" w:color="auto"/>
        <w:left w:val="none" w:sz="0" w:space="0" w:color="auto"/>
        <w:bottom w:val="none" w:sz="0" w:space="0" w:color="auto"/>
        <w:right w:val="none" w:sz="0" w:space="0" w:color="auto"/>
      </w:divBdr>
    </w:div>
    <w:div w:id="1094859107">
      <w:bodyDiv w:val="1"/>
      <w:marLeft w:val="0"/>
      <w:marRight w:val="0"/>
      <w:marTop w:val="0"/>
      <w:marBottom w:val="0"/>
      <w:divBdr>
        <w:top w:val="none" w:sz="0" w:space="0" w:color="auto"/>
        <w:left w:val="none" w:sz="0" w:space="0" w:color="auto"/>
        <w:bottom w:val="none" w:sz="0" w:space="0" w:color="auto"/>
        <w:right w:val="none" w:sz="0" w:space="0" w:color="auto"/>
      </w:divBdr>
    </w:div>
    <w:div w:id="1115173980">
      <w:bodyDiv w:val="1"/>
      <w:marLeft w:val="0"/>
      <w:marRight w:val="0"/>
      <w:marTop w:val="0"/>
      <w:marBottom w:val="0"/>
      <w:divBdr>
        <w:top w:val="none" w:sz="0" w:space="0" w:color="auto"/>
        <w:left w:val="none" w:sz="0" w:space="0" w:color="auto"/>
        <w:bottom w:val="none" w:sz="0" w:space="0" w:color="auto"/>
        <w:right w:val="none" w:sz="0" w:space="0" w:color="auto"/>
      </w:divBdr>
      <w:divsChild>
        <w:div w:id="1439106037">
          <w:marLeft w:val="0"/>
          <w:marRight w:val="0"/>
          <w:marTop w:val="100"/>
          <w:marBottom w:val="100"/>
          <w:divBdr>
            <w:top w:val="none" w:sz="0" w:space="0" w:color="auto"/>
            <w:left w:val="none" w:sz="0" w:space="0" w:color="auto"/>
            <w:bottom w:val="none" w:sz="0" w:space="0" w:color="auto"/>
            <w:right w:val="none" w:sz="0" w:space="0" w:color="auto"/>
          </w:divBdr>
        </w:div>
        <w:div w:id="348719366">
          <w:marLeft w:val="0"/>
          <w:marRight w:val="0"/>
          <w:marTop w:val="0"/>
          <w:marBottom w:val="0"/>
          <w:divBdr>
            <w:top w:val="none" w:sz="0" w:space="0" w:color="auto"/>
            <w:left w:val="none" w:sz="0" w:space="0" w:color="auto"/>
            <w:bottom w:val="none" w:sz="0" w:space="0" w:color="auto"/>
            <w:right w:val="none" w:sz="0" w:space="0" w:color="auto"/>
          </w:divBdr>
          <w:divsChild>
            <w:div w:id="584188672">
              <w:marLeft w:val="0"/>
              <w:marRight w:val="0"/>
              <w:marTop w:val="0"/>
              <w:marBottom w:val="0"/>
              <w:divBdr>
                <w:top w:val="none" w:sz="0" w:space="0" w:color="auto"/>
                <w:left w:val="none" w:sz="0" w:space="0" w:color="auto"/>
                <w:bottom w:val="none" w:sz="0" w:space="0" w:color="auto"/>
                <w:right w:val="none" w:sz="0" w:space="0" w:color="auto"/>
              </w:divBdr>
              <w:divsChild>
                <w:div w:id="15239386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3521">
      <w:bodyDiv w:val="1"/>
      <w:marLeft w:val="0"/>
      <w:marRight w:val="0"/>
      <w:marTop w:val="0"/>
      <w:marBottom w:val="0"/>
      <w:divBdr>
        <w:top w:val="none" w:sz="0" w:space="0" w:color="auto"/>
        <w:left w:val="none" w:sz="0" w:space="0" w:color="auto"/>
        <w:bottom w:val="none" w:sz="0" w:space="0" w:color="auto"/>
        <w:right w:val="none" w:sz="0" w:space="0" w:color="auto"/>
      </w:divBdr>
    </w:div>
    <w:div w:id="1121651351">
      <w:bodyDiv w:val="1"/>
      <w:marLeft w:val="0"/>
      <w:marRight w:val="0"/>
      <w:marTop w:val="0"/>
      <w:marBottom w:val="0"/>
      <w:divBdr>
        <w:top w:val="none" w:sz="0" w:space="0" w:color="auto"/>
        <w:left w:val="none" w:sz="0" w:space="0" w:color="auto"/>
        <w:bottom w:val="none" w:sz="0" w:space="0" w:color="auto"/>
        <w:right w:val="none" w:sz="0" w:space="0" w:color="auto"/>
      </w:divBdr>
    </w:div>
    <w:div w:id="1123304096">
      <w:bodyDiv w:val="1"/>
      <w:marLeft w:val="0"/>
      <w:marRight w:val="0"/>
      <w:marTop w:val="0"/>
      <w:marBottom w:val="0"/>
      <w:divBdr>
        <w:top w:val="none" w:sz="0" w:space="0" w:color="auto"/>
        <w:left w:val="none" w:sz="0" w:space="0" w:color="auto"/>
        <w:bottom w:val="none" w:sz="0" w:space="0" w:color="auto"/>
        <w:right w:val="none" w:sz="0" w:space="0" w:color="auto"/>
      </w:divBdr>
    </w:div>
    <w:div w:id="1131560708">
      <w:bodyDiv w:val="1"/>
      <w:marLeft w:val="0"/>
      <w:marRight w:val="0"/>
      <w:marTop w:val="0"/>
      <w:marBottom w:val="0"/>
      <w:divBdr>
        <w:top w:val="none" w:sz="0" w:space="0" w:color="auto"/>
        <w:left w:val="none" w:sz="0" w:space="0" w:color="auto"/>
        <w:bottom w:val="none" w:sz="0" w:space="0" w:color="auto"/>
        <w:right w:val="none" w:sz="0" w:space="0" w:color="auto"/>
      </w:divBdr>
    </w:div>
    <w:div w:id="1132869166">
      <w:bodyDiv w:val="1"/>
      <w:marLeft w:val="0"/>
      <w:marRight w:val="0"/>
      <w:marTop w:val="0"/>
      <w:marBottom w:val="0"/>
      <w:divBdr>
        <w:top w:val="none" w:sz="0" w:space="0" w:color="auto"/>
        <w:left w:val="none" w:sz="0" w:space="0" w:color="auto"/>
        <w:bottom w:val="none" w:sz="0" w:space="0" w:color="auto"/>
        <w:right w:val="none" w:sz="0" w:space="0" w:color="auto"/>
      </w:divBdr>
    </w:div>
    <w:div w:id="1143814105">
      <w:bodyDiv w:val="1"/>
      <w:marLeft w:val="0"/>
      <w:marRight w:val="0"/>
      <w:marTop w:val="0"/>
      <w:marBottom w:val="0"/>
      <w:divBdr>
        <w:top w:val="none" w:sz="0" w:space="0" w:color="auto"/>
        <w:left w:val="none" w:sz="0" w:space="0" w:color="auto"/>
        <w:bottom w:val="none" w:sz="0" w:space="0" w:color="auto"/>
        <w:right w:val="none" w:sz="0" w:space="0" w:color="auto"/>
      </w:divBdr>
    </w:div>
    <w:div w:id="1144470930">
      <w:bodyDiv w:val="1"/>
      <w:marLeft w:val="0"/>
      <w:marRight w:val="0"/>
      <w:marTop w:val="0"/>
      <w:marBottom w:val="0"/>
      <w:divBdr>
        <w:top w:val="none" w:sz="0" w:space="0" w:color="auto"/>
        <w:left w:val="none" w:sz="0" w:space="0" w:color="auto"/>
        <w:bottom w:val="none" w:sz="0" w:space="0" w:color="auto"/>
        <w:right w:val="none" w:sz="0" w:space="0" w:color="auto"/>
      </w:divBdr>
    </w:div>
    <w:div w:id="1147287199">
      <w:bodyDiv w:val="1"/>
      <w:marLeft w:val="0"/>
      <w:marRight w:val="0"/>
      <w:marTop w:val="0"/>
      <w:marBottom w:val="0"/>
      <w:divBdr>
        <w:top w:val="none" w:sz="0" w:space="0" w:color="auto"/>
        <w:left w:val="none" w:sz="0" w:space="0" w:color="auto"/>
        <w:bottom w:val="none" w:sz="0" w:space="0" w:color="auto"/>
        <w:right w:val="none" w:sz="0" w:space="0" w:color="auto"/>
      </w:divBdr>
    </w:div>
    <w:div w:id="1155757324">
      <w:bodyDiv w:val="1"/>
      <w:marLeft w:val="0"/>
      <w:marRight w:val="0"/>
      <w:marTop w:val="0"/>
      <w:marBottom w:val="0"/>
      <w:divBdr>
        <w:top w:val="none" w:sz="0" w:space="0" w:color="auto"/>
        <w:left w:val="none" w:sz="0" w:space="0" w:color="auto"/>
        <w:bottom w:val="none" w:sz="0" w:space="0" w:color="auto"/>
        <w:right w:val="none" w:sz="0" w:space="0" w:color="auto"/>
      </w:divBdr>
    </w:div>
    <w:div w:id="1157913981">
      <w:bodyDiv w:val="1"/>
      <w:marLeft w:val="0"/>
      <w:marRight w:val="0"/>
      <w:marTop w:val="0"/>
      <w:marBottom w:val="0"/>
      <w:divBdr>
        <w:top w:val="none" w:sz="0" w:space="0" w:color="auto"/>
        <w:left w:val="none" w:sz="0" w:space="0" w:color="auto"/>
        <w:bottom w:val="none" w:sz="0" w:space="0" w:color="auto"/>
        <w:right w:val="none" w:sz="0" w:space="0" w:color="auto"/>
      </w:divBdr>
    </w:div>
    <w:div w:id="1164903669">
      <w:bodyDiv w:val="1"/>
      <w:marLeft w:val="0"/>
      <w:marRight w:val="0"/>
      <w:marTop w:val="0"/>
      <w:marBottom w:val="0"/>
      <w:divBdr>
        <w:top w:val="none" w:sz="0" w:space="0" w:color="auto"/>
        <w:left w:val="none" w:sz="0" w:space="0" w:color="auto"/>
        <w:bottom w:val="none" w:sz="0" w:space="0" w:color="auto"/>
        <w:right w:val="none" w:sz="0" w:space="0" w:color="auto"/>
      </w:divBdr>
    </w:div>
    <w:div w:id="1173183232">
      <w:bodyDiv w:val="1"/>
      <w:marLeft w:val="0"/>
      <w:marRight w:val="0"/>
      <w:marTop w:val="0"/>
      <w:marBottom w:val="0"/>
      <w:divBdr>
        <w:top w:val="none" w:sz="0" w:space="0" w:color="auto"/>
        <w:left w:val="none" w:sz="0" w:space="0" w:color="auto"/>
        <w:bottom w:val="none" w:sz="0" w:space="0" w:color="auto"/>
        <w:right w:val="none" w:sz="0" w:space="0" w:color="auto"/>
      </w:divBdr>
    </w:div>
    <w:div w:id="1173372002">
      <w:bodyDiv w:val="1"/>
      <w:marLeft w:val="0"/>
      <w:marRight w:val="0"/>
      <w:marTop w:val="0"/>
      <w:marBottom w:val="0"/>
      <w:divBdr>
        <w:top w:val="none" w:sz="0" w:space="0" w:color="auto"/>
        <w:left w:val="none" w:sz="0" w:space="0" w:color="auto"/>
        <w:bottom w:val="none" w:sz="0" w:space="0" w:color="auto"/>
        <w:right w:val="none" w:sz="0" w:space="0" w:color="auto"/>
      </w:divBdr>
    </w:div>
    <w:div w:id="1181701817">
      <w:bodyDiv w:val="1"/>
      <w:marLeft w:val="0"/>
      <w:marRight w:val="0"/>
      <w:marTop w:val="0"/>
      <w:marBottom w:val="0"/>
      <w:divBdr>
        <w:top w:val="none" w:sz="0" w:space="0" w:color="auto"/>
        <w:left w:val="none" w:sz="0" w:space="0" w:color="auto"/>
        <w:bottom w:val="none" w:sz="0" w:space="0" w:color="auto"/>
        <w:right w:val="none" w:sz="0" w:space="0" w:color="auto"/>
      </w:divBdr>
    </w:div>
    <w:div w:id="1190995012">
      <w:bodyDiv w:val="1"/>
      <w:marLeft w:val="0"/>
      <w:marRight w:val="0"/>
      <w:marTop w:val="0"/>
      <w:marBottom w:val="0"/>
      <w:divBdr>
        <w:top w:val="none" w:sz="0" w:space="0" w:color="auto"/>
        <w:left w:val="none" w:sz="0" w:space="0" w:color="auto"/>
        <w:bottom w:val="none" w:sz="0" w:space="0" w:color="auto"/>
        <w:right w:val="none" w:sz="0" w:space="0" w:color="auto"/>
      </w:divBdr>
    </w:div>
    <w:div w:id="1197964295">
      <w:bodyDiv w:val="1"/>
      <w:marLeft w:val="0"/>
      <w:marRight w:val="0"/>
      <w:marTop w:val="0"/>
      <w:marBottom w:val="0"/>
      <w:divBdr>
        <w:top w:val="none" w:sz="0" w:space="0" w:color="auto"/>
        <w:left w:val="none" w:sz="0" w:space="0" w:color="auto"/>
        <w:bottom w:val="none" w:sz="0" w:space="0" w:color="auto"/>
        <w:right w:val="none" w:sz="0" w:space="0" w:color="auto"/>
      </w:divBdr>
    </w:div>
    <w:div w:id="1201672168">
      <w:bodyDiv w:val="1"/>
      <w:marLeft w:val="0"/>
      <w:marRight w:val="0"/>
      <w:marTop w:val="0"/>
      <w:marBottom w:val="0"/>
      <w:divBdr>
        <w:top w:val="none" w:sz="0" w:space="0" w:color="auto"/>
        <w:left w:val="none" w:sz="0" w:space="0" w:color="auto"/>
        <w:bottom w:val="none" w:sz="0" w:space="0" w:color="auto"/>
        <w:right w:val="none" w:sz="0" w:space="0" w:color="auto"/>
      </w:divBdr>
    </w:div>
    <w:div w:id="1223372041">
      <w:bodyDiv w:val="1"/>
      <w:marLeft w:val="0"/>
      <w:marRight w:val="0"/>
      <w:marTop w:val="0"/>
      <w:marBottom w:val="0"/>
      <w:divBdr>
        <w:top w:val="none" w:sz="0" w:space="0" w:color="auto"/>
        <w:left w:val="none" w:sz="0" w:space="0" w:color="auto"/>
        <w:bottom w:val="none" w:sz="0" w:space="0" w:color="auto"/>
        <w:right w:val="none" w:sz="0" w:space="0" w:color="auto"/>
      </w:divBdr>
    </w:div>
    <w:div w:id="1226913310">
      <w:bodyDiv w:val="1"/>
      <w:marLeft w:val="0"/>
      <w:marRight w:val="0"/>
      <w:marTop w:val="0"/>
      <w:marBottom w:val="0"/>
      <w:divBdr>
        <w:top w:val="none" w:sz="0" w:space="0" w:color="auto"/>
        <w:left w:val="none" w:sz="0" w:space="0" w:color="auto"/>
        <w:bottom w:val="none" w:sz="0" w:space="0" w:color="auto"/>
        <w:right w:val="none" w:sz="0" w:space="0" w:color="auto"/>
      </w:divBdr>
    </w:div>
    <w:div w:id="1229462317">
      <w:bodyDiv w:val="1"/>
      <w:marLeft w:val="0"/>
      <w:marRight w:val="0"/>
      <w:marTop w:val="0"/>
      <w:marBottom w:val="0"/>
      <w:divBdr>
        <w:top w:val="none" w:sz="0" w:space="0" w:color="auto"/>
        <w:left w:val="none" w:sz="0" w:space="0" w:color="auto"/>
        <w:bottom w:val="none" w:sz="0" w:space="0" w:color="auto"/>
        <w:right w:val="none" w:sz="0" w:space="0" w:color="auto"/>
      </w:divBdr>
    </w:div>
    <w:div w:id="1234045800">
      <w:bodyDiv w:val="1"/>
      <w:marLeft w:val="0"/>
      <w:marRight w:val="0"/>
      <w:marTop w:val="0"/>
      <w:marBottom w:val="0"/>
      <w:divBdr>
        <w:top w:val="none" w:sz="0" w:space="0" w:color="auto"/>
        <w:left w:val="none" w:sz="0" w:space="0" w:color="auto"/>
        <w:bottom w:val="none" w:sz="0" w:space="0" w:color="auto"/>
        <w:right w:val="none" w:sz="0" w:space="0" w:color="auto"/>
      </w:divBdr>
    </w:div>
    <w:div w:id="1235362135">
      <w:bodyDiv w:val="1"/>
      <w:marLeft w:val="0"/>
      <w:marRight w:val="0"/>
      <w:marTop w:val="0"/>
      <w:marBottom w:val="0"/>
      <w:divBdr>
        <w:top w:val="none" w:sz="0" w:space="0" w:color="auto"/>
        <w:left w:val="none" w:sz="0" w:space="0" w:color="auto"/>
        <w:bottom w:val="none" w:sz="0" w:space="0" w:color="auto"/>
        <w:right w:val="none" w:sz="0" w:space="0" w:color="auto"/>
      </w:divBdr>
    </w:div>
    <w:div w:id="1236671729">
      <w:bodyDiv w:val="1"/>
      <w:marLeft w:val="0"/>
      <w:marRight w:val="0"/>
      <w:marTop w:val="0"/>
      <w:marBottom w:val="0"/>
      <w:divBdr>
        <w:top w:val="none" w:sz="0" w:space="0" w:color="auto"/>
        <w:left w:val="none" w:sz="0" w:space="0" w:color="auto"/>
        <w:bottom w:val="none" w:sz="0" w:space="0" w:color="auto"/>
        <w:right w:val="none" w:sz="0" w:space="0" w:color="auto"/>
      </w:divBdr>
    </w:div>
    <w:div w:id="1250892957">
      <w:bodyDiv w:val="1"/>
      <w:marLeft w:val="0"/>
      <w:marRight w:val="0"/>
      <w:marTop w:val="0"/>
      <w:marBottom w:val="0"/>
      <w:divBdr>
        <w:top w:val="none" w:sz="0" w:space="0" w:color="auto"/>
        <w:left w:val="none" w:sz="0" w:space="0" w:color="auto"/>
        <w:bottom w:val="none" w:sz="0" w:space="0" w:color="auto"/>
        <w:right w:val="none" w:sz="0" w:space="0" w:color="auto"/>
      </w:divBdr>
    </w:div>
    <w:div w:id="1253588906">
      <w:bodyDiv w:val="1"/>
      <w:marLeft w:val="0"/>
      <w:marRight w:val="0"/>
      <w:marTop w:val="0"/>
      <w:marBottom w:val="0"/>
      <w:divBdr>
        <w:top w:val="none" w:sz="0" w:space="0" w:color="auto"/>
        <w:left w:val="none" w:sz="0" w:space="0" w:color="auto"/>
        <w:bottom w:val="none" w:sz="0" w:space="0" w:color="auto"/>
        <w:right w:val="none" w:sz="0" w:space="0" w:color="auto"/>
      </w:divBdr>
    </w:div>
    <w:div w:id="1257013212">
      <w:bodyDiv w:val="1"/>
      <w:marLeft w:val="0"/>
      <w:marRight w:val="0"/>
      <w:marTop w:val="0"/>
      <w:marBottom w:val="0"/>
      <w:divBdr>
        <w:top w:val="none" w:sz="0" w:space="0" w:color="auto"/>
        <w:left w:val="none" w:sz="0" w:space="0" w:color="auto"/>
        <w:bottom w:val="none" w:sz="0" w:space="0" w:color="auto"/>
        <w:right w:val="none" w:sz="0" w:space="0" w:color="auto"/>
      </w:divBdr>
    </w:div>
    <w:div w:id="1262563555">
      <w:bodyDiv w:val="1"/>
      <w:marLeft w:val="0"/>
      <w:marRight w:val="0"/>
      <w:marTop w:val="0"/>
      <w:marBottom w:val="0"/>
      <w:divBdr>
        <w:top w:val="none" w:sz="0" w:space="0" w:color="auto"/>
        <w:left w:val="none" w:sz="0" w:space="0" w:color="auto"/>
        <w:bottom w:val="none" w:sz="0" w:space="0" w:color="auto"/>
        <w:right w:val="none" w:sz="0" w:space="0" w:color="auto"/>
      </w:divBdr>
    </w:div>
    <w:div w:id="1268998437">
      <w:bodyDiv w:val="1"/>
      <w:marLeft w:val="0"/>
      <w:marRight w:val="0"/>
      <w:marTop w:val="0"/>
      <w:marBottom w:val="0"/>
      <w:divBdr>
        <w:top w:val="none" w:sz="0" w:space="0" w:color="auto"/>
        <w:left w:val="none" w:sz="0" w:space="0" w:color="auto"/>
        <w:bottom w:val="none" w:sz="0" w:space="0" w:color="auto"/>
        <w:right w:val="none" w:sz="0" w:space="0" w:color="auto"/>
      </w:divBdr>
    </w:div>
    <w:div w:id="1287933132">
      <w:bodyDiv w:val="1"/>
      <w:marLeft w:val="0"/>
      <w:marRight w:val="0"/>
      <w:marTop w:val="0"/>
      <w:marBottom w:val="0"/>
      <w:divBdr>
        <w:top w:val="none" w:sz="0" w:space="0" w:color="auto"/>
        <w:left w:val="none" w:sz="0" w:space="0" w:color="auto"/>
        <w:bottom w:val="none" w:sz="0" w:space="0" w:color="auto"/>
        <w:right w:val="none" w:sz="0" w:space="0" w:color="auto"/>
      </w:divBdr>
    </w:div>
    <w:div w:id="1289579760">
      <w:bodyDiv w:val="1"/>
      <w:marLeft w:val="0"/>
      <w:marRight w:val="0"/>
      <w:marTop w:val="0"/>
      <w:marBottom w:val="0"/>
      <w:divBdr>
        <w:top w:val="none" w:sz="0" w:space="0" w:color="auto"/>
        <w:left w:val="none" w:sz="0" w:space="0" w:color="auto"/>
        <w:bottom w:val="none" w:sz="0" w:space="0" w:color="auto"/>
        <w:right w:val="none" w:sz="0" w:space="0" w:color="auto"/>
      </w:divBdr>
      <w:divsChild>
        <w:div w:id="1245603275">
          <w:marLeft w:val="0"/>
          <w:marRight w:val="0"/>
          <w:marTop w:val="0"/>
          <w:marBottom w:val="240"/>
          <w:divBdr>
            <w:top w:val="none" w:sz="0" w:space="0" w:color="auto"/>
            <w:left w:val="none" w:sz="0" w:space="0" w:color="auto"/>
            <w:bottom w:val="none" w:sz="0" w:space="0" w:color="auto"/>
            <w:right w:val="none" w:sz="0" w:space="0" w:color="auto"/>
          </w:divBdr>
        </w:div>
      </w:divsChild>
    </w:div>
    <w:div w:id="1291667381">
      <w:bodyDiv w:val="1"/>
      <w:marLeft w:val="0"/>
      <w:marRight w:val="0"/>
      <w:marTop w:val="0"/>
      <w:marBottom w:val="0"/>
      <w:divBdr>
        <w:top w:val="none" w:sz="0" w:space="0" w:color="auto"/>
        <w:left w:val="none" w:sz="0" w:space="0" w:color="auto"/>
        <w:bottom w:val="none" w:sz="0" w:space="0" w:color="auto"/>
        <w:right w:val="none" w:sz="0" w:space="0" w:color="auto"/>
      </w:divBdr>
    </w:div>
    <w:div w:id="1294479623">
      <w:bodyDiv w:val="1"/>
      <w:marLeft w:val="0"/>
      <w:marRight w:val="0"/>
      <w:marTop w:val="0"/>
      <w:marBottom w:val="0"/>
      <w:divBdr>
        <w:top w:val="none" w:sz="0" w:space="0" w:color="auto"/>
        <w:left w:val="none" w:sz="0" w:space="0" w:color="auto"/>
        <w:bottom w:val="none" w:sz="0" w:space="0" w:color="auto"/>
        <w:right w:val="none" w:sz="0" w:space="0" w:color="auto"/>
      </w:divBdr>
    </w:div>
    <w:div w:id="1314719504">
      <w:bodyDiv w:val="1"/>
      <w:marLeft w:val="0"/>
      <w:marRight w:val="0"/>
      <w:marTop w:val="0"/>
      <w:marBottom w:val="0"/>
      <w:divBdr>
        <w:top w:val="none" w:sz="0" w:space="0" w:color="auto"/>
        <w:left w:val="none" w:sz="0" w:space="0" w:color="auto"/>
        <w:bottom w:val="none" w:sz="0" w:space="0" w:color="auto"/>
        <w:right w:val="none" w:sz="0" w:space="0" w:color="auto"/>
      </w:divBdr>
    </w:div>
    <w:div w:id="1325084324">
      <w:bodyDiv w:val="1"/>
      <w:marLeft w:val="0"/>
      <w:marRight w:val="0"/>
      <w:marTop w:val="0"/>
      <w:marBottom w:val="0"/>
      <w:divBdr>
        <w:top w:val="none" w:sz="0" w:space="0" w:color="auto"/>
        <w:left w:val="none" w:sz="0" w:space="0" w:color="auto"/>
        <w:bottom w:val="none" w:sz="0" w:space="0" w:color="auto"/>
        <w:right w:val="none" w:sz="0" w:space="0" w:color="auto"/>
      </w:divBdr>
    </w:div>
    <w:div w:id="1331103267">
      <w:bodyDiv w:val="1"/>
      <w:marLeft w:val="0"/>
      <w:marRight w:val="0"/>
      <w:marTop w:val="0"/>
      <w:marBottom w:val="0"/>
      <w:divBdr>
        <w:top w:val="none" w:sz="0" w:space="0" w:color="auto"/>
        <w:left w:val="none" w:sz="0" w:space="0" w:color="auto"/>
        <w:bottom w:val="none" w:sz="0" w:space="0" w:color="auto"/>
        <w:right w:val="none" w:sz="0" w:space="0" w:color="auto"/>
      </w:divBdr>
    </w:div>
    <w:div w:id="1335838124">
      <w:bodyDiv w:val="1"/>
      <w:marLeft w:val="0"/>
      <w:marRight w:val="0"/>
      <w:marTop w:val="0"/>
      <w:marBottom w:val="0"/>
      <w:divBdr>
        <w:top w:val="none" w:sz="0" w:space="0" w:color="auto"/>
        <w:left w:val="none" w:sz="0" w:space="0" w:color="auto"/>
        <w:bottom w:val="none" w:sz="0" w:space="0" w:color="auto"/>
        <w:right w:val="none" w:sz="0" w:space="0" w:color="auto"/>
      </w:divBdr>
    </w:div>
    <w:div w:id="1338536590">
      <w:bodyDiv w:val="1"/>
      <w:marLeft w:val="0"/>
      <w:marRight w:val="0"/>
      <w:marTop w:val="0"/>
      <w:marBottom w:val="0"/>
      <w:divBdr>
        <w:top w:val="none" w:sz="0" w:space="0" w:color="auto"/>
        <w:left w:val="none" w:sz="0" w:space="0" w:color="auto"/>
        <w:bottom w:val="none" w:sz="0" w:space="0" w:color="auto"/>
        <w:right w:val="none" w:sz="0" w:space="0" w:color="auto"/>
      </w:divBdr>
    </w:div>
    <w:div w:id="1360937899">
      <w:bodyDiv w:val="1"/>
      <w:marLeft w:val="0"/>
      <w:marRight w:val="0"/>
      <w:marTop w:val="0"/>
      <w:marBottom w:val="0"/>
      <w:divBdr>
        <w:top w:val="none" w:sz="0" w:space="0" w:color="auto"/>
        <w:left w:val="none" w:sz="0" w:space="0" w:color="auto"/>
        <w:bottom w:val="none" w:sz="0" w:space="0" w:color="auto"/>
        <w:right w:val="none" w:sz="0" w:space="0" w:color="auto"/>
      </w:divBdr>
    </w:div>
    <w:div w:id="1363938085">
      <w:bodyDiv w:val="1"/>
      <w:marLeft w:val="0"/>
      <w:marRight w:val="0"/>
      <w:marTop w:val="0"/>
      <w:marBottom w:val="0"/>
      <w:divBdr>
        <w:top w:val="none" w:sz="0" w:space="0" w:color="auto"/>
        <w:left w:val="none" w:sz="0" w:space="0" w:color="auto"/>
        <w:bottom w:val="none" w:sz="0" w:space="0" w:color="auto"/>
        <w:right w:val="none" w:sz="0" w:space="0" w:color="auto"/>
      </w:divBdr>
    </w:div>
    <w:div w:id="1367487913">
      <w:bodyDiv w:val="1"/>
      <w:marLeft w:val="0"/>
      <w:marRight w:val="0"/>
      <w:marTop w:val="0"/>
      <w:marBottom w:val="0"/>
      <w:divBdr>
        <w:top w:val="none" w:sz="0" w:space="0" w:color="auto"/>
        <w:left w:val="none" w:sz="0" w:space="0" w:color="auto"/>
        <w:bottom w:val="none" w:sz="0" w:space="0" w:color="auto"/>
        <w:right w:val="none" w:sz="0" w:space="0" w:color="auto"/>
      </w:divBdr>
    </w:div>
    <w:div w:id="1374426691">
      <w:bodyDiv w:val="1"/>
      <w:marLeft w:val="0"/>
      <w:marRight w:val="0"/>
      <w:marTop w:val="0"/>
      <w:marBottom w:val="0"/>
      <w:divBdr>
        <w:top w:val="none" w:sz="0" w:space="0" w:color="auto"/>
        <w:left w:val="none" w:sz="0" w:space="0" w:color="auto"/>
        <w:bottom w:val="none" w:sz="0" w:space="0" w:color="auto"/>
        <w:right w:val="none" w:sz="0" w:space="0" w:color="auto"/>
      </w:divBdr>
    </w:div>
    <w:div w:id="1385907525">
      <w:bodyDiv w:val="1"/>
      <w:marLeft w:val="0"/>
      <w:marRight w:val="0"/>
      <w:marTop w:val="0"/>
      <w:marBottom w:val="0"/>
      <w:divBdr>
        <w:top w:val="none" w:sz="0" w:space="0" w:color="auto"/>
        <w:left w:val="none" w:sz="0" w:space="0" w:color="auto"/>
        <w:bottom w:val="none" w:sz="0" w:space="0" w:color="auto"/>
        <w:right w:val="none" w:sz="0" w:space="0" w:color="auto"/>
      </w:divBdr>
    </w:div>
    <w:div w:id="13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391922057">
          <w:marLeft w:val="0"/>
          <w:marRight w:val="0"/>
          <w:marTop w:val="100"/>
          <w:marBottom w:val="100"/>
          <w:divBdr>
            <w:top w:val="none" w:sz="0" w:space="0" w:color="auto"/>
            <w:left w:val="none" w:sz="0" w:space="0" w:color="auto"/>
            <w:bottom w:val="none" w:sz="0" w:space="0" w:color="auto"/>
            <w:right w:val="none" w:sz="0" w:space="0" w:color="auto"/>
          </w:divBdr>
        </w:div>
        <w:div w:id="632054506">
          <w:marLeft w:val="0"/>
          <w:marRight w:val="0"/>
          <w:marTop w:val="0"/>
          <w:marBottom w:val="0"/>
          <w:divBdr>
            <w:top w:val="none" w:sz="0" w:space="0" w:color="auto"/>
            <w:left w:val="none" w:sz="0" w:space="0" w:color="auto"/>
            <w:bottom w:val="none" w:sz="0" w:space="0" w:color="auto"/>
            <w:right w:val="none" w:sz="0" w:space="0" w:color="auto"/>
          </w:divBdr>
          <w:divsChild>
            <w:div w:id="1355839187">
              <w:marLeft w:val="0"/>
              <w:marRight w:val="0"/>
              <w:marTop w:val="0"/>
              <w:marBottom w:val="0"/>
              <w:divBdr>
                <w:top w:val="none" w:sz="0" w:space="0" w:color="auto"/>
                <w:left w:val="none" w:sz="0" w:space="0" w:color="auto"/>
                <w:bottom w:val="none" w:sz="0" w:space="0" w:color="auto"/>
                <w:right w:val="none" w:sz="0" w:space="0" w:color="auto"/>
              </w:divBdr>
              <w:divsChild>
                <w:div w:id="496775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17563">
      <w:bodyDiv w:val="1"/>
      <w:marLeft w:val="0"/>
      <w:marRight w:val="0"/>
      <w:marTop w:val="0"/>
      <w:marBottom w:val="0"/>
      <w:divBdr>
        <w:top w:val="none" w:sz="0" w:space="0" w:color="auto"/>
        <w:left w:val="none" w:sz="0" w:space="0" w:color="auto"/>
        <w:bottom w:val="none" w:sz="0" w:space="0" w:color="auto"/>
        <w:right w:val="none" w:sz="0" w:space="0" w:color="auto"/>
      </w:divBdr>
    </w:div>
    <w:div w:id="1398818207">
      <w:bodyDiv w:val="1"/>
      <w:marLeft w:val="0"/>
      <w:marRight w:val="0"/>
      <w:marTop w:val="0"/>
      <w:marBottom w:val="0"/>
      <w:divBdr>
        <w:top w:val="none" w:sz="0" w:space="0" w:color="auto"/>
        <w:left w:val="none" w:sz="0" w:space="0" w:color="auto"/>
        <w:bottom w:val="none" w:sz="0" w:space="0" w:color="auto"/>
        <w:right w:val="none" w:sz="0" w:space="0" w:color="auto"/>
      </w:divBdr>
    </w:div>
    <w:div w:id="1405370266">
      <w:bodyDiv w:val="1"/>
      <w:marLeft w:val="0"/>
      <w:marRight w:val="0"/>
      <w:marTop w:val="0"/>
      <w:marBottom w:val="0"/>
      <w:divBdr>
        <w:top w:val="none" w:sz="0" w:space="0" w:color="auto"/>
        <w:left w:val="none" w:sz="0" w:space="0" w:color="auto"/>
        <w:bottom w:val="none" w:sz="0" w:space="0" w:color="auto"/>
        <w:right w:val="none" w:sz="0" w:space="0" w:color="auto"/>
      </w:divBdr>
    </w:div>
    <w:div w:id="1405444864">
      <w:bodyDiv w:val="1"/>
      <w:marLeft w:val="0"/>
      <w:marRight w:val="0"/>
      <w:marTop w:val="0"/>
      <w:marBottom w:val="0"/>
      <w:divBdr>
        <w:top w:val="none" w:sz="0" w:space="0" w:color="auto"/>
        <w:left w:val="none" w:sz="0" w:space="0" w:color="auto"/>
        <w:bottom w:val="none" w:sz="0" w:space="0" w:color="auto"/>
        <w:right w:val="none" w:sz="0" w:space="0" w:color="auto"/>
      </w:divBdr>
    </w:div>
    <w:div w:id="1407845505">
      <w:bodyDiv w:val="1"/>
      <w:marLeft w:val="0"/>
      <w:marRight w:val="0"/>
      <w:marTop w:val="0"/>
      <w:marBottom w:val="0"/>
      <w:divBdr>
        <w:top w:val="none" w:sz="0" w:space="0" w:color="auto"/>
        <w:left w:val="none" w:sz="0" w:space="0" w:color="auto"/>
        <w:bottom w:val="none" w:sz="0" w:space="0" w:color="auto"/>
        <w:right w:val="none" w:sz="0" w:space="0" w:color="auto"/>
      </w:divBdr>
    </w:div>
    <w:div w:id="1411778057">
      <w:bodyDiv w:val="1"/>
      <w:marLeft w:val="0"/>
      <w:marRight w:val="0"/>
      <w:marTop w:val="0"/>
      <w:marBottom w:val="0"/>
      <w:divBdr>
        <w:top w:val="none" w:sz="0" w:space="0" w:color="auto"/>
        <w:left w:val="none" w:sz="0" w:space="0" w:color="auto"/>
        <w:bottom w:val="none" w:sz="0" w:space="0" w:color="auto"/>
        <w:right w:val="none" w:sz="0" w:space="0" w:color="auto"/>
      </w:divBdr>
    </w:div>
    <w:div w:id="1415318782">
      <w:bodyDiv w:val="1"/>
      <w:marLeft w:val="0"/>
      <w:marRight w:val="0"/>
      <w:marTop w:val="0"/>
      <w:marBottom w:val="0"/>
      <w:divBdr>
        <w:top w:val="none" w:sz="0" w:space="0" w:color="auto"/>
        <w:left w:val="none" w:sz="0" w:space="0" w:color="auto"/>
        <w:bottom w:val="none" w:sz="0" w:space="0" w:color="auto"/>
        <w:right w:val="none" w:sz="0" w:space="0" w:color="auto"/>
      </w:divBdr>
    </w:div>
    <w:div w:id="1441216995">
      <w:bodyDiv w:val="1"/>
      <w:marLeft w:val="0"/>
      <w:marRight w:val="0"/>
      <w:marTop w:val="0"/>
      <w:marBottom w:val="0"/>
      <w:divBdr>
        <w:top w:val="none" w:sz="0" w:space="0" w:color="auto"/>
        <w:left w:val="none" w:sz="0" w:space="0" w:color="auto"/>
        <w:bottom w:val="none" w:sz="0" w:space="0" w:color="auto"/>
        <w:right w:val="none" w:sz="0" w:space="0" w:color="auto"/>
      </w:divBdr>
    </w:div>
    <w:div w:id="1454245497">
      <w:bodyDiv w:val="1"/>
      <w:marLeft w:val="0"/>
      <w:marRight w:val="0"/>
      <w:marTop w:val="0"/>
      <w:marBottom w:val="0"/>
      <w:divBdr>
        <w:top w:val="none" w:sz="0" w:space="0" w:color="auto"/>
        <w:left w:val="none" w:sz="0" w:space="0" w:color="auto"/>
        <w:bottom w:val="none" w:sz="0" w:space="0" w:color="auto"/>
        <w:right w:val="none" w:sz="0" w:space="0" w:color="auto"/>
      </w:divBdr>
    </w:div>
    <w:div w:id="1456094942">
      <w:bodyDiv w:val="1"/>
      <w:marLeft w:val="0"/>
      <w:marRight w:val="0"/>
      <w:marTop w:val="0"/>
      <w:marBottom w:val="0"/>
      <w:divBdr>
        <w:top w:val="none" w:sz="0" w:space="0" w:color="auto"/>
        <w:left w:val="none" w:sz="0" w:space="0" w:color="auto"/>
        <w:bottom w:val="none" w:sz="0" w:space="0" w:color="auto"/>
        <w:right w:val="none" w:sz="0" w:space="0" w:color="auto"/>
      </w:divBdr>
    </w:div>
    <w:div w:id="1459954717">
      <w:bodyDiv w:val="1"/>
      <w:marLeft w:val="0"/>
      <w:marRight w:val="0"/>
      <w:marTop w:val="0"/>
      <w:marBottom w:val="0"/>
      <w:divBdr>
        <w:top w:val="none" w:sz="0" w:space="0" w:color="auto"/>
        <w:left w:val="none" w:sz="0" w:space="0" w:color="auto"/>
        <w:bottom w:val="none" w:sz="0" w:space="0" w:color="auto"/>
        <w:right w:val="none" w:sz="0" w:space="0" w:color="auto"/>
      </w:divBdr>
    </w:div>
    <w:div w:id="1466385075">
      <w:bodyDiv w:val="1"/>
      <w:marLeft w:val="0"/>
      <w:marRight w:val="0"/>
      <w:marTop w:val="0"/>
      <w:marBottom w:val="0"/>
      <w:divBdr>
        <w:top w:val="none" w:sz="0" w:space="0" w:color="auto"/>
        <w:left w:val="none" w:sz="0" w:space="0" w:color="auto"/>
        <w:bottom w:val="none" w:sz="0" w:space="0" w:color="auto"/>
        <w:right w:val="none" w:sz="0" w:space="0" w:color="auto"/>
      </w:divBdr>
      <w:divsChild>
        <w:div w:id="944267678">
          <w:marLeft w:val="0"/>
          <w:marRight w:val="0"/>
          <w:marTop w:val="100"/>
          <w:marBottom w:val="100"/>
          <w:divBdr>
            <w:top w:val="none" w:sz="0" w:space="0" w:color="auto"/>
            <w:left w:val="none" w:sz="0" w:space="0" w:color="auto"/>
            <w:bottom w:val="none" w:sz="0" w:space="0" w:color="auto"/>
            <w:right w:val="none" w:sz="0" w:space="0" w:color="auto"/>
          </w:divBdr>
        </w:div>
        <w:div w:id="1316298499">
          <w:marLeft w:val="0"/>
          <w:marRight w:val="0"/>
          <w:marTop w:val="0"/>
          <w:marBottom w:val="0"/>
          <w:divBdr>
            <w:top w:val="none" w:sz="0" w:space="0" w:color="auto"/>
            <w:left w:val="none" w:sz="0" w:space="0" w:color="auto"/>
            <w:bottom w:val="none" w:sz="0" w:space="0" w:color="auto"/>
            <w:right w:val="none" w:sz="0" w:space="0" w:color="auto"/>
          </w:divBdr>
          <w:divsChild>
            <w:div w:id="988631091">
              <w:marLeft w:val="0"/>
              <w:marRight w:val="0"/>
              <w:marTop w:val="0"/>
              <w:marBottom w:val="0"/>
              <w:divBdr>
                <w:top w:val="none" w:sz="0" w:space="0" w:color="auto"/>
                <w:left w:val="none" w:sz="0" w:space="0" w:color="auto"/>
                <w:bottom w:val="none" w:sz="0" w:space="0" w:color="auto"/>
                <w:right w:val="none" w:sz="0" w:space="0" w:color="auto"/>
              </w:divBdr>
              <w:divsChild>
                <w:div w:id="4231102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887">
      <w:bodyDiv w:val="1"/>
      <w:marLeft w:val="0"/>
      <w:marRight w:val="0"/>
      <w:marTop w:val="0"/>
      <w:marBottom w:val="0"/>
      <w:divBdr>
        <w:top w:val="none" w:sz="0" w:space="0" w:color="auto"/>
        <w:left w:val="none" w:sz="0" w:space="0" w:color="auto"/>
        <w:bottom w:val="none" w:sz="0" w:space="0" w:color="auto"/>
        <w:right w:val="none" w:sz="0" w:space="0" w:color="auto"/>
      </w:divBdr>
    </w:div>
    <w:div w:id="1487479517">
      <w:bodyDiv w:val="1"/>
      <w:marLeft w:val="0"/>
      <w:marRight w:val="0"/>
      <w:marTop w:val="0"/>
      <w:marBottom w:val="0"/>
      <w:divBdr>
        <w:top w:val="none" w:sz="0" w:space="0" w:color="auto"/>
        <w:left w:val="none" w:sz="0" w:space="0" w:color="auto"/>
        <w:bottom w:val="none" w:sz="0" w:space="0" w:color="auto"/>
        <w:right w:val="none" w:sz="0" w:space="0" w:color="auto"/>
      </w:divBdr>
      <w:divsChild>
        <w:div w:id="1172067152">
          <w:marLeft w:val="0"/>
          <w:marRight w:val="0"/>
          <w:marTop w:val="100"/>
          <w:marBottom w:val="100"/>
          <w:divBdr>
            <w:top w:val="none" w:sz="0" w:space="0" w:color="auto"/>
            <w:left w:val="none" w:sz="0" w:space="0" w:color="auto"/>
            <w:bottom w:val="none" w:sz="0" w:space="0" w:color="auto"/>
            <w:right w:val="none" w:sz="0" w:space="0" w:color="auto"/>
          </w:divBdr>
        </w:div>
        <w:div w:id="1714040120">
          <w:marLeft w:val="0"/>
          <w:marRight w:val="0"/>
          <w:marTop w:val="0"/>
          <w:marBottom w:val="0"/>
          <w:divBdr>
            <w:top w:val="none" w:sz="0" w:space="0" w:color="auto"/>
            <w:left w:val="none" w:sz="0" w:space="0" w:color="auto"/>
            <w:bottom w:val="none" w:sz="0" w:space="0" w:color="auto"/>
            <w:right w:val="none" w:sz="0" w:space="0" w:color="auto"/>
          </w:divBdr>
          <w:divsChild>
            <w:div w:id="1720006559">
              <w:marLeft w:val="0"/>
              <w:marRight w:val="0"/>
              <w:marTop w:val="0"/>
              <w:marBottom w:val="0"/>
              <w:divBdr>
                <w:top w:val="none" w:sz="0" w:space="0" w:color="auto"/>
                <w:left w:val="none" w:sz="0" w:space="0" w:color="auto"/>
                <w:bottom w:val="none" w:sz="0" w:space="0" w:color="auto"/>
                <w:right w:val="none" w:sz="0" w:space="0" w:color="auto"/>
              </w:divBdr>
              <w:divsChild>
                <w:div w:id="10936681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5680">
      <w:bodyDiv w:val="1"/>
      <w:marLeft w:val="0"/>
      <w:marRight w:val="0"/>
      <w:marTop w:val="0"/>
      <w:marBottom w:val="0"/>
      <w:divBdr>
        <w:top w:val="none" w:sz="0" w:space="0" w:color="auto"/>
        <w:left w:val="none" w:sz="0" w:space="0" w:color="auto"/>
        <w:bottom w:val="none" w:sz="0" w:space="0" w:color="auto"/>
        <w:right w:val="none" w:sz="0" w:space="0" w:color="auto"/>
      </w:divBdr>
    </w:div>
    <w:div w:id="1497721842">
      <w:bodyDiv w:val="1"/>
      <w:marLeft w:val="0"/>
      <w:marRight w:val="0"/>
      <w:marTop w:val="0"/>
      <w:marBottom w:val="0"/>
      <w:divBdr>
        <w:top w:val="none" w:sz="0" w:space="0" w:color="auto"/>
        <w:left w:val="none" w:sz="0" w:space="0" w:color="auto"/>
        <w:bottom w:val="none" w:sz="0" w:space="0" w:color="auto"/>
        <w:right w:val="none" w:sz="0" w:space="0" w:color="auto"/>
      </w:divBdr>
    </w:div>
    <w:div w:id="1504928839">
      <w:bodyDiv w:val="1"/>
      <w:marLeft w:val="0"/>
      <w:marRight w:val="0"/>
      <w:marTop w:val="0"/>
      <w:marBottom w:val="0"/>
      <w:divBdr>
        <w:top w:val="none" w:sz="0" w:space="0" w:color="auto"/>
        <w:left w:val="none" w:sz="0" w:space="0" w:color="auto"/>
        <w:bottom w:val="none" w:sz="0" w:space="0" w:color="auto"/>
        <w:right w:val="none" w:sz="0" w:space="0" w:color="auto"/>
      </w:divBdr>
    </w:div>
    <w:div w:id="1510829473">
      <w:bodyDiv w:val="1"/>
      <w:marLeft w:val="0"/>
      <w:marRight w:val="0"/>
      <w:marTop w:val="0"/>
      <w:marBottom w:val="0"/>
      <w:divBdr>
        <w:top w:val="none" w:sz="0" w:space="0" w:color="auto"/>
        <w:left w:val="none" w:sz="0" w:space="0" w:color="auto"/>
        <w:bottom w:val="none" w:sz="0" w:space="0" w:color="auto"/>
        <w:right w:val="none" w:sz="0" w:space="0" w:color="auto"/>
      </w:divBdr>
    </w:div>
    <w:div w:id="1519586476">
      <w:bodyDiv w:val="1"/>
      <w:marLeft w:val="0"/>
      <w:marRight w:val="0"/>
      <w:marTop w:val="0"/>
      <w:marBottom w:val="0"/>
      <w:divBdr>
        <w:top w:val="none" w:sz="0" w:space="0" w:color="auto"/>
        <w:left w:val="none" w:sz="0" w:space="0" w:color="auto"/>
        <w:bottom w:val="none" w:sz="0" w:space="0" w:color="auto"/>
        <w:right w:val="none" w:sz="0" w:space="0" w:color="auto"/>
      </w:divBdr>
    </w:div>
    <w:div w:id="1526020192">
      <w:bodyDiv w:val="1"/>
      <w:marLeft w:val="0"/>
      <w:marRight w:val="0"/>
      <w:marTop w:val="0"/>
      <w:marBottom w:val="0"/>
      <w:divBdr>
        <w:top w:val="none" w:sz="0" w:space="0" w:color="auto"/>
        <w:left w:val="none" w:sz="0" w:space="0" w:color="auto"/>
        <w:bottom w:val="none" w:sz="0" w:space="0" w:color="auto"/>
        <w:right w:val="none" w:sz="0" w:space="0" w:color="auto"/>
      </w:divBdr>
    </w:div>
    <w:div w:id="1528443023">
      <w:bodyDiv w:val="1"/>
      <w:marLeft w:val="0"/>
      <w:marRight w:val="0"/>
      <w:marTop w:val="0"/>
      <w:marBottom w:val="0"/>
      <w:divBdr>
        <w:top w:val="none" w:sz="0" w:space="0" w:color="auto"/>
        <w:left w:val="none" w:sz="0" w:space="0" w:color="auto"/>
        <w:bottom w:val="none" w:sz="0" w:space="0" w:color="auto"/>
        <w:right w:val="none" w:sz="0" w:space="0" w:color="auto"/>
      </w:divBdr>
      <w:divsChild>
        <w:div w:id="2012945485">
          <w:marLeft w:val="0"/>
          <w:marRight w:val="0"/>
          <w:marTop w:val="100"/>
          <w:marBottom w:val="100"/>
          <w:divBdr>
            <w:top w:val="none" w:sz="0" w:space="0" w:color="auto"/>
            <w:left w:val="none" w:sz="0" w:space="0" w:color="auto"/>
            <w:bottom w:val="none" w:sz="0" w:space="0" w:color="auto"/>
            <w:right w:val="none" w:sz="0" w:space="0" w:color="auto"/>
          </w:divBdr>
        </w:div>
        <w:div w:id="560865084">
          <w:marLeft w:val="0"/>
          <w:marRight w:val="0"/>
          <w:marTop w:val="0"/>
          <w:marBottom w:val="0"/>
          <w:divBdr>
            <w:top w:val="none" w:sz="0" w:space="0" w:color="auto"/>
            <w:left w:val="none" w:sz="0" w:space="0" w:color="auto"/>
            <w:bottom w:val="none" w:sz="0" w:space="0" w:color="auto"/>
            <w:right w:val="none" w:sz="0" w:space="0" w:color="auto"/>
          </w:divBdr>
          <w:divsChild>
            <w:div w:id="1961262984">
              <w:marLeft w:val="0"/>
              <w:marRight w:val="0"/>
              <w:marTop w:val="0"/>
              <w:marBottom w:val="0"/>
              <w:divBdr>
                <w:top w:val="none" w:sz="0" w:space="0" w:color="auto"/>
                <w:left w:val="none" w:sz="0" w:space="0" w:color="auto"/>
                <w:bottom w:val="none" w:sz="0" w:space="0" w:color="auto"/>
                <w:right w:val="none" w:sz="0" w:space="0" w:color="auto"/>
              </w:divBdr>
              <w:divsChild>
                <w:div w:id="14972576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91676">
      <w:bodyDiv w:val="1"/>
      <w:marLeft w:val="0"/>
      <w:marRight w:val="0"/>
      <w:marTop w:val="0"/>
      <w:marBottom w:val="0"/>
      <w:divBdr>
        <w:top w:val="none" w:sz="0" w:space="0" w:color="auto"/>
        <w:left w:val="none" w:sz="0" w:space="0" w:color="auto"/>
        <w:bottom w:val="none" w:sz="0" w:space="0" w:color="auto"/>
        <w:right w:val="none" w:sz="0" w:space="0" w:color="auto"/>
      </w:divBdr>
    </w:div>
    <w:div w:id="1542092435">
      <w:bodyDiv w:val="1"/>
      <w:marLeft w:val="0"/>
      <w:marRight w:val="0"/>
      <w:marTop w:val="0"/>
      <w:marBottom w:val="0"/>
      <w:divBdr>
        <w:top w:val="none" w:sz="0" w:space="0" w:color="auto"/>
        <w:left w:val="none" w:sz="0" w:space="0" w:color="auto"/>
        <w:bottom w:val="none" w:sz="0" w:space="0" w:color="auto"/>
        <w:right w:val="none" w:sz="0" w:space="0" w:color="auto"/>
      </w:divBdr>
    </w:div>
    <w:div w:id="1543321698">
      <w:bodyDiv w:val="1"/>
      <w:marLeft w:val="0"/>
      <w:marRight w:val="0"/>
      <w:marTop w:val="0"/>
      <w:marBottom w:val="0"/>
      <w:divBdr>
        <w:top w:val="none" w:sz="0" w:space="0" w:color="auto"/>
        <w:left w:val="none" w:sz="0" w:space="0" w:color="auto"/>
        <w:bottom w:val="none" w:sz="0" w:space="0" w:color="auto"/>
        <w:right w:val="none" w:sz="0" w:space="0" w:color="auto"/>
      </w:divBdr>
    </w:div>
    <w:div w:id="1544245756">
      <w:bodyDiv w:val="1"/>
      <w:marLeft w:val="0"/>
      <w:marRight w:val="0"/>
      <w:marTop w:val="0"/>
      <w:marBottom w:val="0"/>
      <w:divBdr>
        <w:top w:val="none" w:sz="0" w:space="0" w:color="auto"/>
        <w:left w:val="none" w:sz="0" w:space="0" w:color="auto"/>
        <w:bottom w:val="none" w:sz="0" w:space="0" w:color="auto"/>
        <w:right w:val="none" w:sz="0" w:space="0" w:color="auto"/>
      </w:divBdr>
    </w:div>
    <w:div w:id="1550343494">
      <w:bodyDiv w:val="1"/>
      <w:marLeft w:val="0"/>
      <w:marRight w:val="0"/>
      <w:marTop w:val="0"/>
      <w:marBottom w:val="0"/>
      <w:divBdr>
        <w:top w:val="none" w:sz="0" w:space="0" w:color="auto"/>
        <w:left w:val="none" w:sz="0" w:space="0" w:color="auto"/>
        <w:bottom w:val="none" w:sz="0" w:space="0" w:color="auto"/>
        <w:right w:val="none" w:sz="0" w:space="0" w:color="auto"/>
      </w:divBdr>
    </w:div>
    <w:div w:id="1562138084">
      <w:bodyDiv w:val="1"/>
      <w:marLeft w:val="0"/>
      <w:marRight w:val="0"/>
      <w:marTop w:val="0"/>
      <w:marBottom w:val="0"/>
      <w:divBdr>
        <w:top w:val="none" w:sz="0" w:space="0" w:color="auto"/>
        <w:left w:val="none" w:sz="0" w:space="0" w:color="auto"/>
        <w:bottom w:val="none" w:sz="0" w:space="0" w:color="auto"/>
        <w:right w:val="none" w:sz="0" w:space="0" w:color="auto"/>
      </w:divBdr>
      <w:divsChild>
        <w:div w:id="9642680">
          <w:marLeft w:val="0"/>
          <w:marRight w:val="0"/>
          <w:marTop w:val="100"/>
          <w:marBottom w:val="100"/>
          <w:divBdr>
            <w:top w:val="none" w:sz="0" w:space="0" w:color="auto"/>
            <w:left w:val="none" w:sz="0" w:space="0" w:color="auto"/>
            <w:bottom w:val="none" w:sz="0" w:space="0" w:color="auto"/>
            <w:right w:val="none" w:sz="0" w:space="0" w:color="auto"/>
          </w:divBdr>
        </w:div>
        <w:div w:id="883370366">
          <w:marLeft w:val="0"/>
          <w:marRight w:val="0"/>
          <w:marTop w:val="0"/>
          <w:marBottom w:val="0"/>
          <w:divBdr>
            <w:top w:val="none" w:sz="0" w:space="0" w:color="auto"/>
            <w:left w:val="none" w:sz="0" w:space="0" w:color="auto"/>
            <w:bottom w:val="none" w:sz="0" w:space="0" w:color="auto"/>
            <w:right w:val="none" w:sz="0" w:space="0" w:color="auto"/>
          </w:divBdr>
          <w:divsChild>
            <w:div w:id="560942967">
              <w:marLeft w:val="0"/>
              <w:marRight w:val="0"/>
              <w:marTop w:val="0"/>
              <w:marBottom w:val="0"/>
              <w:divBdr>
                <w:top w:val="none" w:sz="0" w:space="0" w:color="auto"/>
                <w:left w:val="none" w:sz="0" w:space="0" w:color="auto"/>
                <w:bottom w:val="none" w:sz="0" w:space="0" w:color="auto"/>
                <w:right w:val="none" w:sz="0" w:space="0" w:color="auto"/>
              </w:divBdr>
              <w:divsChild>
                <w:div w:id="20865632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3052">
      <w:bodyDiv w:val="1"/>
      <w:marLeft w:val="0"/>
      <w:marRight w:val="0"/>
      <w:marTop w:val="0"/>
      <w:marBottom w:val="0"/>
      <w:divBdr>
        <w:top w:val="none" w:sz="0" w:space="0" w:color="auto"/>
        <w:left w:val="none" w:sz="0" w:space="0" w:color="auto"/>
        <w:bottom w:val="none" w:sz="0" w:space="0" w:color="auto"/>
        <w:right w:val="none" w:sz="0" w:space="0" w:color="auto"/>
      </w:divBdr>
    </w:div>
    <w:div w:id="1569461134">
      <w:bodyDiv w:val="1"/>
      <w:marLeft w:val="0"/>
      <w:marRight w:val="0"/>
      <w:marTop w:val="0"/>
      <w:marBottom w:val="0"/>
      <w:divBdr>
        <w:top w:val="none" w:sz="0" w:space="0" w:color="auto"/>
        <w:left w:val="none" w:sz="0" w:space="0" w:color="auto"/>
        <w:bottom w:val="none" w:sz="0" w:space="0" w:color="auto"/>
        <w:right w:val="none" w:sz="0" w:space="0" w:color="auto"/>
      </w:divBdr>
    </w:div>
    <w:div w:id="1575967517">
      <w:bodyDiv w:val="1"/>
      <w:marLeft w:val="0"/>
      <w:marRight w:val="0"/>
      <w:marTop w:val="0"/>
      <w:marBottom w:val="0"/>
      <w:divBdr>
        <w:top w:val="none" w:sz="0" w:space="0" w:color="auto"/>
        <w:left w:val="none" w:sz="0" w:space="0" w:color="auto"/>
        <w:bottom w:val="none" w:sz="0" w:space="0" w:color="auto"/>
        <w:right w:val="none" w:sz="0" w:space="0" w:color="auto"/>
      </w:divBdr>
      <w:divsChild>
        <w:div w:id="1417744922">
          <w:marLeft w:val="0"/>
          <w:marRight w:val="0"/>
          <w:marTop w:val="100"/>
          <w:marBottom w:val="100"/>
          <w:divBdr>
            <w:top w:val="none" w:sz="0" w:space="0" w:color="auto"/>
            <w:left w:val="none" w:sz="0" w:space="0" w:color="auto"/>
            <w:bottom w:val="none" w:sz="0" w:space="0" w:color="auto"/>
            <w:right w:val="none" w:sz="0" w:space="0" w:color="auto"/>
          </w:divBdr>
        </w:div>
        <w:div w:id="646592315">
          <w:marLeft w:val="0"/>
          <w:marRight w:val="0"/>
          <w:marTop w:val="0"/>
          <w:marBottom w:val="0"/>
          <w:divBdr>
            <w:top w:val="none" w:sz="0" w:space="0" w:color="auto"/>
            <w:left w:val="none" w:sz="0" w:space="0" w:color="auto"/>
            <w:bottom w:val="none" w:sz="0" w:space="0" w:color="auto"/>
            <w:right w:val="none" w:sz="0" w:space="0" w:color="auto"/>
          </w:divBdr>
          <w:divsChild>
            <w:div w:id="1366367889">
              <w:marLeft w:val="0"/>
              <w:marRight w:val="0"/>
              <w:marTop w:val="0"/>
              <w:marBottom w:val="0"/>
              <w:divBdr>
                <w:top w:val="none" w:sz="0" w:space="0" w:color="auto"/>
                <w:left w:val="none" w:sz="0" w:space="0" w:color="auto"/>
                <w:bottom w:val="none" w:sz="0" w:space="0" w:color="auto"/>
                <w:right w:val="none" w:sz="0" w:space="0" w:color="auto"/>
              </w:divBdr>
              <w:divsChild>
                <w:div w:id="2194420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96174">
      <w:bodyDiv w:val="1"/>
      <w:marLeft w:val="0"/>
      <w:marRight w:val="0"/>
      <w:marTop w:val="0"/>
      <w:marBottom w:val="0"/>
      <w:divBdr>
        <w:top w:val="none" w:sz="0" w:space="0" w:color="auto"/>
        <w:left w:val="none" w:sz="0" w:space="0" w:color="auto"/>
        <w:bottom w:val="none" w:sz="0" w:space="0" w:color="auto"/>
        <w:right w:val="none" w:sz="0" w:space="0" w:color="auto"/>
      </w:divBdr>
    </w:div>
    <w:div w:id="1583905058">
      <w:bodyDiv w:val="1"/>
      <w:marLeft w:val="0"/>
      <w:marRight w:val="0"/>
      <w:marTop w:val="0"/>
      <w:marBottom w:val="0"/>
      <w:divBdr>
        <w:top w:val="none" w:sz="0" w:space="0" w:color="auto"/>
        <w:left w:val="none" w:sz="0" w:space="0" w:color="auto"/>
        <w:bottom w:val="none" w:sz="0" w:space="0" w:color="auto"/>
        <w:right w:val="none" w:sz="0" w:space="0" w:color="auto"/>
      </w:divBdr>
    </w:div>
    <w:div w:id="1585718958">
      <w:bodyDiv w:val="1"/>
      <w:marLeft w:val="0"/>
      <w:marRight w:val="0"/>
      <w:marTop w:val="0"/>
      <w:marBottom w:val="0"/>
      <w:divBdr>
        <w:top w:val="none" w:sz="0" w:space="0" w:color="auto"/>
        <w:left w:val="none" w:sz="0" w:space="0" w:color="auto"/>
        <w:bottom w:val="none" w:sz="0" w:space="0" w:color="auto"/>
        <w:right w:val="none" w:sz="0" w:space="0" w:color="auto"/>
      </w:divBdr>
    </w:div>
    <w:div w:id="1592350836">
      <w:bodyDiv w:val="1"/>
      <w:marLeft w:val="0"/>
      <w:marRight w:val="0"/>
      <w:marTop w:val="0"/>
      <w:marBottom w:val="0"/>
      <w:divBdr>
        <w:top w:val="none" w:sz="0" w:space="0" w:color="auto"/>
        <w:left w:val="none" w:sz="0" w:space="0" w:color="auto"/>
        <w:bottom w:val="none" w:sz="0" w:space="0" w:color="auto"/>
        <w:right w:val="none" w:sz="0" w:space="0" w:color="auto"/>
      </w:divBdr>
    </w:div>
    <w:div w:id="1593313974">
      <w:bodyDiv w:val="1"/>
      <w:marLeft w:val="0"/>
      <w:marRight w:val="0"/>
      <w:marTop w:val="0"/>
      <w:marBottom w:val="0"/>
      <w:divBdr>
        <w:top w:val="none" w:sz="0" w:space="0" w:color="auto"/>
        <w:left w:val="none" w:sz="0" w:space="0" w:color="auto"/>
        <w:bottom w:val="none" w:sz="0" w:space="0" w:color="auto"/>
        <w:right w:val="none" w:sz="0" w:space="0" w:color="auto"/>
      </w:divBdr>
    </w:div>
    <w:div w:id="1593709230">
      <w:bodyDiv w:val="1"/>
      <w:marLeft w:val="0"/>
      <w:marRight w:val="0"/>
      <w:marTop w:val="0"/>
      <w:marBottom w:val="0"/>
      <w:divBdr>
        <w:top w:val="none" w:sz="0" w:space="0" w:color="auto"/>
        <w:left w:val="none" w:sz="0" w:space="0" w:color="auto"/>
        <w:bottom w:val="none" w:sz="0" w:space="0" w:color="auto"/>
        <w:right w:val="none" w:sz="0" w:space="0" w:color="auto"/>
      </w:divBdr>
    </w:div>
    <w:div w:id="1594825622">
      <w:bodyDiv w:val="1"/>
      <w:marLeft w:val="0"/>
      <w:marRight w:val="0"/>
      <w:marTop w:val="0"/>
      <w:marBottom w:val="0"/>
      <w:divBdr>
        <w:top w:val="none" w:sz="0" w:space="0" w:color="auto"/>
        <w:left w:val="none" w:sz="0" w:space="0" w:color="auto"/>
        <w:bottom w:val="none" w:sz="0" w:space="0" w:color="auto"/>
        <w:right w:val="none" w:sz="0" w:space="0" w:color="auto"/>
      </w:divBdr>
    </w:div>
    <w:div w:id="1597253276">
      <w:bodyDiv w:val="1"/>
      <w:marLeft w:val="0"/>
      <w:marRight w:val="0"/>
      <w:marTop w:val="0"/>
      <w:marBottom w:val="0"/>
      <w:divBdr>
        <w:top w:val="none" w:sz="0" w:space="0" w:color="auto"/>
        <w:left w:val="none" w:sz="0" w:space="0" w:color="auto"/>
        <w:bottom w:val="none" w:sz="0" w:space="0" w:color="auto"/>
        <w:right w:val="none" w:sz="0" w:space="0" w:color="auto"/>
      </w:divBdr>
    </w:div>
    <w:div w:id="1599212945">
      <w:bodyDiv w:val="1"/>
      <w:marLeft w:val="0"/>
      <w:marRight w:val="0"/>
      <w:marTop w:val="0"/>
      <w:marBottom w:val="0"/>
      <w:divBdr>
        <w:top w:val="none" w:sz="0" w:space="0" w:color="auto"/>
        <w:left w:val="none" w:sz="0" w:space="0" w:color="auto"/>
        <w:bottom w:val="none" w:sz="0" w:space="0" w:color="auto"/>
        <w:right w:val="none" w:sz="0" w:space="0" w:color="auto"/>
      </w:divBdr>
    </w:div>
    <w:div w:id="1603338557">
      <w:bodyDiv w:val="1"/>
      <w:marLeft w:val="0"/>
      <w:marRight w:val="0"/>
      <w:marTop w:val="0"/>
      <w:marBottom w:val="0"/>
      <w:divBdr>
        <w:top w:val="none" w:sz="0" w:space="0" w:color="auto"/>
        <w:left w:val="none" w:sz="0" w:space="0" w:color="auto"/>
        <w:bottom w:val="none" w:sz="0" w:space="0" w:color="auto"/>
        <w:right w:val="none" w:sz="0" w:space="0" w:color="auto"/>
      </w:divBdr>
    </w:div>
    <w:div w:id="1608077191">
      <w:bodyDiv w:val="1"/>
      <w:marLeft w:val="0"/>
      <w:marRight w:val="0"/>
      <w:marTop w:val="0"/>
      <w:marBottom w:val="0"/>
      <w:divBdr>
        <w:top w:val="none" w:sz="0" w:space="0" w:color="auto"/>
        <w:left w:val="none" w:sz="0" w:space="0" w:color="auto"/>
        <w:bottom w:val="none" w:sz="0" w:space="0" w:color="auto"/>
        <w:right w:val="none" w:sz="0" w:space="0" w:color="auto"/>
      </w:divBdr>
    </w:div>
    <w:div w:id="1619141968">
      <w:bodyDiv w:val="1"/>
      <w:marLeft w:val="0"/>
      <w:marRight w:val="0"/>
      <w:marTop w:val="0"/>
      <w:marBottom w:val="0"/>
      <w:divBdr>
        <w:top w:val="none" w:sz="0" w:space="0" w:color="auto"/>
        <w:left w:val="none" w:sz="0" w:space="0" w:color="auto"/>
        <w:bottom w:val="none" w:sz="0" w:space="0" w:color="auto"/>
        <w:right w:val="none" w:sz="0" w:space="0" w:color="auto"/>
      </w:divBdr>
    </w:div>
    <w:div w:id="1619793351">
      <w:bodyDiv w:val="1"/>
      <w:marLeft w:val="0"/>
      <w:marRight w:val="0"/>
      <w:marTop w:val="0"/>
      <w:marBottom w:val="0"/>
      <w:divBdr>
        <w:top w:val="none" w:sz="0" w:space="0" w:color="auto"/>
        <w:left w:val="none" w:sz="0" w:space="0" w:color="auto"/>
        <w:bottom w:val="none" w:sz="0" w:space="0" w:color="auto"/>
        <w:right w:val="none" w:sz="0" w:space="0" w:color="auto"/>
      </w:divBdr>
    </w:div>
    <w:div w:id="1623535735">
      <w:bodyDiv w:val="1"/>
      <w:marLeft w:val="0"/>
      <w:marRight w:val="0"/>
      <w:marTop w:val="0"/>
      <w:marBottom w:val="0"/>
      <w:divBdr>
        <w:top w:val="none" w:sz="0" w:space="0" w:color="auto"/>
        <w:left w:val="none" w:sz="0" w:space="0" w:color="auto"/>
        <w:bottom w:val="none" w:sz="0" w:space="0" w:color="auto"/>
        <w:right w:val="none" w:sz="0" w:space="0" w:color="auto"/>
      </w:divBdr>
    </w:div>
    <w:div w:id="1624337669">
      <w:bodyDiv w:val="1"/>
      <w:marLeft w:val="0"/>
      <w:marRight w:val="0"/>
      <w:marTop w:val="0"/>
      <w:marBottom w:val="0"/>
      <w:divBdr>
        <w:top w:val="none" w:sz="0" w:space="0" w:color="auto"/>
        <w:left w:val="none" w:sz="0" w:space="0" w:color="auto"/>
        <w:bottom w:val="none" w:sz="0" w:space="0" w:color="auto"/>
        <w:right w:val="none" w:sz="0" w:space="0" w:color="auto"/>
      </w:divBdr>
    </w:div>
    <w:div w:id="1625189822">
      <w:bodyDiv w:val="1"/>
      <w:marLeft w:val="0"/>
      <w:marRight w:val="0"/>
      <w:marTop w:val="0"/>
      <w:marBottom w:val="0"/>
      <w:divBdr>
        <w:top w:val="none" w:sz="0" w:space="0" w:color="auto"/>
        <w:left w:val="none" w:sz="0" w:space="0" w:color="auto"/>
        <w:bottom w:val="none" w:sz="0" w:space="0" w:color="auto"/>
        <w:right w:val="none" w:sz="0" w:space="0" w:color="auto"/>
      </w:divBdr>
    </w:div>
    <w:div w:id="1629123135">
      <w:bodyDiv w:val="1"/>
      <w:marLeft w:val="0"/>
      <w:marRight w:val="0"/>
      <w:marTop w:val="0"/>
      <w:marBottom w:val="0"/>
      <w:divBdr>
        <w:top w:val="none" w:sz="0" w:space="0" w:color="auto"/>
        <w:left w:val="none" w:sz="0" w:space="0" w:color="auto"/>
        <w:bottom w:val="none" w:sz="0" w:space="0" w:color="auto"/>
        <w:right w:val="none" w:sz="0" w:space="0" w:color="auto"/>
      </w:divBdr>
    </w:div>
    <w:div w:id="1631741405">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2906671">
      <w:bodyDiv w:val="1"/>
      <w:marLeft w:val="0"/>
      <w:marRight w:val="0"/>
      <w:marTop w:val="0"/>
      <w:marBottom w:val="0"/>
      <w:divBdr>
        <w:top w:val="none" w:sz="0" w:space="0" w:color="auto"/>
        <w:left w:val="none" w:sz="0" w:space="0" w:color="auto"/>
        <w:bottom w:val="none" w:sz="0" w:space="0" w:color="auto"/>
        <w:right w:val="none" w:sz="0" w:space="0" w:color="auto"/>
      </w:divBdr>
    </w:div>
    <w:div w:id="1644188397">
      <w:bodyDiv w:val="1"/>
      <w:marLeft w:val="0"/>
      <w:marRight w:val="0"/>
      <w:marTop w:val="0"/>
      <w:marBottom w:val="0"/>
      <w:divBdr>
        <w:top w:val="none" w:sz="0" w:space="0" w:color="auto"/>
        <w:left w:val="none" w:sz="0" w:space="0" w:color="auto"/>
        <w:bottom w:val="none" w:sz="0" w:space="0" w:color="auto"/>
        <w:right w:val="none" w:sz="0" w:space="0" w:color="auto"/>
      </w:divBdr>
    </w:div>
    <w:div w:id="1644384126">
      <w:bodyDiv w:val="1"/>
      <w:marLeft w:val="0"/>
      <w:marRight w:val="0"/>
      <w:marTop w:val="0"/>
      <w:marBottom w:val="0"/>
      <w:divBdr>
        <w:top w:val="none" w:sz="0" w:space="0" w:color="auto"/>
        <w:left w:val="none" w:sz="0" w:space="0" w:color="auto"/>
        <w:bottom w:val="none" w:sz="0" w:space="0" w:color="auto"/>
        <w:right w:val="none" w:sz="0" w:space="0" w:color="auto"/>
      </w:divBdr>
    </w:div>
    <w:div w:id="1650209667">
      <w:bodyDiv w:val="1"/>
      <w:marLeft w:val="0"/>
      <w:marRight w:val="0"/>
      <w:marTop w:val="0"/>
      <w:marBottom w:val="0"/>
      <w:divBdr>
        <w:top w:val="none" w:sz="0" w:space="0" w:color="auto"/>
        <w:left w:val="none" w:sz="0" w:space="0" w:color="auto"/>
        <w:bottom w:val="none" w:sz="0" w:space="0" w:color="auto"/>
        <w:right w:val="none" w:sz="0" w:space="0" w:color="auto"/>
      </w:divBdr>
    </w:div>
    <w:div w:id="1653171359">
      <w:bodyDiv w:val="1"/>
      <w:marLeft w:val="0"/>
      <w:marRight w:val="0"/>
      <w:marTop w:val="0"/>
      <w:marBottom w:val="0"/>
      <w:divBdr>
        <w:top w:val="none" w:sz="0" w:space="0" w:color="auto"/>
        <w:left w:val="none" w:sz="0" w:space="0" w:color="auto"/>
        <w:bottom w:val="none" w:sz="0" w:space="0" w:color="auto"/>
        <w:right w:val="none" w:sz="0" w:space="0" w:color="auto"/>
      </w:divBdr>
    </w:div>
    <w:div w:id="1659457447">
      <w:bodyDiv w:val="1"/>
      <w:marLeft w:val="0"/>
      <w:marRight w:val="0"/>
      <w:marTop w:val="0"/>
      <w:marBottom w:val="0"/>
      <w:divBdr>
        <w:top w:val="none" w:sz="0" w:space="0" w:color="auto"/>
        <w:left w:val="none" w:sz="0" w:space="0" w:color="auto"/>
        <w:bottom w:val="none" w:sz="0" w:space="0" w:color="auto"/>
        <w:right w:val="none" w:sz="0" w:space="0" w:color="auto"/>
      </w:divBdr>
    </w:div>
    <w:div w:id="1674838232">
      <w:bodyDiv w:val="1"/>
      <w:marLeft w:val="0"/>
      <w:marRight w:val="0"/>
      <w:marTop w:val="0"/>
      <w:marBottom w:val="0"/>
      <w:divBdr>
        <w:top w:val="none" w:sz="0" w:space="0" w:color="auto"/>
        <w:left w:val="none" w:sz="0" w:space="0" w:color="auto"/>
        <w:bottom w:val="none" w:sz="0" w:space="0" w:color="auto"/>
        <w:right w:val="none" w:sz="0" w:space="0" w:color="auto"/>
      </w:divBdr>
      <w:divsChild>
        <w:div w:id="916667474">
          <w:marLeft w:val="0"/>
          <w:marRight w:val="0"/>
          <w:marTop w:val="100"/>
          <w:marBottom w:val="100"/>
          <w:divBdr>
            <w:top w:val="none" w:sz="0" w:space="0" w:color="auto"/>
            <w:left w:val="none" w:sz="0" w:space="0" w:color="auto"/>
            <w:bottom w:val="none" w:sz="0" w:space="0" w:color="auto"/>
            <w:right w:val="none" w:sz="0" w:space="0" w:color="auto"/>
          </w:divBdr>
        </w:div>
        <w:div w:id="1026448233">
          <w:marLeft w:val="0"/>
          <w:marRight w:val="0"/>
          <w:marTop w:val="0"/>
          <w:marBottom w:val="0"/>
          <w:divBdr>
            <w:top w:val="none" w:sz="0" w:space="0" w:color="auto"/>
            <w:left w:val="none" w:sz="0" w:space="0" w:color="auto"/>
            <w:bottom w:val="none" w:sz="0" w:space="0" w:color="auto"/>
            <w:right w:val="none" w:sz="0" w:space="0" w:color="auto"/>
          </w:divBdr>
          <w:divsChild>
            <w:div w:id="1426263272">
              <w:marLeft w:val="0"/>
              <w:marRight w:val="0"/>
              <w:marTop w:val="0"/>
              <w:marBottom w:val="0"/>
              <w:divBdr>
                <w:top w:val="none" w:sz="0" w:space="0" w:color="auto"/>
                <w:left w:val="none" w:sz="0" w:space="0" w:color="auto"/>
                <w:bottom w:val="none" w:sz="0" w:space="0" w:color="auto"/>
                <w:right w:val="none" w:sz="0" w:space="0" w:color="auto"/>
              </w:divBdr>
              <w:divsChild>
                <w:div w:id="5786362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98">
      <w:bodyDiv w:val="1"/>
      <w:marLeft w:val="0"/>
      <w:marRight w:val="0"/>
      <w:marTop w:val="0"/>
      <w:marBottom w:val="0"/>
      <w:divBdr>
        <w:top w:val="none" w:sz="0" w:space="0" w:color="auto"/>
        <w:left w:val="none" w:sz="0" w:space="0" w:color="auto"/>
        <w:bottom w:val="none" w:sz="0" w:space="0" w:color="auto"/>
        <w:right w:val="none" w:sz="0" w:space="0" w:color="auto"/>
      </w:divBdr>
    </w:div>
    <w:div w:id="1682775616">
      <w:bodyDiv w:val="1"/>
      <w:marLeft w:val="0"/>
      <w:marRight w:val="0"/>
      <w:marTop w:val="0"/>
      <w:marBottom w:val="0"/>
      <w:divBdr>
        <w:top w:val="none" w:sz="0" w:space="0" w:color="auto"/>
        <w:left w:val="none" w:sz="0" w:space="0" w:color="auto"/>
        <w:bottom w:val="none" w:sz="0" w:space="0" w:color="auto"/>
        <w:right w:val="none" w:sz="0" w:space="0" w:color="auto"/>
      </w:divBdr>
    </w:div>
    <w:div w:id="1696343344">
      <w:bodyDiv w:val="1"/>
      <w:marLeft w:val="0"/>
      <w:marRight w:val="0"/>
      <w:marTop w:val="0"/>
      <w:marBottom w:val="0"/>
      <w:divBdr>
        <w:top w:val="none" w:sz="0" w:space="0" w:color="auto"/>
        <w:left w:val="none" w:sz="0" w:space="0" w:color="auto"/>
        <w:bottom w:val="none" w:sz="0" w:space="0" w:color="auto"/>
        <w:right w:val="none" w:sz="0" w:space="0" w:color="auto"/>
      </w:divBdr>
    </w:div>
    <w:div w:id="1698964761">
      <w:bodyDiv w:val="1"/>
      <w:marLeft w:val="0"/>
      <w:marRight w:val="0"/>
      <w:marTop w:val="0"/>
      <w:marBottom w:val="0"/>
      <w:divBdr>
        <w:top w:val="none" w:sz="0" w:space="0" w:color="auto"/>
        <w:left w:val="none" w:sz="0" w:space="0" w:color="auto"/>
        <w:bottom w:val="none" w:sz="0" w:space="0" w:color="auto"/>
        <w:right w:val="none" w:sz="0" w:space="0" w:color="auto"/>
      </w:divBdr>
    </w:div>
    <w:div w:id="1708603570">
      <w:bodyDiv w:val="1"/>
      <w:marLeft w:val="0"/>
      <w:marRight w:val="0"/>
      <w:marTop w:val="0"/>
      <w:marBottom w:val="0"/>
      <w:divBdr>
        <w:top w:val="none" w:sz="0" w:space="0" w:color="auto"/>
        <w:left w:val="none" w:sz="0" w:space="0" w:color="auto"/>
        <w:bottom w:val="none" w:sz="0" w:space="0" w:color="auto"/>
        <w:right w:val="none" w:sz="0" w:space="0" w:color="auto"/>
      </w:divBdr>
    </w:div>
    <w:div w:id="1711109899">
      <w:bodyDiv w:val="1"/>
      <w:marLeft w:val="0"/>
      <w:marRight w:val="0"/>
      <w:marTop w:val="0"/>
      <w:marBottom w:val="0"/>
      <w:divBdr>
        <w:top w:val="none" w:sz="0" w:space="0" w:color="auto"/>
        <w:left w:val="none" w:sz="0" w:space="0" w:color="auto"/>
        <w:bottom w:val="none" w:sz="0" w:space="0" w:color="auto"/>
        <w:right w:val="none" w:sz="0" w:space="0" w:color="auto"/>
      </w:divBdr>
    </w:div>
    <w:div w:id="1719089471">
      <w:bodyDiv w:val="1"/>
      <w:marLeft w:val="0"/>
      <w:marRight w:val="0"/>
      <w:marTop w:val="0"/>
      <w:marBottom w:val="0"/>
      <w:divBdr>
        <w:top w:val="none" w:sz="0" w:space="0" w:color="auto"/>
        <w:left w:val="none" w:sz="0" w:space="0" w:color="auto"/>
        <w:bottom w:val="none" w:sz="0" w:space="0" w:color="auto"/>
        <w:right w:val="none" w:sz="0" w:space="0" w:color="auto"/>
      </w:divBdr>
    </w:div>
    <w:div w:id="1727798265">
      <w:bodyDiv w:val="1"/>
      <w:marLeft w:val="0"/>
      <w:marRight w:val="0"/>
      <w:marTop w:val="0"/>
      <w:marBottom w:val="0"/>
      <w:divBdr>
        <w:top w:val="none" w:sz="0" w:space="0" w:color="auto"/>
        <w:left w:val="none" w:sz="0" w:space="0" w:color="auto"/>
        <w:bottom w:val="none" w:sz="0" w:space="0" w:color="auto"/>
        <w:right w:val="none" w:sz="0" w:space="0" w:color="auto"/>
      </w:divBdr>
    </w:div>
    <w:div w:id="1730761097">
      <w:bodyDiv w:val="1"/>
      <w:marLeft w:val="0"/>
      <w:marRight w:val="0"/>
      <w:marTop w:val="0"/>
      <w:marBottom w:val="0"/>
      <w:divBdr>
        <w:top w:val="none" w:sz="0" w:space="0" w:color="auto"/>
        <w:left w:val="none" w:sz="0" w:space="0" w:color="auto"/>
        <w:bottom w:val="none" w:sz="0" w:space="0" w:color="auto"/>
        <w:right w:val="none" w:sz="0" w:space="0" w:color="auto"/>
      </w:divBdr>
    </w:div>
    <w:div w:id="1732844002">
      <w:bodyDiv w:val="1"/>
      <w:marLeft w:val="0"/>
      <w:marRight w:val="0"/>
      <w:marTop w:val="0"/>
      <w:marBottom w:val="0"/>
      <w:divBdr>
        <w:top w:val="none" w:sz="0" w:space="0" w:color="auto"/>
        <w:left w:val="none" w:sz="0" w:space="0" w:color="auto"/>
        <w:bottom w:val="none" w:sz="0" w:space="0" w:color="auto"/>
        <w:right w:val="none" w:sz="0" w:space="0" w:color="auto"/>
      </w:divBdr>
    </w:div>
    <w:div w:id="1733305097">
      <w:bodyDiv w:val="1"/>
      <w:marLeft w:val="0"/>
      <w:marRight w:val="0"/>
      <w:marTop w:val="0"/>
      <w:marBottom w:val="0"/>
      <w:divBdr>
        <w:top w:val="none" w:sz="0" w:space="0" w:color="auto"/>
        <w:left w:val="none" w:sz="0" w:space="0" w:color="auto"/>
        <w:bottom w:val="none" w:sz="0" w:space="0" w:color="auto"/>
        <w:right w:val="none" w:sz="0" w:space="0" w:color="auto"/>
      </w:divBdr>
    </w:div>
    <w:div w:id="1748458162">
      <w:bodyDiv w:val="1"/>
      <w:marLeft w:val="0"/>
      <w:marRight w:val="0"/>
      <w:marTop w:val="0"/>
      <w:marBottom w:val="0"/>
      <w:divBdr>
        <w:top w:val="none" w:sz="0" w:space="0" w:color="auto"/>
        <w:left w:val="none" w:sz="0" w:space="0" w:color="auto"/>
        <w:bottom w:val="none" w:sz="0" w:space="0" w:color="auto"/>
        <w:right w:val="none" w:sz="0" w:space="0" w:color="auto"/>
      </w:divBdr>
    </w:div>
    <w:div w:id="1763379595">
      <w:bodyDiv w:val="1"/>
      <w:marLeft w:val="0"/>
      <w:marRight w:val="0"/>
      <w:marTop w:val="0"/>
      <w:marBottom w:val="0"/>
      <w:divBdr>
        <w:top w:val="none" w:sz="0" w:space="0" w:color="auto"/>
        <w:left w:val="none" w:sz="0" w:space="0" w:color="auto"/>
        <w:bottom w:val="none" w:sz="0" w:space="0" w:color="auto"/>
        <w:right w:val="none" w:sz="0" w:space="0" w:color="auto"/>
      </w:divBdr>
    </w:div>
    <w:div w:id="1765612347">
      <w:bodyDiv w:val="1"/>
      <w:marLeft w:val="0"/>
      <w:marRight w:val="0"/>
      <w:marTop w:val="0"/>
      <w:marBottom w:val="0"/>
      <w:divBdr>
        <w:top w:val="none" w:sz="0" w:space="0" w:color="auto"/>
        <w:left w:val="none" w:sz="0" w:space="0" w:color="auto"/>
        <w:bottom w:val="none" w:sz="0" w:space="0" w:color="auto"/>
        <w:right w:val="none" w:sz="0" w:space="0" w:color="auto"/>
      </w:divBdr>
    </w:div>
    <w:div w:id="1769427910">
      <w:bodyDiv w:val="1"/>
      <w:marLeft w:val="0"/>
      <w:marRight w:val="0"/>
      <w:marTop w:val="0"/>
      <w:marBottom w:val="0"/>
      <w:divBdr>
        <w:top w:val="none" w:sz="0" w:space="0" w:color="auto"/>
        <w:left w:val="none" w:sz="0" w:space="0" w:color="auto"/>
        <w:bottom w:val="none" w:sz="0" w:space="0" w:color="auto"/>
        <w:right w:val="none" w:sz="0" w:space="0" w:color="auto"/>
      </w:divBdr>
    </w:div>
    <w:div w:id="1772046500">
      <w:bodyDiv w:val="1"/>
      <w:marLeft w:val="0"/>
      <w:marRight w:val="0"/>
      <w:marTop w:val="0"/>
      <w:marBottom w:val="0"/>
      <w:divBdr>
        <w:top w:val="none" w:sz="0" w:space="0" w:color="auto"/>
        <w:left w:val="none" w:sz="0" w:space="0" w:color="auto"/>
        <w:bottom w:val="none" w:sz="0" w:space="0" w:color="auto"/>
        <w:right w:val="none" w:sz="0" w:space="0" w:color="auto"/>
      </w:divBdr>
    </w:div>
    <w:div w:id="1788229772">
      <w:bodyDiv w:val="1"/>
      <w:marLeft w:val="0"/>
      <w:marRight w:val="0"/>
      <w:marTop w:val="0"/>
      <w:marBottom w:val="0"/>
      <w:divBdr>
        <w:top w:val="none" w:sz="0" w:space="0" w:color="auto"/>
        <w:left w:val="none" w:sz="0" w:space="0" w:color="auto"/>
        <w:bottom w:val="none" w:sz="0" w:space="0" w:color="auto"/>
        <w:right w:val="none" w:sz="0" w:space="0" w:color="auto"/>
      </w:divBdr>
    </w:div>
    <w:div w:id="1788884969">
      <w:bodyDiv w:val="1"/>
      <w:marLeft w:val="0"/>
      <w:marRight w:val="0"/>
      <w:marTop w:val="0"/>
      <w:marBottom w:val="0"/>
      <w:divBdr>
        <w:top w:val="none" w:sz="0" w:space="0" w:color="auto"/>
        <w:left w:val="none" w:sz="0" w:space="0" w:color="auto"/>
        <w:bottom w:val="none" w:sz="0" w:space="0" w:color="auto"/>
        <w:right w:val="none" w:sz="0" w:space="0" w:color="auto"/>
      </w:divBdr>
    </w:div>
    <w:div w:id="1799104238">
      <w:bodyDiv w:val="1"/>
      <w:marLeft w:val="0"/>
      <w:marRight w:val="0"/>
      <w:marTop w:val="0"/>
      <w:marBottom w:val="0"/>
      <w:divBdr>
        <w:top w:val="none" w:sz="0" w:space="0" w:color="auto"/>
        <w:left w:val="none" w:sz="0" w:space="0" w:color="auto"/>
        <w:bottom w:val="none" w:sz="0" w:space="0" w:color="auto"/>
        <w:right w:val="none" w:sz="0" w:space="0" w:color="auto"/>
      </w:divBdr>
    </w:div>
    <w:div w:id="1803425757">
      <w:bodyDiv w:val="1"/>
      <w:marLeft w:val="0"/>
      <w:marRight w:val="0"/>
      <w:marTop w:val="0"/>
      <w:marBottom w:val="0"/>
      <w:divBdr>
        <w:top w:val="none" w:sz="0" w:space="0" w:color="auto"/>
        <w:left w:val="none" w:sz="0" w:space="0" w:color="auto"/>
        <w:bottom w:val="none" w:sz="0" w:space="0" w:color="auto"/>
        <w:right w:val="none" w:sz="0" w:space="0" w:color="auto"/>
      </w:divBdr>
    </w:div>
    <w:div w:id="1804611945">
      <w:bodyDiv w:val="1"/>
      <w:marLeft w:val="0"/>
      <w:marRight w:val="0"/>
      <w:marTop w:val="0"/>
      <w:marBottom w:val="0"/>
      <w:divBdr>
        <w:top w:val="none" w:sz="0" w:space="0" w:color="auto"/>
        <w:left w:val="none" w:sz="0" w:space="0" w:color="auto"/>
        <w:bottom w:val="none" w:sz="0" w:space="0" w:color="auto"/>
        <w:right w:val="none" w:sz="0" w:space="0" w:color="auto"/>
      </w:divBdr>
    </w:div>
    <w:div w:id="1816483916">
      <w:bodyDiv w:val="1"/>
      <w:marLeft w:val="0"/>
      <w:marRight w:val="0"/>
      <w:marTop w:val="0"/>
      <w:marBottom w:val="0"/>
      <w:divBdr>
        <w:top w:val="none" w:sz="0" w:space="0" w:color="auto"/>
        <w:left w:val="none" w:sz="0" w:space="0" w:color="auto"/>
        <w:bottom w:val="none" w:sz="0" w:space="0" w:color="auto"/>
        <w:right w:val="none" w:sz="0" w:space="0" w:color="auto"/>
      </w:divBdr>
    </w:div>
    <w:div w:id="1822235937">
      <w:bodyDiv w:val="1"/>
      <w:marLeft w:val="0"/>
      <w:marRight w:val="0"/>
      <w:marTop w:val="0"/>
      <w:marBottom w:val="0"/>
      <w:divBdr>
        <w:top w:val="none" w:sz="0" w:space="0" w:color="auto"/>
        <w:left w:val="none" w:sz="0" w:space="0" w:color="auto"/>
        <w:bottom w:val="none" w:sz="0" w:space="0" w:color="auto"/>
        <w:right w:val="none" w:sz="0" w:space="0" w:color="auto"/>
      </w:divBdr>
    </w:div>
    <w:div w:id="1826315759">
      <w:bodyDiv w:val="1"/>
      <w:marLeft w:val="0"/>
      <w:marRight w:val="0"/>
      <w:marTop w:val="0"/>
      <w:marBottom w:val="0"/>
      <w:divBdr>
        <w:top w:val="none" w:sz="0" w:space="0" w:color="auto"/>
        <w:left w:val="none" w:sz="0" w:space="0" w:color="auto"/>
        <w:bottom w:val="none" w:sz="0" w:space="0" w:color="auto"/>
        <w:right w:val="none" w:sz="0" w:space="0" w:color="auto"/>
      </w:divBdr>
    </w:div>
    <w:div w:id="1839466308">
      <w:bodyDiv w:val="1"/>
      <w:marLeft w:val="0"/>
      <w:marRight w:val="0"/>
      <w:marTop w:val="0"/>
      <w:marBottom w:val="0"/>
      <w:divBdr>
        <w:top w:val="none" w:sz="0" w:space="0" w:color="auto"/>
        <w:left w:val="none" w:sz="0" w:space="0" w:color="auto"/>
        <w:bottom w:val="none" w:sz="0" w:space="0" w:color="auto"/>
        <w:right w:val="none" w:sz="0" w:space="0" w:color="auto"/>
      </w:divBdr>
    </w:div>
    <w:div w:id="1840466030">
      <w:bodyDiv w:val="1"/>
      <w:marLeft w:val="0"/>
      <w:marRight w:val="0"/>
      <w:marTop w:val="0"/>
      <w:marBottom w:val="0"/>
      <w:divBdr>
        <w:top w:val="none" w:sz="0" w:space="0" w:color="auto"/>
        <w:left w:val="none" w:sz="0" w:space="0" w:color="auto"/>
        <w:bottom w:val="none" w:sz="0" w:space="0" w:color="auto"/>
        <w:right w:val="none" w:sz="0" w:space="0" w:color="auto"/>
      </w:divBdr>
    </w:div>
    <w:div w:id="1841849086">
      <w:bodyDiv w:val="1"/>
      <w:marLeft w:val="0"/>
      <w:marRight w:val="0"/>
      <w:marTop w:val="0"/>
      <w:marBottom w:val="0"/>
      <w:divBdr>
        <w:top w:val="none" w:sz="0" w:space="0" w:color="auto"/>
        <w:left w:val="none" w:sz="0" w:space="0" w:color="auto"/>
        <w:bottom w:val="none" w:sz="0" w:space="0" w:color="auto"/>
        <w:right w:val="none" w:sz="0" w:space="0" w:color="auto"/>
      </w:divBdr>
    </w:div>
    <w:div w:id="1842237535">
      <w:bodyDiv w:val="1"/>
      <w:marLeft w:val="0"/>
      <w:marRight w:val="0"/>
      <w:marTop w:val="0"/>
      <w:marBottom w:val="0"/>
      <w:divBdr>
        <w:top w:val="none" w:sz="0" w:space="0" w:color="auto"/>
        <w:left w:val="none" w:sz="0" w:space="0" w:color="auto"/>
        <w:bottom w:val="none" w:sz="0" w:space="0" w:color="auto"/>
        <w:right w:val="none" w:sz="0" w:space="0" w:color="auto"/>
      </w:divBdr>
    </w:div>
    <w:div w:id="1847861413">
      <w:bodyDiv w:val="1"/>
      <w:marLeft w:val="0"/>
      <w:marRight w:val="0"/>
      <w:marTop w:val="0"/>
      <w:marBottom w:val="0"/>
      <w:divBdr>
        <w:top w:val="none" w:sz="0" w:space="0" w:color="auto"/>
        <w:left w:val="none" w:sz="0" w:space="0" w:color="auto"/>
        <w:bottom w:val="none" w:sz="0" w:space="0" w:color="auto"/>
        <w:right w:val="none" w:sz="0" w:space="0" w:color="auto"/>
      </w:divBdr>
    </w:div>
    <w:div w:id="1848326672">
      <w:bodyDiv w:val="1"/>
      <w:marLeft w:val="0"/>
      <w:marRight w:val="0"/>
      <w:marTop w:val="0"/>
      <w:marBottom w:val="0"/>
      <w:divBdr>
        <w:top w:val="none" w:sz="0" w:space="0" w:color="auto"/>
        <w:left w:val="none" w:sz="0" w:space="0" w:color="auto"/>
        <w:bottom w:val="none" w:sz="0" w:space="0" w:color="auto"/>
        <w:right w:val="none" w:sz="0" w:space="0" w:color="auto"/>
      </w:divBdr>
    </w:div>
    <w:div w:id="1855538688">
      <w:bodyDiv w:val="1"/>
      <w:marLeft w:val="0"/>
      <w:marRight w:val="0"/>
      <w:marTop w:val="0"/>
      <w:marBottom w:val="0"/>
      <w:divBdr>
        <w:top w:val="none" w:sz="0" w:space="0" w:color="auto"/>
        <w:left w:val="none" w:sz="0" w:space="0" w:color="auto"/>
        <w:bottom w:val="none" w:sz="0" w:space="0" w:color="auto"/>
        <w:right w:val="none" w:sz="0" w:space="0" w:color="auto"/>
      </w:divBdr>
    </w:div>
    <w:div w:id="1893346064">
      <w:bodyDiv w:val="1"/>
      <w:marLeft w:val="0"/>
      <w:marRight w:val="0"/>
      <w:marTop w:val="0"/>
      <w:marBottom w:val="0"/>
      <w:divBdr>
        <w:top w:val="none" w:sz="0" w:space="0" w:color="auto"/>
        <w:left w:val="none" w:sz="0" w:space="0" w:color="auto"/>
        <w:bottom w:val="none" w:sz="0" w:space="0" w:color="auto"/>
        <w:right w:val="none" w:sz="0" w:space="0" w:color="auto"/>
      </w:divBdr>
    </w:div>
    <w:div w:id="1899321177">
      <w:bodyDiv w:val="1"/>
      <w:marLeft w:val="0"/>
      <w:marRight w:val="0"/>
      <w:marTop w:val="0"/>
      <w:marBottom w:val="0"/>
      <w:divBdr>
        <w:top w:val="none" w:sz="0" w:space="0" w:color="auto"/>
        <w:left w:val="none" w:sz="0" w:space="0" w:color="auto"/>
        <w:bottom w:val="none" w:sz="0" w:space="0" w:color="auto"/>
        <w:right w:val="none" w:sz="0" w:space="0" w:color="auto"/>
      </w:divBdr>
    </w:div>
    <w:div w:id="1903324325">
      <w:bodyDiv w:val="1"/>
      <w:marLeft w:val="0"/>
      <w:marRight w:val="0"/>
      <w:marTop w:val="0"/>
      <w:marBottom w:val="0"/>
      <w:divBdr>
        <w:top w:val="none" w:sz="0" w:space="0" w:color="auto"/>
        <w:left w:val="none" w:sz="0" w:space="0" w:color="auto"/>
        <w:bottom w:val="none" w:sz="0" w:space="0" w:color="auto"/>
        <w:right w:val="none" w:sz="0" w:space="0" w:color="auto"/>
      </w:divBdr>
    </w:div>
    <w:div w:id="1910772877">
      <w:bodyDiv w:val="1"/>
      <w:marLeft w:val="0"/>
      <w:marRight w:val="0"/>
      <w:marTop w:val="0"/>
      <w:marBottom w:val="0"/>
      <w:divBdr>
        <w:top w:val="none" w:sz="0" w:space="0" w:color="auto"/>
        <w:left w:val="none" w:sz="0" w:space="0" w:color="auto"/>
        <w:bottom w:val="none" w:sz="0" w:space="0" w:color="auto"/>
        <w:right w:val="none" w:sz="0" w:space="0" w:color="auto"/>
      </w:divBdr>
    </w:div>
    <w:div w:id="1917861479">
      <w:bodyDiv w:val="1"/>
      <w:marLeft w:val="0"/>
      <w:marRight w:val="0"/>
      <w:marTop w:val="0"/>
      <w:marBottom w:val="0"/>
      <w:divBdr>
        <w:top w:val="none" w:sz="0" w:space="0" w:color="auto"/>
        <w:left w:val="none" w:sz="0" w:space="0" w:color="auto"/>
        <w:bottom w:val="none" w:sz="0" w:space="0" w:color="auto"/>
        <w:right w:val="none" w:sz="0" w:space="0" w:color="auto"/>
      </w:divBdr>
    </w:div>
    <w:div w:id="1923103878">
      <w:bodyDiv w:val="1"/>
      <w:marLeft w:val="0"/>
      <w:marRight w:val="0"/>
      <w:marTop w:val="0"/>
      <w:marBottom w:val="0"/>
      <w:divBdr>
        <w:top w:val="none" w:sz="0" w:space="0" w:color="auto"/>
        <w:left w:val="none" w:sz="0" w:space="0" w:color="auto"/>
        <w:bottom w:val="none" w:sz="0" w:space="0" w:color="auto"/>
        <w:right w:val="none" w:sz="0" w:space="0" w:color="auto"/>
      </w:divBdr>
    </w:div>
    <w:div w:id="1927499808">
      <w:bodyDiv w:val="1"/>
      <w:marLeft w:val="0"/>
      <w:marRight w:val="0"/>
      <w:marTop w:val="0"/>
      <w:marBottom w:val="0"/>
      <w:divBdr>
        <w:top w:val="none" w:sz="0" w:space="0" w:color="auto"/>
        <w:left w:val="none" w:sz="0" w:space="0" w:color="auto"/>
        <w:bottom w:val="none" w:sz="0" w:space="0" w:color="auto"/>
        <w:right w:val="none" w:sz="0" w:space="0" w:color="auto"/>
      </w:divBdr>
    </w:div>
    <w:div w:id="1929540946">
      <w:bodyDiv w:val="1"/>
      <w:marLeft w:val="0"/>
      <w:marRight w:val="0"/>
      <w:marTop w:val="0"/>
      <w:marBottom w:val="0"/>
      <w:divBdr>
        <w:top w:val="none" w:sz="0" w:space="0" w:color="auto"/>
        <w:left w:val="none" w:sz="0" w:space="0" w:color="auto"/>
        <w:bottom w:val="none" w:sz="0" w:space="0" w:color="auto"/>
        <w:right w:val="none" w:sz="0" w:space="0" w:color="auto"/>
      </w:divBdr>
    </w:div>
    <w:div w:id="1950239361">
      <w:bodyDiv w:val="1"/>
      <w:marLeft w:val="0"/>
      <w:marRight w:val="0"/>
      <w:marTop w:val="0"/>
      <w:marBottom w:val="0"/>
      <w:divBdr>
        <w:top w:val="none" w:sz="0" w:space="0" w:color="auto"/>
        <w:left w:val="none" w:sz="0" w:space="0" w:color="auto"/>
        <w:bottom w:val="none" w:sz="0" w:space="0" w:color="auto"/>
        <w:right w:val="none" w:sz="0" w:space="0" w:color="auto"/>
      </w:divBdr>
    </w:div>
    <w:div w:id="1956784784">
      <w:bodyDiv w:val="1"/>
      <w:marLeft w:val="0"/>
      <w:marRight w:val="0"/>
      <w:marTop w:val="0"/>
      <w:marBottom w:val="0"/>
      <w:divBdr>
        <w:top w:val="none" w:sz="0" w:space="0" w:color="auto"/>
        <w:left w:val="none" w:sz="0" w:space="0" w:color="auto"/>
        <w:bottom w:val="none" w:sz="0" w:space="0" w:color="auto"/>
        <w:right w:val="none" w:sz="0" w:space="0" w:color="auto"/>
      </w:divBdr>
    </w:div>
    <w:div w:id="1959338207">
      <w:bodyDiv w:val="1"/>
      <w:marLeft w:val="0"/>
      <w:marRight w:val="0"/>
      <w:marTop w:val="0"/>
      <w:marBottom w:val="0"/>
      <w:divBdr>
        <w:top w:val="none" w:sz="0" w:space="0" w:color="auto"/>
        <w:left w:val="none" w:sz="0" w:space="0" w:color="auto"/>
        <w:bottom w:val="none" w:sz="0" w:space="0" w:color="auto"/>
        <w:right w:val="none" w:sz="0" w:space="0" w:color="auto"/>
      </w:divBdr>
    </w:div>
    <w:div w:id="1977181699">
      <w:bodyDiv w:val="1"/>
      <w:marLeft w:val="0"/>
      <w:marRight w:val="0"/>
      <w:marTop w:val="0"/>
      <w:marBottom w:val="0"/>
      <w:divBdr>
        <w:top w:val="none" w:sz="0" w:space="0" w:color="auto"/>
        <w:left w:val="none" w:sz="0" w:space="0" w:color="auto"/>
        <w:bottom w:val="none" w:sz="0" w:space="0" w:color="auto"/>
        <w:right w:val="none" w:sz="0" w:space="0" w:color="auto"/>
      </w:divBdr>
    </w:div>
    <w:div w:id="1977373007">
      <w:bodyDiv w:val="1"/>
      <w:marLeft w:val="0"/>
      <w:marRight w:val="0"/>
      <w:marTop w:val="0"/>
      <w:marBottom w:val="0"/>
      <w:divBdr>
        <w:top w:val="none" w:sz="0" w:space="0" w:color="auto"/>
        <w:left w:val="none" w:sz="0" w:space="0" w:color="auto"/>
        <w:bottom w:val="none" w:sz="0" w:space="0" w:color="auto"/>
        <w:right w:val="none" w:sz="0" w:space="0" w:color="auto"/>
      </w:divBdr>
    </w:div>
    <w:div w:id="1979188020">
      <w:bodyDiv w:val="1"/>
      <w:marLeft w:val="0"/>
      <w:marRight w:val="0"/>
      <w:marTop w:val="0"/>
      <w:marBottom w:val="0"/>
      <w:divBdr>
        <w:top w:val="none" w:sz="0" w:space="0" w:color="auto"/>
        <w:left w:val="none" w:sz="0" w:space="0" w:color="auto"/>
        <w:bottom w:val="none" w:sz="0" w:space="0" w:color="auto"/>
        <w:right w:val="none" w:sz="0" w:space="0" w:color="auto"/>
      </w:divBdr>
    </w:div>
    <w:div w:id="1988437038">
      <w:bodyDiv w:val="1"/>
      <w:marLeft w:val="0"/>
      <w:marRight w:val="0"/>
      <w:marTop w:val="0"/>
      <w:marBottom w:val="0"/>
      <w:divBdr>
        <w:top w:val="none" w:sz="0" w:space="0" w:color="auto"/>
        <w:left w:val="none" w:sz="0" w:space="0" w:color="auto"/>
        <w:bottom w:val="none" w:sz="0" w:space="0" w:color="auto"/>
        <w:right w:val="none" w:sz="0" w:space="0" w:color="auto"/>
      </w:divBdr>
    </w:div>
    <w:div w:id="1992324499">
      <w:bodyDiv w:val="1"/>
      <w:marLeft w:val="0"/>
      <w:marRight w:val="0"/>
      <w:marTop w:val="0"/>
      <w:marBottom w:val="0"/>
      <w:divBdr>
        <w:top w:val="none" w:sz="0" w:space="0" w:color="auto"/>
        <w:left w:val="none" w:sz="0" w:space="0" w:color="auto"/>
        <w:bottom w:val="none" w:sz="0" w:space="0" w:color="auto"/>
        <w:right w:val="none" w:sz="0" w:space="0" w:color="auto"/>
      </w:divBdr>
    </w:div>
    <w:div w:id="2005821107">
      <w:bodyDiv w:val="1"/>
      <w:marLeft w:val="0"/>
      <w:marRight w:val="0"/>
      <w:marTop w:val="0"/>
      <w:marBottom w:val="0"/>
      <w:divBdr>
        <w:top w:val="none" w:sz="0" w:space="0" w:color="auto"/>
        <w:left w:val="none" w:sz="0" w:space="0" w:color="auto"/>
        <w:bottom w:val="none" w:sz="0" w:space="0" w:color="auto"/>
        <w:right w:val="none" w:sz="0" w:space="0" w:color="auto"/>
      </w:divBdr>
    </w:div>
    <w:div w:id="2007708169">
      <w:bodyDiv w:val="1"/>
      <w:marLeft w:val="0"/>
      <w:marRight w:val="0"/>
      <w:marTop w:val="0"/>
      <w:marBottom w:val="0"/>
      <w:divBdr>
        <w:top w:val="none" w:sz="0" w:space="0" w:color="auto"/>
        <w:left w:val="none" w:sz="0" w:space="0" w:color="auto"/>
        <w:bottom w:val="none" w:sz="0" w:space="0" w:color="auto"/>
        <w:right w:val="none" w:sz="0" w:space="0" w:color="auto"/>
      </w:divBdr>
    </w:div>
    <w:div w:id="2008484449">
      <w:bodyDiv w:val="1"/>
      <w:marLeft w:val="0"/>
      <w:marRight w:val="0"/>
      <w:marTop w:val="0"/>
      <w:marBottom w:val="0"/>
      <w:divBdr>
        <w:top w:val="none" w:sz="0" w:space="0" w:color="auto"/>
        <w:left w:val="none" w:sz="0" w:space="0" w:color="auto"/>
        <w:bottom w:val="none" w:sz="0" w:space="0" w:color="auto"/>
        <w:right w:val="none" w:sz="0" w:space="0" w:color="auto"/>
      </w:divBdr>
    </w:div>
    <w:div w:id="2010020985">
      <w:bodyDiv w:val="1"/>
      <w:marLeft w:val="0"/>
      <w:marRight w:val="0"/>
      <w:marTop w:val="0"/>
      <w:marBottom w:val="0"/>
      <w:divBdr>
        <w:top w:val="none" w:sz="0" w:space="0" w:color="auto"/>
        <w:left w:val="none" w:sz="0" w:space="0" w:color="auto"/>
        <w:bottom w:val="none" w:sz="0" w:space="0" w:color="auto"/>
        <w:right w:val="none" w:sz="0" w:space="0" w:color="auto"/>
      </w:divBdr>
    </w:div>
    <w:div w:id="2015717991">
      <w:bodyDiv w:val="1"/>
      <w:marLeft w:val="0"/>
      <w:marRight w:val="0"/>
      <w:marTop w:val="0"/>
      <w:marBottom w:val="0"/>
      <w:divBdr>
        <w:top w:val="none" w:sz="0" w:space="0" w:color="auto"/>
        <w:left w:val="none" w:sz="0" w:space="0" w:color="auto"/>
        <w:bottom w:val="none" w:sz="0" w:space="0" w:color="auto"/>
        <w:right w:val="none" w:sz="0" w:space="0" w:color="auto"/>
      </w:divBdr>
    </w:div>
    <w:div w:id="2029745612">
      <w:bodyDiv w:val="1"/>
      <w:marLeft w:val="0"/>
      <w:marRight w:val="0"/>
      <w:marTop w:val="0"/>
      <w:marBottom w:val="0"/>
      <w:divBdr>
        <w:top w:val="none" w:sz="0" w:space="0" w:color="auto"/>
        <w:left w:val="none" w:sz="0" w:space="0" w:color="auto"/>
        <w:bottom w:val="none" w:sz="0" w:space="0" w:color="auto"/>
        <w:right w:val="none" w:sz="0" w:space="0" w:color="auto"/>
      </w:divBdr>
    </w:div>
    <w:div w:id="2038659985">
      <w:bodyDiv w:val="1"/>
      <w:marLeft w:val="0"/>
      <w:marRight w:val="0"/>
      <w:marTop w:val="0"/>
      <w:marBottom w:val="0"/>
      <w:divBdr>
        <w:top w:val="none" w:sz="0" w:space="0" w:color="auto"/>
        <w:left w:val="none" w:sz="0" w:space="0" w:color="auto"/>
        <w:bottom w:val="none" w:sz="0" w:space="0" w:color="auto"/>
        <w:right w:val="none" w:sz="0" w:space="0" w:color="auto"/>
      </w:divBdr>
    </w:div>
    <w:div w:id="2044203858">
      <w:bodyDiv w:val="1"/>
      <w:marLeft w:val="0"/>
      <w:marRight w:val="0"/>
      <w:marTop w:val="0"/>
      <w:marBottom w:val="0"/>
      <w:divBdr>
        <w:top w:val="none" w:sz="0" w:space="0" w:color="auto"/>
        <w:left w:val="none" w:sz="0" w:space="0" w:color="auto"/>
        <w:bottom w:val="none" w:sz="0" w:space="0" w:color="auto"/>
        <w:right w:val="none" w:sz="0" w:space="0" w:color="auto"/>
      </w:divBdr>
    </w:div>
    <w:div w:id="2046179398">
      <w:bodyDiv w:val="1"/>
      <w:marLeft w:val="0"/>
      <w:marRight w:val="0"/>
      <w:marTop w:val="0"/>
      <w:marBottom w:val="0"/>
      <w:divBdr>
        <w:top w:val="none" w:sz="0" w:space="0" w:color="auto"/>
        <w:left w:val="none" w:sz="0" w:space="0" w:color="auto"/>
        <w:bottom w:val="none" w:sz="0" w:space="0" w:color="auto"/>
        <w:right w:val="none" w:sz="0" w:space="0" w:color="auto"/>
      </w:divBdr>
    </w:div>
    <w:div w:id="2052612976">
      <w:bodyDiv w:val="1"/>
      <w:marLeft w:val="0"/>
      <w:marRight w:val="0"/>
      <w:marTop w:val="0"/>
      <w:marBottom w:val="0"/>
      <w:divBdr>
        <w:top w:val="none" w:sz="0" w:space="0" w:color="auto"/>
        <w:left w:val="none" w:sz="0" w:space="0" w:color="auto"/>
        <w:bottom w:val="none" w:sz="0" w:space="0" w:color="auto"/>
        <w:right w:val="none" w:sz="0" w:space="0" w:color="auto"/>
      </w:divBdr>
    </w:div>
    <w:div w:id="2052656390">
      <w:bodyDiv w:val="1"/>
      <w:marLeft w:val="0"/>
      <w:marRight w:val="0"/>
      <w:marTop w:val="0"/>
      <w:marBottom w:val="0"/>
      <w:divBdr>
        <w:top w:val="none" w:sz="0" w:space="0" w:color="auto"/>
        <w:left w:val="none" w:sz="0" w:space="0" w:color="auto"/>
        <w:bottom w:val="none" w:sz="0" w:space="0" w:color="auto"/>
        <w:right w:val="none" w:sz="0" w:space="0" w:color="auto"/>
      </w:divBdr>
      <w:divsChild>
        <w:div w:id="1502893315">
          <w:marLeft w:val="0"/>
          <w:marRight w:val="0"/>
          <w:marTop w:val="0"/>
          <w:marBottom w:val="240"/>
          <w:divBdr>
            <w:top w:val="none" w:sz="0" w:space="0" w:color="auto"/>
            <w:left w:val="none" w:sz="0" w:space="0" w:color="auto"/>
            <w:bottom w:val="none" w:sz="0" w:space="0" w:color="auto"/>
            <w:right w:val="none" w:sz="0" w:space="0" w:color="auto"/>
          </w:divBdr>
        </w:div>
      </w:divsChild>
    </w:div>
    <w:div w:id="2056924910">
      <w:bodyDiv w:val="1"/>
      <w:marLeft w:val="0"/>
      <w:marRight w:val="0"/>
      <w:marTop w:val="0"/>
      <w:marBottom w:val="0"/>
      <w:divBdr>
        <w:top w:val="none" w:sz="0" w:space="0" w:color="auto"/>
        <w:left w:val="none" w:sz="0" w:space="0" w:color="auto"/>
        <w:bottom w:val="none" w:sz="0" w:space="0" w:color="auto"/>
        <w:right w:val="none" w:sz="0" w:space="0" w:color="auto"/>
      </w:divBdr>
    </w:div>
    <w:div w:id="2075614713">
      <w:bodyDiv w:val="1"/>
      <w:marLeft w:val="0"/>
      <w:marRight w:val="0"/>
      <w:marTop w:val="0"/>
      <w:marBottom w:val="0"/>
      <w:divBdr>
        <w:top w:val="none" w:sz="0" w:space="0" w:color="auto"/>
        <w:left w:val="none" w:sz="0" w:space="0" w:color="auto"/>
        <w:bottom w:val="none" w:sz="0" w:space="0" w:color="auto"/>
        <w:right w:val="none" w:sz="0" w:space="0" w:color="auto"/>
      </w:divBdr>
    </w:div>
    <w:div w:id="2076269891">
      <w:bodyDiv w:val="1"/>
      <w:marLeft w:val="0"/>
      <w:marRight w:val="0"/>
      <w:marTop w:val="0"/>
      <w:marBottom w:val="0"/>
      <w:divBdr>
        <w:top w:val="none" w:sz="0" w:space="0" w:color="auto"/>
        <w:left w:val="none" w:sz="0" w:space="0" w:color="auto"/>
        <w:bottom w:val="none" w:sz="0" w:space="0" w:color="auto"/>
        <w:right w:val="none" w:sz="0" w:space="0" w:color="auto"/>
      </w:divBdr>
    </w:div>
    <w:div w:id="2087217603">
      <w:bodyDiv w:val="1"/>
      <w:marLeft w:val="0"/>
      <w:marRight w:val="0"/>
      <w:marTop w:val="0"/>
      <w:marBottom w:val="0"/>
      <w:divBdr>
        <w:top w:val="none" w:sz="0" w:space="0" w:color="auto"/>
        <w:left w:val="none" w:sz="0" w:space="0" w:color="auto"/>
        <w:bottom w:val="none" w:sz="0" w:space="0" w:color="auto"/>
        <w:right w:val="none" w:sz="0" w:space="0" w:color="auto"/>
      </w:divBdr>
    </w:div>
    <w:div w:id="2089157007">
      <w:bodyDiv w:val="1"/>
      <w:marLeft w:val="0"/>
      <w:marRight w:val="0"/>
      <w:marTop w:val="0"/>
      <w:marBottom w:val="0"/>
      <w:divBdr>
        <w:top w:val="none" w:sz="0" w:space="0" w:color="auto"/>
        <w:left w:val="none" w:sz="0" w:space="0" w:color="auto"/>
        <w:bottom w:val="none" w:sz="0" w:space="0" w:color="auto"/>
        <w:right w:val="none" w:sz="0" w:space="0" w:color="auto"/>
      </w:divBdr>
    </w:div>
    <w:div w:id="2099016001">
      <w:bodyDiv w:val="1"/>
      <w:marLeft w:val="0"/>
      <w:marRight w:val="0"/>
      <w:marTop w:val="0"/>
      <w:marBottom w:val="0"/>
      <w:divBdr>
        <w:top w:val="none" w:sz="0" w:space="0" w:color="auto"/>
        <w:left w:val="none" w:sz="0" w:space="0" w:color="auto"/>
        <w:bottom w:val="none" w:sz="0" w:space="0" w:color="auto"/>
        <w:right w:val="none" w:sz="0" w:space="0" w:color="auto"/>
      </w:divBdr>
    </w:div>
    <w:div w:id="2102023664">
      <w:bodyDiv w:val="1"/>
      <w:marLeft w:val="0"/>
      <w:marRight w:val="0"/>
      <w:marTop w:val="0"/>
      <w:marBottom w:val="0"/>
      <w:divBdr>
        <w:top w:val="none" w:sz="0" w:space="0" w:color="auto"/>
        <w:left w:val="none" w:sz="0" w:space="0" w:color="auto"/>
        <w:bottom w:val="none" w:sz="0" w:space="0" w:color="auto"/>
        <w:right w:val="none" w:sz="0" w:space="0" w:color="auto"/>
      </w:divBdr>
    </w:div>
    <w:div w:id="2103527581">
      <w:bodyDiv w:val="1"/>
      <w:marLeft w:val="0"/>
      <w:marRight w:val="0"/>
      <w:marTop w:val="0"/>
      <w:marBottom w:val="0"/>
      <w:divBdr>
        <w:top w:val="none" w:sz="0" w:space="0" w:color="auto"/>
        <w:left w:val="none" w:sz="0" w:space="0" w:color="auto"/>
        <w:bottom w:val="none" w:sz="0" w:space="0" w:color="auto"/>
        <w:right w:val="none" w:sz="0" w:space="0" w:color="auto"/>
      </w:divBdr>
    </w:div>
    <w:div w:id="2104760026">
      <w:bodyDiv w:val="1"/>
      <w:marLeft w:val="0"/>
      <w:marRight w:val="0"/>
      <w:marTop w:val="0"/>
      <w:marBottom w:val="0"/>
      <w:divBdr>
        <w:top w:val="none" w:sz="0" w:space="0" w:color="auto"/>
        <w:left w:val="none" w:sz="0" w:space="0" w:color="auto"/>
        <w:bottom w:val="none" w:sz="0" w:space="0" w:color="auto"/>
        <w:right w:val="none" w:sz="0" w:space="0" w:color="auto"/>
      </w:divBdr>
    </w:div>
    <w:div w:id="2110542240">
      <w:bodyDiv w:val="1"/>
      <w:marLeft w:val="0"/>
      <w:marRight w:val="0"/>
      <w:marTop w:val="0"/>
      <w:marBottom w:val="0"/>
      <w:divBdr>
        <w:top w:val="none" w:sz="0" w:space="0" w:color="auto"/>
        <w:left w:val="none" w:sz="0" w:space="0" w:color="auto"/>
        <w:bottom w:val="none" w:sz="0" w:space="0" w:color="auto"/>
        <w:right w:val="none" w:sz="0" w:space="0" w:color="auto"/>
      </w:divBdr>
    </w:div>
    <w:div w:id="2111124815">
      <w:bodyDiv w:val="1"/>
      <w:marLeft w:val="0"/>
      <w:marRight w:val="0"/>
      <w:marTop w:val="0"/>
      <w:marBottom w:val="0"/>
      <w:divBdr>
        <w:top w:val="none" w:sz="0" w:space="0" w:color="auto"/>
        <w:left w:val="none" w:sz="0" w:space="0" w:color="auto"/>
        <w:bottom w:val="none" w:sz="0" w:space="0" w:color="auto"/>
        <w:right w:val="none" w:sz="0" w:space="0" w:color="auto"/>
      </w:divBdr>
    </w:div>
    <w:div w:id="2114978850">
      <w:bodyDiv w:val="1"/>
      <w:marLeft w:val="0"/>
      <w:marRight w:val="0"/>
      <w:marTop w:val="0"/>
      <w:marBottom w:val="0"/>
      <w:divBdr>
        <w:top w:val="none" w:sz="0" w:space="0" w:color="auto"/>
        <w:left w:val="none" w:sz="0" w:space="0" w:color="auto"/>
        <w:bottom w:val="none" w:sz="0" w:space="0" w:color="auto"/>
        <w:right w:val="none" w:sz="0" w:space="0" w:color="auto"/>
      </w:divBdr>
    </w:div>
    <w:div w:id="2115976273">
      <w:bodyDiv w:val="1"/>
      <w:marLeft w:val="0"/>
      <w:marRight w:val="0"/>
      <w:marTop w:val="0"/>
      <w:marBottom w:val="0"/>
      <w:divBdr>
        <w:top w:val="none" w:sz="0" w:space="0" w:color="auto"/>
        <w:left w:val="none" w:sz="0" w:space="0" w:color="auto"/>
        <w:bottom w:val="none" w:sz="0" w:space="0" w:color="auto"/>
        <w:right w:val="none" w:sz="0" w:space="0" w:color="auto"/>
      </w:divBdr>
    </w:div>
    <w:div w:id="2116751212">
      <w:bodyDiv w:val="1"/>
      <w:marLeft w:val="0"/>
      <w:marRight w:val="0"/>
      <w:marTop w:val="0"/>
      <w:marBottom w:val="0"/>
      <w:divBdr>
        <w:top w:val="none" w:sz="0" w:space="0" w:color="auto"/>
        <w:left w:val="none" w:sz="0" w:space="0" w:color="auto"/>
        <w:bottom w:val="none" w:sz="0" w:space="0" w:color="auto"/>
        <w:right w:val="none" w:sz="0" w:space="0" w:color="auto"/>
      </w:divBdr>
    </w:div>
    <w:div w:id="2117745401">
      <w:bodyDiv w:val="1"/>
      <w:marLeft w:val="0"/>
      <w:marRight w:val="0"/>
      <w:marTop w:val="0"/>
      <w:marBottom w:val="0"/>
      <w:divBdr>
        <w:top w:val="none" w:sz="0" w:space="0" w:color="auto"/>
        <w:left w:val="none" w:sz="0" w:space="0" w:color="auto"/>
        <w:bottom w:val="none" w:sz="0" w:space="0" w:color="auto"/>
        <w:right w:val="none" w:sz="0" w:space="0" w:color="auto"/>
      </w:divBdr>
    </w:div>
    <w:div w:id="2140761623">
      <w:bodyDiv w:val="1"/>
      <w:marLeft w:val="0"/>
      <w:marRight w:val="0"/>
      <w:marTop w:val="0"/>
      <w:marBottom w:val="0"/>
      <w:divBdr>
        <w:top w:val="none" w:sz="0" w:space="0" w:color="auto"/>
        <w:left w:val="none" w:sz="0" w:space="0" w:color="auto"/>
        <w:bottom w:val="none" w:sz="0" w:space="0" w:color="auto"/>
        <w:right w:val="none" w:sz="0" w:space="0" w:color="auto"/>
      </w:divBdr>
    </w:div>
    <w:div w:id="2143649282">
      <w:bodyDiv w:val="1"/>
      <w:marLeft w:val="0"/>
      <w:marRight w:val="0"/>
      <w:marTop w:val="0"/>
      <w:marBottom w:val="0"/>
      <w:divBdr>
        <w:top w:val="none" w:sz="0" w:space="0" w:color="auto"/>
        <w:left w:val="none" w:sz="0" w:space="0" w:color="auto"/>
        <w:bottom w:val="none" w:sz="0" w:space="0" w:color="auto"/>
        <w:right w:val="none" w:sz="0" w:space="0" w:color="auto"/>
      </w:divBdr>
    </w:div>
    <w:div w:id="2144689661">
      <w:bodyDiv w:val="1"/>
      <w:marLeft w:val="0"/>
      <w:marRight w:val="0"/>
      <w:marTop w:val="0"/>
      <w:marBottom w:val="0"/>
      <w:divBdr>
        <w:top w:val="none" w:sz="0" w:space="0" w:color="auto"/>
        <w:left w:val="none" w:sz="0" w:space="0" w:color="auto"/>
        <w:bottom w:val="none" w:sz="0" w:space="0" w:color="auto"/>
        <w:right w:val="none" w:sz="0" w:space="0" w:color="auto"/>
      </w:divBdr>
    </w:div>
    <w:div w:id="21473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3" Type="http://schemas.openxmlformats.org/officeDocument/2006/relationships/settings" Target="settings.xml"/><Relationship Id="rId7" Type="http://schemas.openxmlformats.org/officeDocument/2006/relationships/hyperlink" Target="https://ru.wikipedia.org/wiki/GNU_Coreuti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windows/wsl/install-win10" TargetMode="External"/><Relationship Id="rId11" Type="http://schemas.openxmlformats.org/officeDocument/2006/relationships/fontTable" Target="fontTable.xml"/><Relationship Id="rId5" Type="http://schemas.openxmlformats.org/officeDocument/2006/relationships/hyperlink" Target="https://www.iterm2.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vagrantu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37</Pages>
  <Words>11153</Words>
  <Characters>63576</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2022-01-15T09:15:00Z</dcterms:created>
  <dcterms:modified xsi:type="dcterms:W3CDTF">2022-04-24T14:25:00Z</dcterms:modified>
</cp:coreProperties>
</file>